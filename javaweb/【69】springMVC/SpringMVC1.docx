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5E47A5" w:rsidRPr="00C54E11" w:rsidRDefault="005E47A5" w:rsidP="0023742F">
      <w:pPr>
        <w:jc w:val="center"/>
        <w:rPr>
          <w:b/>
          <w:sz w:val="44"/>
          <w:szCs w:val="44"/>
        </w:rPr>
      </w:pPr>
      <w:r w:rsidRPr="00C54E11">
        <w:rPr>
          <w:b/>
          <w:sz w:val="44"/>
          <w:szCs w:val="44"/>
        </w:rPr>
        <w:t>Spring MVC</w:t>
      </w:r>
    </w:p>
    <w:p w:rsidR="00191D6D" w:rsidRPr="00C54E11" w:rsidRDefault="00FE4C83" w:rsidP="00F525C3">
      <w:pPr>
        <w:pStyle w:val="1"/>
      </w:pPr>
      <w:r w:rsidRPr="00C54E11">
        <w:t xml:space="preserve">1 </w:t>
      </w:r>
      <w:r w:rsidR="00191D6D" w:rsidRPr="00C54E11">
        <w:t>Spring MVC</w:t>
      </w:r>
      <w:r w:rsidR="00251488" w:rsidRPr="00C54E11">
        <w:t>简介</w:t>
      </w:r>
    </w:p>
    <w:p w:rsidR="00191D6D" w:rsidRPr="00C54E11" w:rsidRDefault="00191D6D" w:rsidP="00296AB6">
      <w:pPr>
        <w:pStyle w:val="2"/>
        <w:rPr>
          <w:rFonts w:ascii="Times New Roman" w:hAnsi="Times New Roman"/>
          <w:color w:val="7030A0"/>
        </w:rPr>
      </w:pPr>
      <w:r w:rsidRPr="00C54E11">
        <w:rPr>
          <w:rFonts w:ascii="Times New Roman" w:hAnsi="Times New Roman"/>
          <w:color w:val="7030A0"/>
        </w:rPr>
        <w:t>Spring3 MVC VS Struts2</w:t>
      </w:r>
    </w:p>
    <w:p w:rsidR="00191D6D" w:rsidRPr="00C54E11" w:rsidRDefault="00191D6D">
      <w:pPr>
        <w:numPr>
          <w:ilvl w:val="0"/>
          <w:numId w:val="5"/>
        </w:numPr>
        <w:tabs>
          <w:tab w:val="left" w:pos="420"/>
        </w:tabs>
      </w:pPr>
      <w:r w:rsidRPr="00C54E11">
        <w:t>官方的下载网址是：</w:t>
      </w:r>
      <w:hyperlink r:id="rId9" w:history="1">
        <w:r w:rsidRPr="00C54E11">
          <w:rPr>
            <w:rStyle w:val="10"/>
            <w:color w:val="108AC6"/>
          </w:rPr>
          <w:t>http://www.springsource.org/download</w:t>
        </w:r>
      </w:hyperlink>
      <w:r w:rsidRPr="00C54E11">
        <w:t xml:space="preserve"> </w:t>
      </w:r>
    </w:p>
    <w:p w:rsidR="007F20DE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B0F0"/>
        </w:rPr>
      </w:pPr>
      <w:r w:rsidRPr="00C54E11">
        <w:rPr>
          <w:color w:val="333333"/>
          <w:shd w:val="clear" w:color="auto" w:fill="FFFFFF"/>
        </w:rPr>
        <w:t>用</w:t>
      </w:r>
      <w:r w:rsidRPr="00C54E11">
        <w:rPr>
          <w:color w:val="333333"/>
          <w:shd w:val="clear" w:color="auto" w:fill="FFFFFF"/>
        </w:rPr>
        <w:t>Struts2</w:t>
      </w:r>
      <w:r w:rsidR="007F20DE" w:rsidRPr="00C54E11">
        <w:rPr>
          <w:color w:val="333333"/>
          <w:shd w:val="clear" w:color="auto" w:fill="FFFFFF"/>
        </w:rPr>
        <w:t>时</w:t>
      </w:r>
      <w:r w:rsidRPr="00C54E11">
        <w:rPr>
          <w:color w:val="333333"/>
          <w:shd w:val="clear" w:color="auto" w:fill="FFFFFF"/>
        </w:rPr>
        <w:t>用的传统的配置文件的方式</w:t>
      </w:r>
      <w:r w:rsidRPr="00C54E11">
        <w:rPr>
          <w:color w:val="333333"/>
          <w:shd w:val="clear" w:color="auto" w:fill="FFFFFF"/>
        </w:rPr>
        <w:t>,</w:t>
      </w:r>
      <w:r w:rsidRPr="00C54E11">
        <w:rPr>
          <w:color w:val="333333"/>
          <w:shd w:val="clear" w:color="auto" w:fill="FFFFFF"/>
        </w:rPr>
        <w:t>并没有使用传说中的</w:t>
      </w:r>
      <w:r w:rsidRPr="00C54E11">
        <w:rPr>
          <w:color w:val="333333"/>
          <w:shd w:val="clear" w:color="auto" w:fill="FFFFFF"/>
        </w:rPr>
        <w:t>0</w:t>
      </w:r>
      <w:r w:rsidRPr="00C54E11">
        <w:rPr>
          <w:color w:val="333333"/>
          <w:shd w:val="clear" w:color="auto" w:fill="FFFFFF"/>
        </w:rPr>
        <w:t>配置</w:t>
      </w:r>
    </w:p>
    <w:p w:rsidR="00191D6D" w:rsidRPr="00C54E11" w:rsidRDefault="00191D6D" w:rsidP="007F20DE">
      <w:pPr>
        <w:ind w:left="420"/>
        <w:rPr>
          <w:color w:val="00B0F0"/>
        </w:rPr>
      </w:pPr>
      <w:r w:rsidRPr="00C54E11">
        <w:rPr>
          <w:color w:val="00B0F0"/>
          <w:shd w:val="clear" w:color="auto" w:fill="FFFFFF"/>
        </w:rPr>
        <w:t>Spring3 mvc</w:t>
      </w:r>
      <w:r w:rsidRPr="00C54E11">
        <w:rPr>
          <w:shd w:val="clear" w:color="auto" w:fill="FFFFFF"/>
        </w:rPr>
        <w:t>可以认为已经</w:t>
      </w:r>
      <w:r w:rsidRPr="00C54E11">
        <w:rPr>
          <w:shd w:val="clear" w:color="auto" w:fill="FFFFFF"/>
        </w:rPr>
        <w:t>100%</w:t>
      </w:r>
      <w:r w:rsidRPr="00BC1F93">
        <w:rPr>
          <w:color w:val="E36C0A" w:themeColor="accent6" w:themeShade="BF"/>
          <w:shd w:val="clear" w:color="auto" w:fill="FFFFFF"/>
        </w:rPr>
        <w:t>零配置</w:t>
      </w:r>
      <w:r w:rsidRPr="00C54E11">
        <w:rPr>
          <w:shd w:val="clear" w:color="auto" w:fill="FFFFFF"/>
        </w:rPr>
        <w:t>了</w:t>
      </w:r>
      <w:r w:rsidR="006166B8" w:rsidRPr="00C54E11">
        <w:rPr>
          <w:color w:val="FF0000"/>
          <w:shd w:val="clear" w:color="auto" w:fill="FFFFFF"/>
        </w:rPr>
        <w:t>（</w:t>
      </w:r>
      <w:r w:rsidR="006166B8" w:rsidRPr="00BC1F93">
        <w:rPr>
          <w:color w:val="E36C0A" w:themeColor="accent6" w:themeShade="BF"/>
          <w:shd w:val="clear" w:color="auto" w:fill="FFFFFF"/>
        </w:rPr>
        <w:t>注解</w:t>
      </w:r>
      <w:r w:rsidR="006166B8" w:rsidRPr="00C54E11">
        <w:rPr>
          <w:color w:val="FF0000"/>
          <w:shd w:val="clear" w:color="auto" w:fill="FFFFFF"/>
        </w:rPr>
        <w:t>）</w:t>
      </w:r>
    </w:p>
    <w:p w:rsidR="00191D6D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会比</w:t>
      </w:r>
      <w:r w:rsidRPr="00C54E11">
        <w:rPr>
          <w:color w:val="000000"/>
          <w:shd w:val="clear" w:color="auto" w:fill="FFFFFF"/>
        </w:rPr>
        <w:t>Struts</w:t>
      </w:r>
      <w:r w:rsidRPr="00C54E11">
        <w:rPr>
          <w:color w:val="00B0F0"/>
          <w:shd w:val="clear" w:color="auto" w:fill="FFFFFF"/>
        </w:rPr>
        <w:t>快</w:t>
      </w:r>
      <w:r w:rsidR="007F20DE" w:rsidRPr="00C54E11">
        <w:rPr>
          <w:color w:val="000000"/>
          <w:shd w:val="clear" w:color="auto" w:fill="FFFFFF"/>
        </w:rPr>
        <w:t xml:space="preserve">: </w:t>
      </w:r>
      <w:r w:rsidRPr="00C54E11">
        <w:rPr>
          <w:color w:val="000000"/>
          <w:shd w:val="clear" w:color="auto" w:fill="FFFFFF"/>
        </w:rPr>
        <w:t>在</w:t>
      </w:r>
      <w:r w:rsidRPr="00C54E11">
        <w:rPr>
          <w:color w:val="00B0F0"/>
          <w:shd w:val="clear" w:color="auto" w:fill="FFFFFF"/>
        </w:rPr>
        <w:t>Struts</w:t>
      </w:r>
      <w:r w:rsidRPr="00C54E11">
        <w:rPr>
          <w:color w:val="000000"/>
          <w:shd w:val="clear" w:color="auto" w:fill="FFFFFF"/>
        </w:rPr>
        <w:t>中默认配置了很多</w:t>
      </w:r>
      <w:r w:rsidRPr="00C54E11">
        <w:rPr>
          <w:color w:val="00B0F0"/>
          <w:shd w:val="clear" w:color="auto" w:fill="FFFFFF"/>
        </w:rPr>
        <w:t>缺省的拦截器</w:t>
      </w:r>
      <w:r w:rsidR="00CC3819" w:rsidRPr="00C54E11">
        <w:rPr>
          <w:color w:val="000000"/>
          <w:shd w:val="clear" w:color="auto" w:fill="FFFFFF"/>
        </w:rPr>
        <w:t>(18</w:t>
      </w:r>
      <w:r w:rsidR="00CC3819" w:rsidRPr="00C54E11">
        <w:rPr>
          <w:color w:val="000000"/>
          <w:shd w:val="clear" w:color="auto" w:fill="FFFFFF"/>
        </w:rPr>
        <w:t>个</w:t>
      </w:r>
      <w:r w:rsidR="00CC3819" w:rsidRPr="00C54E11">
        <w:rPr>
          <w:color w:val="000000"/>
          <w:shd w:val="clear" w:color="auto" w:fill="FFFFFF"/>
        </w:rPr>
        <w:t>)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在给开发者提供</w:t>
      </w:r>
      <w:r w:rsidRPr="00C54E11">
        <w:rPr>
          <w:color w:val="00B0F0"/>
          <w:shd w:val="clear" w:color="auto" w:fill="FFFFFF"/>
        </w:rPr>
        <w:t>便利</w:t>
      </w:r>
      <w:r w:rsidRPr="00C54E11">
        <w:rPr>
          <w:color w:val="000000"/>
          <w:shd w:val="clear" w:color="auto" w:fill="FFFFFF"/>
        </w:rPr>
        <w:t>的同时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B0F0"/>
          <w:shd w:val="clear" w:color="auto" w:fill="FFFFFF"/>
        </w:rPr>
        <w:t>失去了灵活性和</w:t>
      </w:r>
      <w:r w:rsidR="000B2DB0" w:rsidRPr="00C54E11">
        <w:rPr>
          <w:color w:val="00B0F0"/>
          <w:shd w:val="clear" w:color="auto" w:fill="FFFFFF"/>
        </w:rPr>
        <w:t>人执行</w:t>
      </w:r>
      <w:r w:rsidRPr="00C54E11">
        <w:rPr>
          <w:color w:val="00B0F0"/>
          <w:shd w:val="clear" w:color="auto" w:fill="FFFFFF"/>
        </w:rPr>
        <w:t>效率</w:t>
      </w:r>
      <w:r w:rsidRPr="00C54E11">
        <w:rPr>
          <w:color w:val="000000"/>
          <w:shd w:val="clear" w:color="auto" w:fill="FFFFFF"/>
        </w:rPr>
        <w:t>.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 xml:space="preserve"> m</w:t>
      </w:r>
      <w:r w:rsidRPr="00C54E11">
        <w:rPr>
          <w:shd w:val="clear" w:color="auto" w:fill="FFFFFF"/>
        </w:rPr>
        <w:t>vc</w:t>
      </w:r>
      <w:r w:rsidRPr="00C54E11">
        <w:rPr>
          <w:shd w:val="clear" w:color="auto" w:fill="FFFFFF"/>
        </w:rPr>
        <w:t>是基于</w:t>
      </w:r>
      <w:r w:rsidRPr="00BC1F93">
        <w:rPr>
          <w:color w:val="E36C0A" w:themeColor="accent6" w:themeShade="BF"/>
          <w:shd w:val="clear" w:color="auto" w:fill="FFFFFF"/>
        </w:rPr>
        <w:t>方法</w:t>
      </w:r>
      <w:r w:rsidRPr="00C54E11">
        <w:rPr>
          <w:shd w:val="clear" w:color="auto" w:fill="FFFFFF"/>
        </w:rPr>
        <w:t>的设计</w:t>
      </w:r>
    </w:p>
    <w:p w:rsidR="00191D6D" w:rsidRPr="00C54E11" w:rsidRDefault="00191D6D" w:rsidP="00ED5CAA">
      <w:pPr>
        <w:ind w:left="420"/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Sturts</w:t>
      </w:r>
      <w:r w:rsidRPr="00C54E11">
        <w:rPr>
          <w:color w:val="000000"/>
          <w:shd w:val="clear" w:color="auto" w:fill="FFFFFF"/>
        </w:rPr>
        <w:t>是</w:t>
      </w:r>
      <w:proofErr w:type="gramStart"/>
      <w:r w:rsidRPr="00C54E11">
        <w:rPr>
          <w:color w:val="000000"/>
          <w:shd w:val="clear" w:color="auto" w:fill="FFFFFF"/>
        </w:rPr>
        <w:t>基于类</w:t>
      </w:r>
      <w:proofErr w:type="gramEnd"/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每次发一次请求都会实例一个</w:t>
      </w:r>
      <w:r w:rsidRPr="00C54E11">
        <w:rPr>
          <w:color w:val="000000"/>
          <w:shd w:val="clear" w:color="auto" w:fill="FFFFFF"/>
        </w:rPr>
        <w:t>action</w:t>
      </w:r>
      <w:r w:rsidRPr="00C54E11">
        <w:rPr>
          <w:color w:val="000000"/>
          <w:shd w:val="clear" w:color="auto" w:fill="FFFFFF"/>
        </w:rPr>
        <w:t>，每个</w:t>
      </w:r>
      <w:r w:rsidRPr="00C54E11">
        <w:rPr>
          <w:color w:val="000000"/>
          <w:shd w:val="clear" w:color="auto" w:fill="FFFFFF"/>
        </w:rPr>
        <w:t>action</w:t>
      </w:r>
      <w:r w:rsidRPr="00C54E11">
        <w:rPr>
          <w:color w:val="000000"/>
          <w:shd w:val="clear" w:color="auto" w:fill="FFFFFF"/>
        </w:rPr>
        <w:t>都会被注入属性，而</w:t>
      </w:r>
      <w:r w:rsidRPr="00C54E11">
        <w:rPr>
          <w:color w:val="00000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基于方法，</w:t>
      </w:r>
      <w:r w:rsidRPr="00C54E11">
        <w:rPr>
          <w:color w:val="00B0F0"/>
          <w:shd w:val="clear" w:color="auto" w:fill="FFFFFF"/>
        </w:rPr>
        <w:t>粒度更细</w:t>
      </w:r>
      <w:r w:rsidRPr="00C54E11">
        <w:rPr>
          <w:color w:val="000000"/>
          <w:shd w:val="clear" w:color="auto" w:fill="FFFFFF"/>
        </w:rPr>
        <w:t>,</w:t>
      </w:r>
      <w:r w:rsidRPr="00C54E11">
        <w:rPr>
          <w:color w:val="000000"/>
          <w:shd w:val="clear" w:color="auto" w:fill="FFFFFF"/>
        </w:rPr>
        <w:t>可控制更强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设计思想上：</w:t>
      </w:r>
      <w:r w:rsidRPr="00C54E11">
        <w:rPr>
          <w:color w:val="000000"/>
          <w:shd w:val="clear" w:color="auto" w:fill="FFFFFF"/>
        </w:rPr>
        <w:t>Struts</w:t>
      </w:r>
      <w:r w:rsidRPr="00C54E11">
        <w:rPr>
          <w:color w:val="000000"/>
          <w:shd w:val="clear" w:color="auto" w:fill="FFFFFF"/>
        </w:rPr>
        <w:t>更加符合</w:t>
      </w:r>
      <w:r w:rsidRPr="00C54E11">
        <w:rPr>
          <w:color w:val="000000"/>
          <w:shd w:val="clear" w:color="auto" w:fill="FFFFFF"/>
        </w:rPr>
        <w:t>oop</w:t>
      </w:r>
      <w:r w:rsidRPr="00C54E11">
        <w:rPr>
          <w:color w:val="000000"/>
          <w:shd w:val="clear" w:color="auto" w:fill="FFFFFF"/>
        </w:rPr>
        <w:t>的编程思想</w:t>
      </w:r>
    </w:p>
    <w:p w:rsidR="00191D6D" w:rsidRPr="00C54E11" w:rsidRDefault="00191D6D" w:rsidP="00ED5CAA">
      <w:pPr>
        <w:ind w:left="420" w:firstLineChars="600" w:firstLine="1260"/>
        <w:rPr>
          <w:color w:val="000000"/>
          <w:shd w:val="clear" w:color="auto" w:fill="FFFFFF"/>
        </w:rPr>
      </w:pPr>
      <w:r w:rsidRPr="00C54E11">
        <w:rPr>
          <w:color w:val="000000"/>
          <w:shd w:val="clear" w:color="auto" w:fill="FFFFFF"/>
        </w:rPr>
        <w:t>Spring</w:t>
      </w:r>
      <w:r w:rsidRPr="00C54E11">
        <w:rPr>
          <w:color w:val="000000"/>
          <w:shd w:val="clear" w:color="auto" w:fill="FFFFFF"/>
        </w:rPr>
        <w:t>是在</w:t>
      </w:r>
      <w:r w:rsidRPr="00AF266A">
        <w:rPr>
          <w:color w:val="E36C0A" w:themeColor="accent6" w:themeShade="BF"/>
          <w:shd w:val="clear" w:color="auto" w:fill="FFFFFF"/>
        </w:rPr>
        <w:t>Servlet</w:t>
      </w:r>
      <w:r w:rsidRPr="00AF266A">
        <w:rPr>
          <w:color w:val="E36C0A" w:themeColor="accent6" w:themeShade="BF"/>
          <w:shd w:val="clear" w:color="auto" w:fill="FFFFFF"/>
        </w:rPr>
        <w:t>上扩展</w:t>
      </w:r>
      <w:r w:rsidR="00C43EDA" w:rsidRPr="00C54E11">
        <w:rPr>
          <w:color w:val="000000"/>
          <w:shd w:val="clear" w:color="auto" w:fill="FFFFFF"/>
        </w:rPr>
        <w:t>，使用</w:t>
      </w:r>
      <w:r w:rsidR="00C43EDA" w:rsidRPr="00AF266A">
        <w:rPr>
          <w:color w:val="E36C0A" w:themeColor="accent6" w:themeShade="BF"/>
          <w:shd w:val="clear" w:color="auto" w:fill="FFFFFF"/>
        </w:rPr>
        <w:t>AOP</w:t>
      </w:r>
      <w:r w:rsidR="00C43EDA" w:rsidRPr="00C54E11">
        <w:rPr>
          <w:color w:val="000000"/>
          <w:shd w:val="clear" w:color="auto" w:fill="FFFFFF"/>
        </w:rPr>
        <w:t>实现。</w:t>
      </w:r>
    </w:p>
    <w:p w:rsidR="00ED5CAA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</w:rPr>
      </w:pPr>
      <w:r w:rsidRPr="00C54E11">
        <w:rPr>
          <w:color w:val="333333"/>
          <w:shd w:val="clear" w:color="auto" w:fill="FFFFFF"/>
        </w:rPr>
        <w:t>Intercepter</w:t>
      </w:r>
      <w:r w:rsidRPr="00C54E11">
        <w:rPr>
          <w:color w:val="333333"/>
          <w:shd w:val="clear" w:color="auto" w:fill="FFFFFF"/>
        </w:rPr>
        <w:t>的实现机制：</w:t>
      </w:r>
    </w:p>
    <w:p w:rsidR="00ED5CAA" w:rsidRPr="00C54E11" w:rsidRDefault="00191D6D" w:rsidP="00ED5CAA">
      <w:pPr>
        <w:ind w:left="420" w:firstLineChars="100" w:firstLine="210"/>
        <w:rPr>
          <w:color w:val="000000"/>
        </w:rPr>
      </w:pPr>
      <w:r w:rsidRPr="00C54E11">
        <w:rPr>
          <w:color w:val="00B0F0"/>
          <w:shd w:val="clear" w:color="auto" w:fill="FFFFFF"/>
        </w:rPr>
        <w:t>Struts</w:t>
      </w:r>
      <w:r w:rsidRPr="00C54E11">
        <w:rPr>
          <w:color w:val="333333"/>
          <w:shd w:val="clear" w:color="auto" w:fill="FFFFFF"/>
        </w:rPr>
        <w:t>有以</w:t>
      </w:r>
      <w:r w:rsidRPr="00C54E11">
        <w:rPr>
          <w:color w:val="00B0F0"/>
          <w:shd w:val="clear" w:color="auto" w:fill="FFFFFF"/>
        </w:rPr>
        <w:t>自己的</w:t>
      </w:r>
      <w:r w:rsidRPr="00C54E11">
        <w:rPr>
          <w:color w:val="00B0F0"/>
          <w:shd w:val="clear" w:color="auto" w:fill="FFFFFF"/>
        </w:rPr>
        <w:t>interceptor</w:t>
      </w:r>
      <w:r w:rsidRPr="00C54E11">
        <w:rPr>
          <w:color w:val="333333"/>
          <w:shd w:val="clear" w:color="auto" w:fill="FFFFFF"/>
        </w:rPr>
        <w:t>机制</w:t>
      </w:r>
    </w:p>
    <w:p w:rsidR="00191D6D" w:rsidRPr="00C54E11" w:rsidRDefault="00191D6D" w:rsidP="00ED5CAA">
      <w:pPr>
        <w:ind w:left="420" w:firstLineChars="100" w:firstLine="210"/>
      </w:pPr>
      <w:r w:rsidRPr="00C54E11">
        <w:rPr>
          <w:color w:val="00B0F0"/>
          <w:shd w:val="clear" w:color="auto" w:fill="FFFFFF"/>
        </w:rPr>
        <w:t>Spring</w:t>
      </w:r>
      <w:r w:rsidRPr="00C54E11">
        <w:rPr>
          <w:shd w:val="clear" w:color="auto" w:fill="FFFFFF"/>
        </w:rPr>
        <w:t xml:space="preserve"> mvc</w:t>
      </w:r>
      <w:r w:rsidR="00ED5CAA" w:rsidRPr="00C54E11">
        <w:rPr>
          <w:shd w:val="clear" w:color="auto" w:fill="FFFFFF"/>
        </w:rPr>
        <w:t>用的</w:t>
      </w:r>
      <w:r w:rsidRPr="00C54E11">
        <w:rPr>
          <w:color w:val="00B0F0"/>
          <w:shd w:val="clear" w:color="auto" w:fill="FFFFFF"/>
        </w:rPr>
        <w:t>独立的</w:t>
      </w:r>
      <w:r w:rsidRPr="00C54E11">
        <w:rPr>
          <w:color w:val="00B0F0"/>
          <w:shd w:val="clear" w:color="auto" w:fill="FFFFFF"/>
        </w:rPr>
        <w:t>AOP</w:t>
      </w:r>
      <w:r w:rsidRPr="00C54E11">
        <w:rPr>
          <w:color w:val="00B0F0"/>
          <w:shd w:val="clear" w:color="auto" w:fill="FFFFFF"/>
        </w:rPr>
        <w:t>方式</w:t>
      </w:r>
      <w:r w:rsidRPr="00C54E11">
        <w:rPr>
          <w:shd w:val="clear" w:color="auto" w:fill="FFFFFF"/>
        </w:rPr>
        <w:t xml:space="preserve">. </w:t>
      </w:r>
      <w:r w:rsidRPr="00C54E11">
        <w:rPr>
          <w:shd w:val="clear" w:color="auto" w:fill="FFFFFF"/>
        </w:rPr>
        <w:t>需要的</w:t>
      </w:r>
      <w:r w:rsidRPr="00C54E11">
        <w:rPr>
          <w:color w:val="00B0F0"/>
          <w:shd w:val="clear" w:color="auto" w:fill="FFFFFF"/>
        </w:rPr>
        <w:t>自己配置</w:t>
      </w:r>
      <w:r w:rsidRPr="00C54E11">
        <w:rPr>
          <w:shd w:val="clear" w:color="auto" w:fill="FFFFFF"/>
        </w:rPr>
        <w:t>,</w:t>
      </w:r>
      <w:r w:rsidRPr="00C54E11">
        <w:rPr>
          <w:shd w:val="clear" w:color="auto" w:fill="FFFFFF"/>
        </w:rPr>
        <w:t>比较</w:t>
      </w:r>
      <w:r w:rsidRPr="00C54E11">
        <w:rPr>
          <w:color w:val="00B0F0"/>
          <w:shd w:val="clear" w:color="auto" w:fill="FFFFFF"/>
        </w:rPr>
        <w:t>麻烦</w:t>
      </w:r>
      <w:r w:rsidR="00F750ED" w:rsidRPr="00C54E11">
        <w:rPr>
          <w:color w:val="00B0F0"/>
          <w:shd w:val="clear" w:color="auto" w:fill="FFFFFF"/>
        </w:rPr>
        <w:t>但</w:t>
      </w:r>
      <w:r w:rsidRPr="00C54E11">
        <w:rPr>
          <w:color w:val="00B0F0"/>
          <w:shd w:val="clear" w:color="auto" w:fill="FFFFFF"/>
        </w:rPr>
        <w:t>性能较优</w:t>
      </w:r>
      <w:r w:rsidRPr="00C54E11">
        <w:rPr>
          <w:shd w:val="clear" w:color="auto" w:fill="FFFFFF"/>
        </w:rPr>
        <w:t>,</w:t>
      </w:r>
      <w:r w:rsidRPr="00C54E11">
        <w:rPr>
          <w:shd w:val="clear" w:color="auto" w:fill="FFFFFF"/>
        </w:rPr>
        <w:t>灵活性高</w:t>
      </w:r>
    </w:p>
    <w:p w:rsidR="00191D6D" w:rsidRPr="00C54E11" w:rsidRDefault="00191D6D">
      <w:pPr>
        <w:numPr>
          <w:ilvl w:val="0"/>
          <w:numId w:val="6"/>
        </w:numPr>
        <w:tabs>
          <w:tab w:val="left" w:pos="420"/>
        </w:tabs>
        <w:rPr>
          <w:color w:val="000000"/>
        </w:rPr>
      </w:pPr>
      <w:r w:rsidRPr="00C54E11">
        <w:t>提供强大的</w:t>
      </w:r>
      <w:r w:rsidRPr="00AF266A">
        <w:rPr>
          <w:color w:val="E36C0A" w:themeColor="accent6" w:themeShade="BF"/>
        </w:rPr>
        <w:t>约定大于配置</w:t>
      </w:r>
      <w:r w:rsidRPr="00C54E11">
        <w:t>的契约式编程支持</w:t>
      </w:r>
    </w:p>
    <w:p w:rsidR="00191D6D" w:rsidRPr="00C54E11" w:rsidRDefault="00191D6D" w:rsidP="00E45EA3">
      <w:pPr>
        <w:ind w:left="420"/>
        <w:rPr>
          <w:color w:val="000000"/>
        </w:rPr>
      </w:pPr>
    </w:p>
    <w:p w:rsidR="00296AB6" w:rsidRPr="00C54E11" w:rsidRDefault="00FE4C83" w:rsidP="00296AB6">
      <w:pPr>
        <w:pStyle w:val="1"/>
      </w:pPr>
      <w:r w:rsidRPr="00C54E11">
        <w:t xml:space="preserve">2 </w:t>
      </w:r>
      <w:r w:rsidR="00296AB6" w:rsidRPr="00C54E11">
        <w:t>环境与入门案例</w:t>
      </w:r>
    </w:p>
    <w:p w:rsidR="00F559A2" w:rsidRPr="00C54E11" w:rsidRDefault="00F559A2" w:rsidP="00F559A2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2.1</w:t>
      </w:r>
      <w:r w:rsidRPr="00C54E11">
        <w:rPr>
          <w:rFonts w:ascii="Times New Roman" w:hAnsi="Times New Roman"/>
        </w:rPr>
        <w:t>使用示例</w:t>
      </w:r>
    </w:p>
    <w:p w:rsidR="00AB140E" w:rsidRPr="00C54E11" w:rsidRDefault="00296AB6" w:rsidP="00AB140E">
      <w:pPr>
        <w:pStyle w:val="3"/>
      </w:pPr>
      <w:r w:rsidRPr="00C54E11">
        <w:t>2.1</w:t>
      </w:r>
      <w:r w:rsidR="00F559A2" w:rsidRPr="00C54E11">
        <w:t>.1</w:t>
      </w:r>
      <w:r w:rsidRPr="00C54E11">
        <w:t>创建项目并导入相关</w:t>
      </w:r>
      <w:r w:rsidRPr="00C54E11">
        <w:t>jar</w:t>
      </w:r>
      <w:r w:rsidRPr="00C54E11">
        <w:t>包</w:t>
      </w:r>
    </w:p>
    <w:p w:rsidR="00404402" w:rsidRPr="00C54E11" w:rsidRDefault="00404402" w:rsidP="00404402">
      <w:r w:rsidRPr="00C54E11">
        <w:t>mvc</w:t>
      </w:r>
      <w:r w:rsidR="00AC5BAF" w:rsidRPr="00C54E11">
        <w:t>、</w:t>
      </w:r>
      <w:r w:rsidR="00AC5BAF" w:rsidRPr="00C54E11">
        <w:t>aop</w:t>
      </w:r>
      <w:r w:rsidR="00AC5BAF" w:rsidRPr="00C54E11">
        <w:t>、</w:t>
      </w:r>
      <w:r w:rsidRPr="00C54E11">
        <w:t>core</w:t>
      </w:r>
      <w:r w:rsidR="00F747D4" w:rsidRPr="00C54E11">
        <w:t>相关包</w:t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6ED31E5D" wp14:editId="3440B911">
            <wp:extent cx="1143000" cy="6000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32088E94" wp14:editId="0D528F99">
            <wp:extent cx="3324225" cy="8572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drawing>
          <wp:inline distT="0" distB="0" distL="0" distR="0" wp14:anchorId="335B8D2A" wp14:editId="5A436105">
            <wp:extent cx="3486150" cy="14573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  <w:r w:rsidRPr="00C54E11">
        <w:rPr>
          <w:noProof/>
        </w:rPr>
        <w:lastRenderedPageBreak/>
        <w:drawing>
          <wp:inline distT="0" distB="0" distL="0" distR="0" wp14:anchorId="65EDD1B5" wp14:editId="6F93053C">
            <wp:extent cx="2124075" cy="4857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5BD" w:rsidRPr="00C54E11" w:rsidRDefault="003135BD" w:rsidP="003135BD">
      <w:pPr>
        <w:jc w:val="center"/>
      </w:pPr>
    </w:p>
    <w:p w:rsidR="00A72511" w:rsidRPr="00C54E11" w:rsidRDefault="00A72511" w:rsidP="00A72511">
      <w:pPr>
        <w:widowControl/>
        <w:jc w:val="left"/>
        <w:rPr>
          <w:kern w:val="0"/>
          <w:sz w:val="24"/>
          <w:szCs w:val="24"/>
        </w:rPr>
      </w:pPr>
    </w:p>
    <w:p w:rsidR="003A18F7" w:rsidRPr="00C54E11" w:rsidRDefault="00DE1BA2" w:rsidP="00AB140E">
      <w:pPr>
        <w:pStyle w:val="3"/>
      </w:pPr>
      <w:r w:rsidRPr="00C54E11">
        <w:t>2.1</w:t>
      </w:r>
      <w:r w:rsidR="00AB140E" w:rsidRPr="00C54E11">
        <w:t>.2</w:t>
      </w:r>
      <w:r w:rsidR="003A18F7" w:rsidRPr="00C54E11">
        <w:t>创建配置文件</w:t>
      </w:r>
    </w:p>
    <w:p w:rsidR="003A18F7" w:rsidRPr="00C54E11" w:rsidRDefault="00F84A6D" w:rsidP="003A18F7">
      <w:r w:rsidRPr="00C54E11">
        <w:t>新建</w:t>
      </w:r>
      <w:r w:rsidRPr="00C54E11">
        <w:rPr>
          <w:color w:val="00B0F0"/>
          <w:sz w:val="24"/>
        </w:rPr>
        <w:t>spring-mvc.xml</w:t>
      </w:r>
      <w:r w:rsidRPr="00C54E11">
        <w:t>文件</w:t>
      </w:r>
    </w:p>
    <w:p w:rsidR="00A351BF" w:rsidRPr="00C54E11" w:rsidRDefault="00AF266A" w:rsidP="003A18F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.65pt;margin-top:9.45pt;width:399.65pt;height:152.25pt;z-index:251659264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">
            <v:textbox>
              <w:txbxContent>
                <w:p w:rsidR="00AF266A" w:rsidRPr="000A34DA" w:rsidRDefault="00AF266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proofErr w:type="gramStart"/>
                  <w:r w:rsidRPr="000A34DA">
                    <w:rPr>
                      <w:kern w:val="0"/>
                      <w:sz w:val="24"/>
                      <w:szCs w:val="24"/>
                    </w:rPr>
                    <w:t>&lt;?xml</w:t>
                  </w:r>
                  <w:proofErr w:type="gramEnd"/>
                  <w:r w:rsidRPr="000A34DA">
                    <w:rPr>
                      <w:kern w:val="0"/>
                      <w:sz w:val="24"/>
                      <w:szCs w:val="24"/>
                    </w:rPr>
                    <w:t xml:space="preserve"> version=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"1.0"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 xml:space="preserve"> encoding=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"UTF-8"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?&gt;</w:t>
                  </w:r>
                </w:p>
                <w:p w:rsidR="00AF266A" w:rsidRPr="000A34DA" w:rsidRDefault="00AF266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&lt;beans</w:t>
                  </w:r>
                </w:p>
                <w:p w:rsidR="00AF266A" w:rsidRPr="000A34DA" w:rsidRDefault="00AF266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"http://www.springframework.org/schema/beans"</w:t>
                  </w:r>
                </w:p>
                <w:p w:rsidR="00AF266A" w:rsidRPr="000A34DA" w:rsidRDefault="00AF266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xmlns:xsi=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"http://www.w3.org/2001/XMLSchema-instance"</w:t>
                  </w:r>
                </w:p>
                <w:p w:rsidR="00AF266A" w:rsidRPr="000A34DA" w:rsidRDefault="00AF266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xmlns:p=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"http://www.springframework.org/schema/p"</w:t>
                  </w:r>
                </w:p>
                <w:p w:rsidR="00AF266A" w:rsidRPr="000A34DA" w:rsidRDefault="00AF266A" w:rsidP="00AF266A">
                  <w:pPr>
                    <w:autoSpaceDE w:val="0"/>
                    <w:autoSpaceDN w:val="0"/>
                    <w:adjustRightInd w:val="0"/>
                    <w:spacing w:line="240" w:lineRule="atLeast"/>
                    <w:ind w:left="480" w:hangingChars="200" w:hanging="480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ab/>
                    <w:t>xsi:schemaLocation=</w:t>
                  </w: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>"http://www.springframework.org/schema/beans http://www.springframework.org/schema/beans/spring-beans-3.1.xsd</w:t>
                  </w:r>
                </w:p>
                <w:p w:rsidR="00AF266A" w:rsidRPr="000A34DA" w:rsidRDefault="00AF266A" w:rsidP="00A351BF">
                  <w:pPr>
                    <w:autoSpaceDE w:val="0"/>
                    <w:autoSpaceDN w:val="0"/>
                    <w:adjustRightInd w:val="0"/>
                    <w:spacing w:line="240" w:lineRule="atLeast"/>
                    <w:jc w:val="left"/>
                    <w:rPr>
                      <w:kern w:val="0"/>
                      <w:sz w:val="24"/>
                      <w:szCs w:val="24"/>
                    </w:rPr>
                  </w:pPr>
                  <w:r w:rsidRPr="000A34DA">
                    <w:rPr>
                      <w:i/>
                      <w:iCs/>
                      <w:kern w:val="0"/>
                      <w:sz w:val="24"/>
                      <w:szCs w:val="24"/>
                    </w:rPr>
                    <w:tab/>
                    <w:t>"</w:t>
                  </w:r>
                  <w:r w:rsidRPr="000A34DA">
                    <w:rPr>
                      <w:kern w:val="0"/>
                      <w:sz w:val="24"/>
                      <w:szCs w:val="24"/>
                    </w:rPr>
                    <w:t>&gt;</w:t>
                  </w:r>
                </w:p>
                <w:p w:rsidR="00AF266A" w:rsidRPr="000A34DA" w:rsidRDefault="00AF266A" w:rsidP="00A351BF">
                  <w:pPr>
                    <w:spacing w:line="240" w:lineRule="atLeast"/>
                    <w:rPr>
                      <w:sz w:val="24"/>
                      <w:szCs w:val="24"/>
                    </w:rPr>
                  </w:pPr>
                  <w:r w:rsidRPr="000A34DA">
                    <w:rPr>
                      <w:kern w:val="0"/>
                      <w:sz w:val="24"/>
                      <w:szCs w:val="24"/>
                    </w:rPr>
                    <w:t>&lt;/beans&gt;</w:t>
                  </w:r>
                </w:p>
                <w:p w:rsidR="00AF266A" w:rsidRDefault="00AF266A"/>
              </w:txbxContent>
            </v:textbox>
          </v:shape>
        </w:pict>
      </w:r>
    </w:p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A351BF" w:rsidRPr="00C54E11" w:rsidRDefault="00A351BF" w:rsidP="003A18F7"/>
    <w:p w:rsidR="00296AB6" w:rsidRPr="00C54E11" w:rsidRDefault="003A18F7" w:rsidP="00AB140E">
      <w:pPr>
        <w:pStyle w:val="3"/>
      </w:pPr>
      <w:r w:rsidRPr="00C54E11">
        <w:t>2</w:t>
      </w:r>
      <w:r w:rsidR="00DE1BA2" w:rsidRPr="00C54E11">
        <w:t>.1</w:t>
      </w:r>
      <w:r w:rsidRPr="00C54E11">
        <w:t>.3</w:t>
      </w:r>
      <w:r w:rsidR="00296AB6" w:rsidRPr="00C54E11">
        <w:t xml:space="preserve"> </w:t>
      </w:r>
      <w:r w:rsidR="00296AB6" w:rsidRPr="00C54E11">
        <w:t>配置前端过滤器</w:t>
      </w:r>
    </w:p>
    <w:p w:rsidR="00296AB6" w:rsidRPr="00C54E11" w:rsidRDefault="003A18F7" w:rsidP="00296AB6">
      <w:pPr>
        <w:rPr>
          <w:color w:val="000000"/>
          <w:sz w:val="24"/>
        </w:rPr>
      </w:pPr>
      <w:r w:rsidRPr="00C54E11">
        <w:rPr>
          <w:color w:val="000000"/>
          <w:sz w:val="24"/>
        </w:rPr>
        <w:t>org.springframework.web.servlet.DispatcherServlet</w:t>
      </w:r>
      <w:r w:rsidRPr="00C54E11">
        <w:rPr>
          <w:color w:val="000000"/>
          <w:sz w:val="24"/>
        </w:rPr>
        <w:t>，</w:t>
      </w:r>
      <w:r w:rsidRPr="00AF266A">
        <w:rPr>
          <w:color w:val="00B0F0"/>
          <w:sz w:val="24"/>
        </w:rPr>
        <w:t>继承</w:t>
      </w:r>
      <w:r w:rsidRPr="00AF266A">
        <w:rPr>
          <w:color w:val="00B0F0"/>
          <w:sz w:val="24"/>
        </w:rPr>
        <w:t>HttpServlet</w:t>
      </w:r>
      <w:r w:rsidRPr="00C54E11">
        <w:rPr>
          <w:color w:val="000000"/>
          <w:sz w:val="24"/>
        </w:rPr>
        <w:t>，需要在</w:t>
      </w:r>
      <w:r w:rsidRPr="00C54E11">
        <w:rPr>
          <w:color w:val="000000"/>
          <w:sz w:val="24"/>
        </w:rPr>
        <w:t>Web.xml</w:t>
      </w:r>
      <w:r w:rsidRPr="00C54E11">
        <w:rPr>
          <w:color w:val="000000"/>
          <w:sz w:val="24"/>
        </w:rPr>
        <w:t>文件中定义</w:t>
      </w:r>
    </w:p>
    <w:p w:rsidR="003A18F7" w:rsidRPr="00C54E11" w:rsidRDefault="003A18F7" w:rsidP="00296AB6"/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926B7F">
        <w:rPr>
          <w:kern w:val="0"/>
          <w:sz w:val="24"/>
          <w:szCs w:val="24"/>
        </w:rPr>
        <w:t>&lt;?xml</w:t>
      </w:r>
      <w:proofErr w:type="gramEnd"/>
      <w:r w:rsidRPr="00926B7F">
        <w:rPr>
          <w:kern w:val="0"/>
          <w:sz w:val="24"/>
          <w:szCs w:val="24"/>
        </w:rPr>
        <w:t xml:space="preserve"> version=</w:t>
      </w:r>
      <w:r w:rsidRPr="00926B7F">
        <w:rPr>
          <w:i/>
          <w:iCs/>
          <w:kern w:val="0"/>
          <w:sz w:val="24"/>
          <w:szCs w:val="24"/>
        </w:rPr>
        <w:t>"1.0"</w:t>
      </w:r>
      <w:r w:rsidRPr="00926B7F">
        <w:rPr>
          <w:kern w:val="0"/>
          <w:sz w:val="24"/>
          <w:szCs w:val="24"/>
        </w:rPr>
        <w:t xml:space="preserve"> encoding=</w:t>
      </w:r>
      <w:r w:rsidRPr="00926B7F">
        <w:rPr>
          <w:i/>
          <w:iCs/>
          <w:kern w:val="0"/>
          <w:sz w:val="24"/>
          <w:szCs w:val="24"/>
        </w:rPr>
        <w:t>"UTF-8"</w:t>
      </w:r>
      <w:r w:rsidRPr="00926B7F">
        <w:rPr>
          <w:kern w:val="0"/>
          <w:sz w:val="24"/>
          <w:szCs w:val="24"/>
        </w:rPr>
        <w:t>?&gt;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&lt;web-app version=</w:t>
      </w:r>
      <w:r w:rsidRPr="00926B7F">
        <w:rPr>
          <w:i/>
          <w:iCs/>
          <w:kern w:val="0"/>
          <w:sz w:val="24"/>
          <w:szCs w:val="24"/>
        </w:rPr>
        <w:t>"3.0"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xmlns=</w:t>
      </w:r>
      <w:r w:rsidRPr="00926B7F">
        <w:rPr>
          <w:i/>
          <w:iCs/>
          <w:kern w:val="0"/>
          <w:sz w:val="24"/>
          <w:szCs w:val="24"/>
        </w:rPr>
        <w:t>"http://java.sun.com/xml/ns/javaee"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xmlns:xsi=</w:t>
      </w:r>
      <w:r w:rsidRPr="00926B7F">
        <w:rPr>
          <w:i/>
          <w:iCs/>
          <w:kern w:val="0"/>
          <w:sz w:val="24"/>
          <w:szCs w:val="24"/>
        </w:rPr>
        <w:t>"http://www.w3.org/2001/XMLSchema-instance"</w:t>
      </w:r>
      <w:r w:rsidRPr="00926B7F">
        <w:rPr>
          <w:kern w:val="0"/>
          <w:sz w:val="24"/>
          <w:szCs w:val="24"/>
        </w:rPr>
        <w:t xml:space="preserve">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xsi:schemaLocation=</w:t>
      </w:r>
      <w:r w:rsidRPr="00926B7F">
        <w:rPr>
          <w:i/>
          <w:iCs/>
          <w:kern w:val="0"/>
          <w:sz w:val="24"/>
          <w:szCs w:val="24"/>
        </w:rPr>
        <w:t xml:space="preserve">"http://java.sun.com/xml/ns/javaee 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i/>
          <w:iCs/>
          <w:kern w:val="0"/>
          <w:sz w:val="24"/>
          <w:szCs w:val="24"/>
        </w:rPr>
        <w:tab/>
        <w:t>http://java.sun.com/xml/ns/javaee/web-app_3_0.xsd"</w:t>
      </w:r>
      <w:r w:rsidRPr="00926B7F">
        <w:rPr>
          <w:kern w:val="0"/>
          <w:sz w:val="24"/>
          <w:szCs w:val="24"/>
        </w:rPr>
        <w:t>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&lt;display-name&gt;&lt;/display-name&gt;</w:t>
      </w:r>
      <w:r w:rsidRPr="00926B7F">
        <w:rPr>
          <w:kern w:val="0"/>
          <w:sz w:val="24"/>
          <w:szCs w:val="24"/>
        </w:rPr>
        <w:tab/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welcome-file-list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 xml:space="preserve">    &lt;welcome-file&gt;index.jsp&lt;/welcome-file&gt;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&lt;/welcome-file-list&gt;</w:t>
      </w:r>
    </w:p>
    <w:p w:rsid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AF266A">
        <w:rPr>
          <w:color w:val="E36C0A" w:themeColor="accent6" w:themeShade="BF"/>
          <w:kern w:val="0"/>
          <w:sz w:val="24"/>
          <w:szCs w:val="24"/>
        </w:rPr>
        <w:t>servlet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&lt;servlet-name&gt;</w:t>
      </w:r>
      <w:r w:rsidRPr="00926B7F">
        <w:rPr>
          <w:kern w:val="0"/>
          <w:sz w:val="24"/>
          <w:szCs w:val="24"/>
          <w:u w:val="single"/>
        </w:rPr>
        <w:t>mvc</w:t>
      </w:r>
      <w:r w:rsidRPr="00926B7F">
        <w:rPr>
          <w:kern w:val="0"/>
          <w:sz w:val="24"/>
          <w:szCs w:val="24"/>
        </w:rPr>
        <w:t>&lt;/servlet-name&gt;</w:t>
      </w:r>
      <w:r w:rsidRPr="00926B7F">
        <w:rPr>
          <w:kern w:val="0"/>
          <w:sz w:val="24"/>
          <w:szCs w:val="24"/>
        </w:rPr>
        <w:tab/>
      </w:r>
      <w:r w:rsidRPr="00926B7F">
        <w:rPr>
          <w:kern w:val="0"/>
          <w:sz w:val="24"/>
          <w:szCs w:val="24"/>
        </w:rPr>
        <w:tab/>
      </w:r>
    </w:p>
    <w:p w:rsidR="003F4361" w:rsidRDefault="003A18F7" w:rsidP="003F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servlet-class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F4361" w:rsidRDefault="003A18F7" w:rsidP="003F43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400" w:firstLine="96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org.springframework.web.servlet.</w:t>
      </w:r>
      <w:r w:rsidRPr="00AF266A">
        <w:rPr>
          <w:color w:val="E36C0A" w:themeColor="accent6" w:themeShade="BF"/>
          <w:kern w:val="0"/>
          <w:sz w:val="24"/>
          <w:szCs w:val="24"/>
        </w:rPr>
        <w:t>DispatcherServlet</w:t>
      </w:r>
    </w:p>
    <w:p w:rsidR="003A18F7" w:rsidRPr="00926B7F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&lt;/servlet-class&gt;</w:t>
      </w:r>
    </w:p>
    <w:p w:rsidR="003A18F7" w:rsidRPr="00926B7F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AF266A">
        <w:rPr>
          <w:color w:val="E36C0A" w:themeColor="accent6" w:themeShade="BF"/>
          <w:kern w:val="0"/>
          <w:sz w:val="24"/>
          <w:szCs w:val="24"/>
        </w:rPr>
        <w:t>init-param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</w:r>
      <w:r w:rsidR="00926B7F">
        <w:rPr>
          <w:rFonts w:hint="eastAsia"/>
          <w:kern w:val="0"/>
          <w:sz w:val="24"/>
          <w:szCs w:val="24"/>
        </w:rPr>
        <w:t xml:space="preserve">    </w:t>
      </w:r>
      <w:r w:rsidRPr="00926B7F">
        <w:rPr>
          <w:kern w:val="0"/>
          <w:sz w:val="24"/>
          <w:szCs w:val="24"/>
        </w:rPr>
        <w:t>&lt;param-name&gt;</w:t>
      </w:r>
      <w:r w:rsidRPr="00AF266A">
        <w:rPr>
          <w:color w:val="E36C0A" w:themeColor="accent6" w:themeShade="BF"/>
          <w:kern w:val="0"/>
          <w:sz w:val="24"/>
          <w:szCs w:val="24"/>
        </w:rPr>
        <w:t>contextConfigLocation</w:t>
      </w:r>
      <w:r w:rsidRPr="00926B7F">
        <w:rPr>
          <w:kern w:val="0"/>
          <w:sz w:val="24"/>
          <w:szCs w:val="24"/>
        </w:rPr>
        <w:t>&lt;/param-name&gt;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</w:r>
      <w:r w:rsidR="00926B7F">
        <w:rPr>
          <w:rFonts w:hint="eastAsia"/>
          <w:kern w:val="0"/>
          <w:sz w:val="24"/>
          <w:szCs w:val="24"/>
        </w:rPr>
        <w:t xml:space="preserve">    </w:t>
      </w:r>
      <w:r w:rsidRPr="00926B7F">
        <w:rPr>
          <w:kern w:val="0"/>
          <w:sz w:val="24"/>
          <w:szCs w:val="24"/>
        </w:rPr>
        <w:t>&lt;param-value&gt;classpath</w:t>
      </w:r>
      <w:proofErr w:type="gramStart"/>
      <w:r w:rsidRPr="00926B7F">
        <w:rPr>
          <w:kern w:val="0"/>
          <w:sz w:val="24"/>
          <w:szCs w:val="24"/>
        </w:rPr>
        <w:t>:spring</w:t>
      </w:r>
      <w:proofErr w:type="gramEnd"/>
      <w:r w:rsidRPr="00926B7F">
        <w:rPr>
          <w:kern w:val="0"/>
          <w:sz w:val="24"/>
          <w:szCs w:val="24"/>
        </w:rPr>
        <w:t>-mvc.xml&lt;/param-value&gt;</w:t>
      </w:r>
    </w:p>
    <w:p w:rsidR="003A18F7" w:rsidRDefault="003A18F7" w:rsidP="00AE507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200" w:firstLine="48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lastRenderedPageBreak/>
        <w:t>&lt;/init-param&gt;</w:t>
      </w:r>
    </w:p>
    <w:p w:rsidR="003F4361" w:rsidRPr="00926B7F" w:rsidRDefault="003F4361" w:rsidP="00926B7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kern w:val="0"/>
          <w:sz w:val="24"/>
          <w:szCs w:val="24"/>
        </w:rPr>
      </w:pPr>
    </w:p>
    <w:p w:rsidR="00406E5A" w:rsidRPr="00926B7F" w:rsidRDefault="00406E5A" w:rsidP="00406E5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="420"/>
        <w:jc w:val="left"/>
        <w:rPr>
          <w:kern w:val="0"/>
          <w:sz w:val="24"/>
          <w:szCs w:val="24"/>
        </w:rPr>
      </w:pPr>
      <w:proofErr w:type="gramStart"/>
      <w:r w:rsidRPr="00926B7F">
        <w:rPr>
          <w:kern w:val="0"/>
          <w:sz w:val="24"/>
          <w:szCs w:val="24"/>
        </w:rPr>
        <w:t>&lt;!--</w:t>
      </w:r>
      <w:proofErr w:type="gramEnd"/>
      <w:r w:rsidRPr="00926B7F">
        <w:rPr>
          <w:kern w:val="0"/>
          <w:sz w:val="24"/>
          <w:szCs w:val="24"/>
        </w:rPr>
        <w:t xml:space="preserve"> </w:t>
      </w:r>
      <w:r w:rsidRPr="00926B7F">
        <w:rPr>
          <w:kern w:val="0"/>
          <w:sz w:val="24"/>
          <w:szCs w:val="24"/>
        </w:rPr>
        <w:t>启动时初始化，</w:t>
      </w:r>
      <w:r w:rsidRPr="00AE5079">
        <w:rPr>
          <w:color w:val="00B0F0"/>
          <w:kern w:val="0"/>
          <w:sz w:val="24"/>
          <w:szCs w:val="24"/>
        </w:rPr>
        <w:t>servlet</w:t>
      </w:r>
      <w:r w:rsidRPr="00AE5079">
        <w:rPr>
          <w:color w:val="00B0F0"/>
          <w:kern w:val="0"/>
          <w:sz w:val="24"/>
          <w:szCs w:val="24"/>
        </w:rPr>
        <w:t>默认是访问时</w:t>
      </w:r>
      <w:r w:rsidRPr="00926B7F">
        <w:rPr>
          <w:kern w:val="0"/>
          <w:sz w:val="24"/>
          <w:szCs w:val="24"/>
        </w:rPr>
        <w:t xml:space="preserve"> --&gt;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&lt;load-on-startup&gt;1&lt;/load-on-startup&gt;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&lt;/servlet&gt;</w:t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</w:t>
      </w:r>
      <w:proofErr w:type="gramStart"/>
      <w:r w:rsidRPr="00926B7F">
        <w:rPr>
          <w:kern w:val="0"/>
          <w:sz w:val="24"/>
          <w:szCs w:val="24"/>
        </w:rPr>
        <w:t>servlet-mapping</w:t>
      </w:r>
      <w:proofErr w:type="gramEnd"/>
      <w:r w:rsidRPr="00926B7F">
        <w:rPr>
          <w:kern w:val="0"/>
          <w:sz w:val="24"/>
          <w:szCs w:val="24"/>
        </w:rPr>
        <w:t>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&lt;servlet-name&gt;</w:t>
      </w:r>
      <w:r w:rsidRPr="00926B7F">
        <w:rPr>
          <w:kern w:val="0"/>
          <w:sz w:val="24"/>
          <w:szCs w:val="24"/>
          <w:u w:val="single"/>
        </w:rPr>
        <w:t>mvc</w:t>
      </w:r>
      <w:r w:rsidRPr="00926B7F">
        <w:rPr>
          <w:kern w:val="0"/>
          <w:sz w:val="24"/>
          <w:szCs w:val="24"/>
        </w:rPr>
        <w:t>&lt;/servlet-name&gt;</w:t>
      </w:r>
    </w:p>
    <w:p w:rsidR="003A18F7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ab/>
        <w:t>&lt;url-pattern&gt;*.action&lt;/url-pattern&gt;</w:t>
      </w:r>
    </w:p>
    <w:p w:rsidR="003A18F7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26B7F">
        <w:rPr>
          <w:kern w:val="0"/>
          <w:sz w:val="24"/>
          <w:szCs w:val="24"/>
        </w:rPr>
        <w:t>&lt;/servlet-mapping&gt;</w:t>
      </w:r>
    </w:p>
    <w:p w:rsidR="00926B7F" w:rsidRPr="00926B7F" w:rsidRDefault="00926B7F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296AB6" w:rsidRPr="00926B7F" w:rsidRDefault="003A18F7" w:rsidP="003A18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26B7F">
        <w:rPr>
          <w:kern w:val="0"/>
          <w:sz w:val="24"/>
          <w:szCs w:val="24"/>
        </w:rPr>
        <w:t>&lt;/web-app&gt;</w:t>
      </w:r>
    </w:p>
    <w:p w:rsidR="00296AB6" w:rsidRPr="00C54E11" w:rsidRDefault="00296AB6" w:rsidP="00296AB6"/>
    <w:p w:rsidR="00296AB6" w:rsidRPr="00C54E11" w:rsidRDefault="003A18F7" w:rsidP="00DE1BA2">
      <w:pPr>
        <w:pStyle w:val="3"/>
      </w:pPr>
      <w:r w:rsidRPr="00AE5079">
        <w:t>2</w:t>
      </w:r>
      <w:r w:rsidR="00DE1BA2" w:rsidRPr="00AE5079">
        <w:t>.1</w:t>
      </w:r>
      <w:r w:rsidRPr="00AE5079">
        <w:t>.4</w:t>
      </w:r>
      <w:r w:rsidRPr="00AE5079">
        <w:t>创建控制器</w:t>
      </w:r>
    </w:p>
    <w:p w:rsidR="001A44BD" w:rsidRPr="00C54E11" w:rsidRDefault="001A44BD" w:rsidP="001A44BD">
      <w:pPr>
        <w:rPr>
          <w:color w:val="00B0F0"/>
        </w:rPr>
      </w:pPr>
      <w:r w:rsidRPr="00C54E11">
        <w:t>创建</w:t>
      </w:r>
      <w:r w:rsidRPr="00C54E11">
        <w:rPr>
          <w:color w:val="00B0F0"/>
        </w:rPr>
        <w:t>控制器</w:t>
      </w:r>
      <w:r w:rsidRPr="00C54E11">
        <w:rPr>
          <w:color w:val="00B0F0"/>
        </w:rPr>
        <w:t>FirstAction.java</w:t>
      </w:r>
      <w:r w:rsidRPr="00C54E11">
        <w:t>，实现</w:t>
      </w:r>
      <w:r w:rsidRPr="00C54E11">
        <w:rPr>
          <w:color w:val="00B0F0"/>
        </w:rPr>
        <w:t>Controller</w:t>
      </w:r>
      <w:r w:rsidRPr="00C54E11">
        <w:rPr>
          <w:color w:val="00B0F0"/>
        </w:rPr>
        <w:t>接口</w:t>
      </w:r>
    </w:p>
    <w:p w:rsidR="00495CEF" w:rsidRDefault="00495CEF" w:rsidP="006167AE">
      <w:pPr>
        <w:jc w:val="center"/>
      </w:pPr>
      <w:r w:rsidRPr="00C54E11">
        <w:rPr>
          <w:noProof/>
        </w:rPr>
        <w:drawing>
          <wp:inline distT="0" distB="0" distL="0" distR="0" wp14:anchorId="02430FA9" wp14:editId="61BC7453">
            <wp:extent cx="3676338" cy="26289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39207"/>
                    <a:stretch/>
                  </pic:blipFill>
                  <pic:spPr bwMode="auto">
                    <a:xfrm>
                      <a:off x="0" y="0"/>
                      <a:ext cx="3678243" cy="2630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E7BF4" w:rsidTr="00197D8C">
        <w:trPr>
          <w:trHeight w:val="4385"/>
        </w:trPr>
        <w:tc>
          <w:tcPr>
            <w:tcW w:w="8522" w:type="dxa"/>
          </w:tcPr>
          <w:p w:rsidR="001E7BF4" w:rsidRPr="00AF266A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b/>
                <w:bCs/>
                <w:color w:val="7030A0"/>
                <w:kern w:val="0"/>
                <w:sz w:val="22"/>
                <w:szCs w:val="22"/>
              </w:rPr>
            </w:pP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// FirstAction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实现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Controller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接口，并实现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handleRequest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方法</w:t>
            </w:r>
            <w:r>
              <w:rPr>
                <w:rFonts w:hint="eastAsia"/>
                <w:b/>
                <w:bCs/>
                <w:color w:val="00B0F0"/>
                <w:kern w:val="0"/>
                <w:sz w:val="22"/>
                <w:szCs w:val="22"/>
              </w:rPr>
              <w:t>(</w:t>
            </w:r>
            <w:r w:rsidRPr="00AF266A">
              <w:rPr>
                <w:b/>
                <w:bCs/>
                <w:color w:val="E36C0A" w:themeColor="accent6" w:themeShade="BF"/>
                <w:kern w:val="0"/>
                <w:sz w:val="22"/>
                <w:szCs w:val="22"/>
              </w:rPr>
              <w:t>类似</w:t>
            </w:r>
            <w:r w:rsidRPr="00AF266A">
              <w:rPr>
                <w:b/>
                <w:bCs/>
                <w:color w:val="E36C0A" w:themeColor="accent6" w:themeShade="BF"/>
                <w:kern w:val="0"/>
                <w:sz w:val="22"/>
                <w:szCs w:val="22"/>
              </w:rPr>
              <w:t>service</w:t>
            </w:r>
            <w:r w:rsidRPr="00AF266A">
              <w:rPr>
                <w:b/>
                <w:bCs/>
                <w:color w:val="E36C0A" w:themeColor="accent6" w:themeShade="BF"/>
                <w:kern w:val="0"/>
                <w:sz w:val="22"/>
                <w:szCs w:val="22"/>
              </w:rPr>
              <w:t>方法</w:t>
            </w:r>
            <w:r>
              <w:rPr>
                <w:rFonts w:hint="eastAsia"/>
                <w:b/>
                <w:bCs/>
                <w:color w:val="00B0F0"/>
                <w:kern w:val="0"/>
                <w:sz w:val="22"/>
                <w:szCs w:val="22"/>
              </w:rPr>
              <w:t>)</w:t>
            </w:r>
            <w:r w:rsidRPr="00827A61">
              <w:rPr>
                <w:b/>
                <w:bCs/>
                <w:color w:val="00B0F0"/>
                <w:kern w:val="0"/>
                <w:sz w:val="22"/>
                <w:szCs w:val="22"/>
              </w:rPr>
              <w:t>，</w:t>
            </w:r>
            <w:r w:rsidRPr="00AF266A">
              <w:rPr>
                <w:b/>
                <w:bCs/>
                <w:color w:val="7030A0"/>
                <w:kern w:val="0"/>
                <w:sz w:val="22"/>
                <w:szCs w:val="22"/>
              </w:rPr>
              <w:t>与</w:t>
            </w:r>
            <w:r w:rsidRPr="00AF266A">
              <w:rPr>
                <w:b/>
                <w:bCs/>
                <w:color w:val="7030A0"/>
                <w:kern w:val="0"/>
                <w:sz w:val="22"/>
                <w:szCs w:val="22"/>
              </w:rPr>
              <w:t>JSP</w:t>
            </w:r>
            <w:r w:rsidRPr="00AF266A">
              <w:rPr>
                <w:b/>
                <w:bCs/>
                <w:color w:val="7030A0"/>
                <w:kern w:val="0"/>
                <w:sz w:val="22"/>
                <w:szCs w:val="22"/>
              </w:rPr>
              <w:t>内置对象偶合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b/>
                <w:bCs/>
                <w:kern w:val="0"/>
                <w:sz w:val="22"/>
                <w:szCs w:val="22"/>
              </w:rPr>
              <w:t>public</w:t>
            </w:r>
            <w:r w:rsidRPr="00827A61">
              <w:rPr>
                <w:kern w:val="0"/>
                <w:sz w:val="22"/>
                <w:szCs w:val="22"/>
              </w:rPr>
              <w:t xml:space="preserve"> </w:t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class</w:t>
            </w:r>
            <w:r w:rsidRPr="00827A61">
              <w:rPr>
                <w:kern w:val="0"/>
                <w:sz w:val="22"/>
                <w:szCs w:val="22"/>
              </w:rPr>
              <w:t xml:space="preserve"> FirstAction</w:t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 xml:space="preserve"> </w:t>
            </w:r>
            <w:r w:rsidRPr="00AF266A">
              <w:rPr>
                <w:b/>
                <w:bCs/>
                <w:color w:val="E36C0A" w:themeColor="accent6" w:themeShade="BF"/>
                <w:kern w:val="0"/>
                <w:sz w:val="22"/>
                <w:szCs w:val="22"/>
              </w:rPr>
              <w:t>implements</w:t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 xml:space="preserve"> Controller </w:t>
            </w:r>
            <w:r w:rsidRPr="00827A61">
              <w:rPr>
                <w:kern w:val="0"/>
                <w:sz w:val="22"/>
                <w:szCs w:val="22"/>
              </w:rPr>
              <w:t>{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Pr="00AF266A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color w:val="E36C0A" w:themeColor="accent6" w:themeShade="BF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>@Override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public</w:t>
            </w:r>
            <w:r w:rsidRPr="00827A61">
              <w:rPr>
                <w:kern w:val="0"/>
                <w:sz w:val="22"/>
                <w:szCs w:val="22"/>
              </w:rPr>
              <w:t xml:space="preserve"> </w:t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>ModelAndView</w:t>
            </w:r>
            <w:r w:rsidRPr="004B7180">
              <w:rPr>
                <w:color w:val="00B050"/>
                <w:kern w:val="0"/>
                <w:sz w:val="22"/>
                <w:szCs w:val="22"/>
              </w:rPr>
              <w:t xml:space="preserve"> </w:t>
            </w:r>
            <w:r w:rsidRPr="00AF266A">
              <w:rPr>
                <w:color w:val="E36C0A" w:themeColor="accent6" w:themeShade="BF"/>
                <w:kern w:val="0"/>
                <w:sz w:val="22"/>
                <w:szCs w:val="22"/>
              </w:rPr>
              <w:t>handleRequest</w:t>
            </w:r>
            <w:r w:rsidRPr="00827A61">
              <w:rPr>
                <w:kern w:val="0"/>
                <w:sz w:val="22"/>
                <w:szCs w:val="22"/>
              </w:rPr>
              <w:t>(HttpServletRequest request,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HttpServletResponse response) </w:t>
            </w:r>
            <w:r w:rsidRPr="00827A61">
              <w:rPr>
                <w:b/>
                <w:bCs/>
                <w:kern w:val="0"/>
                <w:sz w:val="22"/>
                <w:szCs w:val="22"/>
              </w:rPr>
              <w:t>throws</w:t>
            </w:r>
            <w:r w:rsidRPr="00827A61">
              <w:rPr>
                <w:kern w:val="0"/>
                <w:sz w:val="22"/>
                <w:szCs w:val="22"/>
              </w:rPr>
              <w:t xml:space="preserve"> Exception {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String userName = 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request.getParameter</w:t>
            </w:r>
            <w:r w:rsidRPr="00827A61">
              <w:rPr>
                <w:kern w:val="0"/>
                <w:sz w:val="22"/>
                <w:szCs w:val="22"/>
              </w:rPr>
              <w:t>("</w:t>
            </w:r>
            <w:r w:rsidRPr="00827A61">
              <w:rPr>
                <w:color w:val="00B050"/>
                <w:kern w:val="0"/>
                <w:sz w:val="22"/>
                <w:szCs w:val="22"/>
              </w:rPr>
              <w:t>username</w:t>
            </w:r>
            <w:r w:rsidRPr="00827A61">
              <w:rPr>
                <w:kern w:val="0"/>
                <w:sz w:val="22"/>
                <w:szCs w:val="22"/>
              </w:rPr>
              <w:t>");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String </w:t>
            </w:r>
            <w:r w:rsidRPr="00827A61">
              <w:rPr>
                <w:kern w:val="0"/>
                <w:sz w:val="22"/>
                <w:szCs w:val="22"/>
                <w:u w:val="single"/>
              </w:rPr>
              <w:t>pass</w:t>
            </w:r>
            <w:r w:rsidRPr="00827A61">
              <w:rPr>
                <w:kern w:val="0"/>
                <w:sz w:val="22"/>
                <w:szCs w:val="22"/>
              </w:rPr>
              <w:t xml:space="preserve"> = request.getParameter("pass");</w:t>
            </w: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4B7180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封装数据，可直接使用</w:t>
            </w:r>
            <w:r w:rsidRPr="00827A61">
              <w:rPr>
                <w:color w:val="00B0F0"/>
                <w:kern w:val="0"/>
                <w:sz w:val="22"/>
                <w:szCs w:val="22"/>
              </w:rPr>
              <w:t>request</w:t>
            </w:r>
            <w:r w:rsidRPr="00827A61">
              <w:rPr>
                <w:color w:val="00B0F0"/>
                <w:kern w:val="0"/>
                <w:sz w:val="22"/>
                <w:szCs w:val="22"/>
              </w:rPr>
              <w:t>对象</w:t>
            </w:r>
            <w:r w:rsidRPr="00827A61">
              <w:rPr>
                <w:kern w:val="0"/>
                <w:sz w:val="22"/>
                <w:szCs w:val="22"/>
              </w:rPr>
              <w:t>，</w:t>
            </w:r>
          </w:p>
          <w:p w:rsidR="001E7BF4" w:rsidRDefault="004B7180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="001E7BF4" w:rsidRPr="00827A61">
              <w:rPr>
                <w:kern w:val="0"/>
                <w:sz w:val="22"/>
                <w:szCs w:val="22"/>
              </w:rPr>
              <w:t>也可使用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封装</w:t>
            </w:r>
            <w:r w:rsidR="001E7BF4" w:rsidRPr="00827A61">
              <w:rPr>
                <w:kern w:val="0"/>
                <w:sz w:val="22"/>
                <w:szCs w:val="22"/>
              </w:rPr>
              <w:t>等方式，真正使用时可选择一种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</w:p>
          <w:p w:rsidR="001E7BF4" w:rsidRPr="00DE3DFD" w:rsidRDefault="001E7BF4" w:rsidP="001E7BF4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0" w:lineRule="atLeast"/>
              <w:ind w:firstLineChars="0"/>
              <w:jc w:val="left"/>
              <w:rPr>
                <w:kern w:val="0"/>
                <w:sz w:val="22"/>
                <w:szCs w:val="22"/>
              </w:rPr>
            </w:pPr>
            <w:r w:rsidRPr="00DE3DFD">
              <w:rPr>
                <w:kern w:val="0"/>
                <w:sz w:val="22"/>
                <w:szCs w:val="22"/>
              </w:rPr>
              <w:t>//</w:t>
            </w:r>
            <w:r w:rsidRPr="00DE3DFD">
              <w:rPr>
                <w:kern w:val="0"/>
                <w:sz w:val="22"/>
                <w:szCs w:val="22"/>
              </w:rPr>
              <w:t>方式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一</w:t>
            </w:r>
          </w:p>
          <w:p w:rsidR="001E7BF4" w:rsidRPr="00827A61" w:rsidRDefault="00C61DF3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noProof/>
                <w:kern w:val="0"/>
                <w:sz w:val="22"/>
                <w:szCs w:val="22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8" type="#_x0000_t32" style="position:absolute;margin-left:77.15pt;margin-top:7.5pt;width:15.65pt;height:10pt;flip:y;z-index:251660288" o:connectortype="straight" strokecolor="#00b0f0" strokeweight="1.25pt">
                  <v:stroke endarrow="block"/>
                </v:shape>
              </w:pict>
            </w:r>
            <w:r w:rsidR="001E7BF4" w:rsidRPr="00827A61">
              <w:rPr>
                <w:kern w:val="0"/>
                <w:sz w:val="22"/>
                <w:szCs w:val="22"/>
              </w:rPr>
              <w:tab/>
            </w:r>
            <w:r w:rsidR="001E7BF4" w:rsidRPr="00827A61">
              <w:rPr>
                <w:kern w:val="0"/>
                <w:sz w:val="22"/>
                <w:szCs w:val="22"/>
              </w:rPr>
              <w:tab/>
              <w:t>//2</w:t>
            </w:r>
            <w:r w:rsidR="001E7BF4" w:rsidRPr="00827A61">
              <w:rPr>
                <w:kern w:val="0"/>
                <w:sz w:val="22"/>
                <w:szCs w:val="22"/>
              </w:rPr>
              <w:t>直接通过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request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传递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的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值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,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${requestScope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.</w:t>
            </w:r>
            <w:r w:rsidR="001E7BF4" w:rsidRPr="00827A61">
              <w:rPr>
                <w:color w:val="00B050"/>
                <w:kern w:val="0"/>
                <w:sz w:val="22"/>
                <w:szCs w:val="22"/>
              </w:rPr>
              <w:t>ruserName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}</w:t>
            </w:r>
            <w:r w:rsidR="001E7BF4" w:rsidRPr="00827A61">
              <w:rPr>
                <w:color w:val="00B0F0"/>
                <w:kern w:val="0"/>
                <w:sz w:val="22"/>
                <w:szCs w:val="22"/>
              </w:rPr>
              <w:t>接收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request.setAttribute("ruserName"</w:t>
            </w:r>
            <w:r w:rsidRPr="00827A61">
              <w:rPr>
                <w:kern w:val="0"/>
                <w:sz w:val="22"/>
                <w:szCs w:val="22"/>
              </w:rPr>
              <w:t>, userName);</w:t>
            </w:r>
            <w:r w:rsidRPr="00827A61">
              <w:rPr>
                <w:kern w:val="0"/>
                <w:sz w:val="22"/>
                <w:szCs w:val="22"/>
              </w:rPr>
              <w:tab/>
            </w:r>
          </w:p>
          <w:p w:rsidR="003D74B5" w:rsidRDefault="003D74B5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lastRenderedPageBreak/>
              <w:t xml:space="preserve">        </w:t>
            </w:r>
            <w:r w:rsidRPr="00827A61">
              <w:rPr>
                <w:kern w:val="0"/>
                <w:sz w:val="22"/>
                <w:szCs w:val="22"/>
              </w:rPr>
              <w:t>//return new ModelAndView("/</w:t>
            </w:r>
            <w:r w:rsidRPr="00827A61">
              <w:rPr>
                <w:kern w:val="0"/>
                <w:sz w:val="22"/>
                <w:szCs w:val="22"/>
                <w:u w:val="single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/main.jsp") 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//1</w:t>
            </w:r>
          </w:p>
          <w:p w:rsidR="003D74B5" w:rsidRPr="00827A61" w:rsidRDefault="003D74B5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      </w:t>
            </w:r>
          </w:p>
          <w:p w:rsidR="001E7BF4" w:rsidRPr="004B7180" w:rsidRDefault="00C61DF3" w:rsidP="004B7180">
            <w:pPr>
              <w:pStyle w:val="a9"/>
              <w:numPr>
                <w:ilvl w:val="0"/>
                <w:numId w:val="18"/>
              </w:numPr>
              <w:autoSpaceDE w:val="0"/>
              <w:autoSpaceDN w:val="0"/>
              <w:adjustRightInd w:val="0"/>
              <w:spacing w:line="0" w:lineRule="atLeast"/>
              <w:ind w:firstLineChars="0"/>
              <w:jc w:val="left"/>
              <w:rPr>
                <w:kern w:val="0"/>
                <w:sz w:val="22"/>
                <w:szCs w:val="22"/>
              </w:rPr>
            </w:pPr>
            <w:r>
              <w:rPr>
                <w:noProof/>
                <w:kern w:val="0"/>
                <w:sz w:val="22"/>
                <w:szCs w:val="22"/>
              </w:rPr>
              <w:pict>
                <v:shape id="_x0000_s1030" type="#_x0000_t32" style="position:absolute;left:0;text-align:left;margin-left:135.4pt;margin-top:11.4pt;width:5pt;height:56.95pt;flip:y;z-index:251662336" o:connectortype="straight" strokecolor="#00b0f0" strokeweight="1.25pt">
                  <v:stroke endarrow="block"/>
                </v:shape>
              </w:pict>
            </w:r>
            <w:r>
              <w:rPr>
                <w:noProof/>
                <w:kern w:val="0"/>
                <w:sz w:val="22"/>
                <w:szCs w:val="22"/>
              </w:rPr>
              <w:pict>
                <v:shape id="_x0000_s1029" type="#_x0000_t32" style="position:absolute;left:0;text-align:left;margin-left:250.6pt;margin-top:11.4pt;width:4.35pt;height:56.95pt;flip:x y;z-index:251661312" o:connectortype="straight" strokecolor="#00b0f0" strokeweight="1.25pt">
                  <v:stroke endarrow="block"/>
                </v:shape>
              </w:pict>
            </w:r>
            <w:r w:rsidR="001E7BF4" w:rsidRPr="004B7180">
              <w:rPr>
                <w:kern w:val="0"/>
                <w:sz w:val="22"/>
                <w:szCs w:val="22"/>
              </w:rPr>
              <w:t>//</w:t>
            </w:r>
            <w:r w:rsidR="001E7BF4" w:rsidRPr="004B7180">
              <w:rPr>
                <w:kern w:val="0"/>
                <w:sz w:val="22"/>
                <w:szCs w:val="22"/>
              </w:rPr>
              <w:t>方式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二</w:t>
            </w:r>
            <w:r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 xml:space="preserve"> </w:t>
            </w:r>
            <w:r w:rsidR="001E7BF4" w:rsidRPr="004B7180">
              <w:rPr>
                <w:kern w:val="0"/>
                <w:sz w:val="22"/>
                <w:szCs w:val="22"/>
              </w:rPr>
              <w:t>返回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视图层</w:t>
            </w:r>
            <w:r w:rsidR="001E7BF4" w:rsidRPr="004B7180">
              <w:rPr>
                <w:kern w:val="0"/>
                <w:sz w:val="22"/>
                <w:szCs w:val="22"/>
              </w:rPr>
              <w:t>，如果使用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map</w:t>
            </w:r>
            <w:r w:rsidR="001E7BF4" w:rsidRPr="00C61DF3">
              <w:rPr>
                <w:color w:val="E36C0A" w:themeColor="accent6" w:themeShade="BF"/>
                <w:kern w:val="0"/>
                <w:sz w:val="22"/>
                <w:szCs w:val="22"/>
              </w:rPr>
              <w:t>封装数据</w:t>
            </w:r>
            <w:r w:rsidR="001E7BF4" w:rsidRPr="004B7180">
              <w:rPr>
                <w:kern w:val="0"/>
                <w:sz w:val="22"/>
                <w:szCs w:val="22"/>
              </w:rPr>
              <w:t>，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需要作为（第二个）参数传递，也是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request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作用域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//Map&lt;String, String&gt; map = new HashMap&lt;String, String&gt;();</w:t>
            </w:r>
            <w:r w:rsidR="004B7180">
              <w:rPr>
                <w:rFonts w:hint="eastAsia"/>
                <w:kern w:val="0"/>
                <w:sz w:val="22"/>
                <w:szCs w:val="22"/>
              </w:rPr>
              <w:t xml:space="preserve">   </w:t>
            </w:r>
            <w:r w:rsidRPr="00827A61">
              <w:rPr>
                <w:kern w:val="0"/>
                <w:sz w:val="22"/>
                <w:szCs w:val="22"/>
              </w:rPr>
              <w:t>//3-1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//map.put("muserName", userName);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//3-2</w:t>
            </w:r>
          </w:p>
          <w:p w:rsidR="001E7BF4" w:rsidRPr="00827A61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//System.out.println("userName=" + userName +"\\" +"pass="+ pass);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rFonts w:hint="eastAsia"/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 xml:space="preserve">//return new 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ModelAndView</w:t>
            </w:r>
            <w:r w:rsidRPr="00827A61">
              <w:rPr>
                <w:kern w:val="0"/>
                <w:sz w:val="22"/>
                <w:szCs w:val="22"/>
              </w:rPr>
              <w:t>("/</w:t>
            </w:r>
            <w:r w:rsidRPr="00827A61">
              <w:rPr>
                <w:kern w:val="0"/>
                <w:sz w:val="22"/>
                <w:szCs w:val="22"/>
                <w:u w:val="single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main.jsp</w:t>
            </w:r>
            <w:r w:rsidRPr="00827A61">
              <w:rPr>
                <w:kern w:val="0"/>
                <w:sz w:val="22"/>
                <w:szCs w:val="22"/>
              </w:rPr>
              <w:t>",</w:t>
            </w:r>
            <w:r w:rsidRPr="00C61DF3">
              <w:rPr>
                <w:color w:val="E36C0A" w:themeColor="accent6" w:themeShade="BF"/>
                <w:kern w:val="0"/>
                <w:sz w:val="22"/>
                <w:szCs w:val="22"/>
              </w:rPr>
              <w:t>map</w:t>
            </w:r>
            <w:r w:rsidRPr="00827A61">
              <w:rPr>
                <w:kern w:val="0"/>
                <w:sz w:val="22"/>
                <w:szCs w:val="22"/>
              </w:rPr>
              <w:t>);</w:t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</w:r>
            <w:r w:rsidR="004B7180">
              <w:rPr>
                <w:rFonts w:hint="eastAsia"/>
                <w:kern w:val="0"/>
                <w:sz w:val="22"/>
                <w:szCs w:val="22"/>
              </w:rPr>
              <w:t xml:space="preserve">    </w:t>
            </w:r>
            <w:r w:rsidRPr="00827A61">
              <w:rPr>
                <w:kern w:val="0"/>
                <w:sz w:val="22"/>
                <w:szCs w:val="22"/>
              </w:rPr>
              <w:t>//3-3</w:t>
            </w:r>
          </w:p>
          <w:p w:rsidR="003D74B5" w:rsidRDefault="003D74B5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4B7180" w:rsidRPr="00827A61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>
              <w:rPr>
                <w:rFonts w:hint="eastAsia"/>
                <w:kern w:val="0"/>
                <w:sz w:val="22"/>
                <w:szCs w:val="22"/>
              </w:rPr>
              <w:t xml:space="preserve">        </w:t>
            </w:r>
            <w:r w:rsidRPr="00827A61">
              <w:rPr>
                <w:kern w:val="0"/>
                <w:sz w:val="22"/>
                <w:szCs w:val="22"/>
              </w:rPr>
              <w:t>//</w:t>
            </w:r>
            <w:r w:rsidRPr="00827A61">
              <w:rPr>
                <w:kern w:val="0"/>
                <w:sz w:val="22"/>
                <w:szCs w:val="22"/>
              </w:rPr>
              <w:t>通过</w:t>
            </w:r>
            <w:r w:rsidRPr="00827A61">
              <w:rPr>
                <w:kern w:val="0"/>
                <w:sz w:val="22"/>
                <w:szCs w:val="22"/>
              </w:rPr>
              <w:t>request</w:t>
            </w:r>
            <w:r w:rsidRPr="00827A61">
              <w:rPr>
                <w:kern w:val="0"/>
                <w:sz w:val="22"/>
                <w:szCs w:val="22"/>
              </w:rPr>
              <w:t>传递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</w:r>
            <w:r w:rsidRPr="00827A61">
              <w:rPr>
                <w:kern w:val="0"/>
                <w:sz w:val="22"/>
                <w:szCs w:val="22"/>
              </w:rPr>
              <w:tab/>
              <w:t>//return new ModelAndView("/</w:t>
            </w:r>
            <w:r w:rsidRPr="00AF6A95">
              <w:rPr>
                <w:kern w:val="0"/>
                <w:sz w:val="22"/>
                <w:szCs w:val="22"/>
              </w:rPr>
              <w:t>jsp</w:t>
            </w:r>
            <w:r w:rsidRPr="00827A61">
              <w:rPr>
                <w:kern w:val="0"/>
                <w:sz w:val="22"/>
                <w:szCs w:val="22"/>
              </w:rPr>
              <w:t>/main.jsp",</w:t>
            </w:r>
            <w:r w:rsidRPr="009F2D20">
              <w:rPr>
                <w:color w:val="E36C0A" w:themeColor="accent6" w:themeShade="BF"/>
                <w:kern w:val="0"/>
                <w:sz w:val="22"/>
                <w:szCs w:val="22"/>
              </w:rPr>
              <w:t>"userName",userName</w:t>
            </w:r>
            <w:r w:rsidRPr="00827A61">
              <w:rPr>
                <w:kern w:val="0"/>
                <w:sz w:val="22"/>
                <w:szCs w:val="22"/>
              </w:rPr>
              <w:t>);</w:t>
            </w:r>
          </w:p>
          <w:p w:rsidR="004B7180" w:rsidRDefault="004B7180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AF6A95">
              <w:rPr>
                <w:kern w:val="0"/>
                <w:sz w:val="22"/>
                <w:szCs w:val="22"/>
              </w:rPr>
              <w:t>//return new ModelAndView("main","userName",userName);//4</w:t>
            </w:r>
            <w:r w:rsidR="009F2D20">
              <w:rPr>
                <w:rFonts w:hint="eastAsia"/>
                <w:kern w:val="0"/>
                <w:sz w:val="22"/>
                <w:szCs w:val="22"/>
              </w:rPr>
              <w:t xml:space="preserve"> </w:t>
            </w:r>
            <w:r w:rsidR="009F2D20">
              <w:rPr>
                <w:rFonts w:hint="eastAsia"/>
                <w:kern w:val="0"/>
                <w:sz w:val="22"/>
                <w:szCs w:val="22"/>
              </w:rPr>
              <w:t>视图解析器</w:t>
            </w:r>
          </w:p>
          <w:p w:rsidR="001E7BF4" w:rsidRPr="00827A61" w:rsidRDefault="001E7BF4" w:rsidP="004B7180">
            <w:pPr>
              <w:autoSpaceDE w:val="0"/>
              <w:autoSpaceDN w:val="0"/>
              <w:adjustRightInd w:val="0"/>
              <w:spacing w:line="0" w:lineRule="atLeast"/>
              <w:ind w:firstLineChars="400" w:firstLine="880"/>
              <w:jc w:val="left"/>
              <w:rPr>
                <w:kern w:val="0"/>
                <w:sz w:val="22"/>
                <w:szCs w:val="22"/>
              </w:rPr>
            </w:pPr>
            <w:r w:rsidRPr="00AF6A95">
              <w:rPr>
                <w:kern w:val="0"/>
                <w:sz w:val="22"/>
                <w:szCs w:val="22"/>
              </w:rPr>
              <w:t>return new ModelAndView("</w:t>
            </w:r>
            <w:r w:rsidRPr="009F2D20">
              <w:rPr>
                <w:color w:val="E36C0A" w:themeColor="accent6" w:themeShade="BF"/>
                <w:kern w:val="0"/>
                <w:sz w:val="22"/>
                <w:szCs w:val="22"/>
              </w:rPr>
              <w:t>redirect:</w:t>
            </w:r>
            <w:r w:rsidRPr="00AF6A95">
              <w:rPr>
                <w:kern w:val="0"/>
                <w:sz w:val="22"/>
                <w:szCs w:val="22"/>
              </w:rPr>
              <w:t>/jsp/main.jsp");</w:t>
            </w:r>
            <w:r>
              <w:rPr>
                <w:rFonts w:hint="eastAsia"/>
                <w:kern w:val="0"/>
                <w:sz w:val="22"/>
                <w:szCs w:val="22"/>
              </w:rPr>
              <w:t>//</w:t>
            </w:r>
            <w:r w:rsidRPr="009F2D20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>视图</w:t>
            </w:r>
            <w:proofErr w:type="gramStart"/>
            <w:r w:rsidRPr="009F2D20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>解析器</w:t>
            </w:r>
            <w:proofErr w:type="gramEnd"/>
            <w:r w:rsidRPr="009F2D20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>无效</w:t>
            </w:r>
          </w:p>
          <w:p w:rsidR="001E7BF4" w:rsidRDefault="001E7BF4" w:rsidP="001E7BF4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ab/>
              <w:t>}</w:t>
            </w:r>
          </w:p>
          <w:p w:rsidR="001E7BF4" w:rsidRPr="00197D8C" w:rsidRDefault="001E7BF4" w:rsidP="00197D8C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827A61">
              <w:rPr>
                <w:kern w:val="0"/>
                <w:sz w:val="22"/>
                <w:szCs w:val="22"/>
              </w:rPr>
              <w:t>}</w:t>
            </w:r>
          </w:p>
        </w:tc>
      </w:tr>
    </w:tbl>
    <w:p w:rsidR="007D1D15" w:rsidRPr="00C54E11" w:rsidRDefault="007D1D15" w:rsidP="00296AB6"/>
    <w:p w:rsidR="0039167B" w:rsidRPr="00C54E11" w:rsidRDefault="0039167B" w:rsidP="00DE1BA2">
      <w:pPr>
        <w:pStyle w:val="3"/>
      </w:pPr>
      <w:r w:rsidRPr="00C54E11">
        <w:t>2</w:t>
      </w:r>
      <w:r w:rsidR="00DE1BA2" w:rsidRPr="00C54E11">
        <w:t>.1</w:t>
      </w:r>
      <w:r w:rsidR="00E0512A" w:rsidRPr="00C54E11">
        <w:t>.5</w:t>
      </w:r>
      <w:r w:rsidRPr="00C54E11">
        <w:t>修改配置文件，添加</w:t>
      </w:r>
      <w:r w:rsidRPr="006C01BB">
        <w:rPr>
          <w:color w:val="00B0F0"/>
        </w:rPr>
        <w:t>控制器信息</w:t>
      </w:r>
    </w:p>
    <w:p w:rsidR="0039167B" w:rsidRPr="006C01BB" w:rsidRDefault="0039167B" w:rsidP="00292351">
      <w:pPr>
        <w:rPr>
          <w:sz w:val="24"/>
        </w:rPr>
      </w:pPr>
      <w:r w:rsidRPr="006C01BB">
        <w:rPr>
          <w:sz w:val="24"/>
        </w:rPr>
        <w:t>修改</w:t>
      </w:r>
      <w:r w:rsidRPr="00CE15F4">
        <w:rPr>
          <w:color w:val="E36C0A" w:themeColor="accent6" w:themeShade="BF"/>
          <w:sz w:val="24"/>
        </w:rPr>
        <w:t>spring-mvc.xm</w:t>
      </w:r>
      <w:r w:rsidR="006C01BB" w:rsidRPr="00CE15F4">
        <w:rPr>
          <w:rFonts w:hint="eastAsia"/>
          <w:color w:val="E36C0A" w:themeColor="accent6" w:themeShade="BF"/>
          <w:sz w:val="24"/>
        </w:rPr>
        <w:t>l</w:t>
      </w:r>
      <w:r w:rsidRPr="006C01BB">
        <w:rPr>
          <w:sz w:val="24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01BB" w:rsidTr="006C01BB">
        <w:tc>
          <w:tcPr>
            <w:tcW w:w="8522" w:type="dxa"/>
          </w:tcPr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proofErr w:type="gramStart"/>
            <w:r w:rsidRPr="006C01BB">
              <w:rPr>
                <w:kern w:val="0"/>
                <w:sz w:val="22"/>
                <w:szCs w:val="24"/>
              </w:rPr>
              <w:t>&lt;?xml</w:t>
            </w:r>
            <w:proofErr w:type="gramEnd"/>
            <w:r w:rsidRPr="006C01BB">
              <w:rPr>
                <w:kern w:val="0"/>
                <w:sz w:val="22"/>
                <w:szCs w:val="24"/>
              </w:rPr>
              <w:t xml:space="preserve"> version=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"1.0"</w:t>
            </w:r>
            <w:r w:rsidRPr="006C01BB">
              <w:rPr>
                <w:kern w:val="0"/>
                <w:sz w:val="22"/>
                <w:szCs w:val="24"/>
              </w:rPr>
              <w:t xml:space="preserve"> encoding=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"UTF-8"</w:t>
            </w:r>
            <w:r w:rsidRPr="006C01BB">
              <w:rPr>
                <w:kern w:val="0"/>
                <w:sz w:val="22"/>
                <w:szCs w:val="24"/>
              </w:rPr>
              <w:t>?&gt;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&lt;beans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"http://www.springframework.org/schema/beans"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xmlns:xsi=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"http://www.w3.org/2001/XMLSchema-instance"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xmlns:p=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"http://www.springframework.org/schema/p"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ind w:left="440" w:hangingChars="200" w:hanging="44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xsi:schemaLocation=</w:t>
            </w:r>
            <w:r w:rsidRPr="006C01BB">
              <w:rPr>
                <w:i/>
                <w:iCs/>
                <w:kern w:val="0"/>
                <w:sz w:val="22"/>
                <w:szCs w:val="24"/>
              </w:rPr>
              <w:t>"http://www.springframework.org/schema/beans http://www.springframework.org/schema/beans/spring-beans-3.1.xsd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i/>
                <w:iCs/>
                <w:kern w:val="0"/>
                <w:sz w:val="22"/>
                <w:szCs w:val="24"/>
              </w:rPr>
              <w:t>"</w:t>
            </w:r>
            <w:r w:rsidRPr="006C01BB">
              <w:rPr>
                <w:kern w:val="0"/>
                <w:sz w:val="22"/>
                <w:szCs w:val="24"/>
              </w:rPr>
              <w:t>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 xml:space="preserve">&lt;!-- 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1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action</w:t>
            </w:r>
            <w:r w:rsidRPr="006C01BB">
              <w:rPr>
                <w:kern w:val="0"/>
                <w:sz w:val="22"/>
                <w:szCs w:val="24"/>
              </w:rPr>
              <w:t>，</w:t>
            </w:r>
            <w:r w:rsidRPr="00655435">
              <w:rPr>
                <w:color w:val="00B0F0"/>
                <w:kern w:val="0"/>
                <w:sz w:val="22"/>
                <w:szCs w:val="24"/>
              </w:rPr>
              <w:t>实现</w:t>
            </w:r>
            <w:r w:rsidRPr="00655435">
              <w:rPr>
                <w:color w:val="00B0F0"/>
                <w:kern w:val="0"/>
                <w:sz w:val="22"/>
                <w:szCs w:val="24"/>
                <w:u w:val="single"/>
              </w:rPr>
              <w:t>controler</w:t>
            </w:r>
            <w:r w:rsidRPr="00655435">
              <w:rPr>
                <w:color w:val="00B0F0"/>
                <w:kern w:val="0"/>
                <w:sz w:val="22"/>
                <w:szCs w:val="24"/>
              </w:rPr>
              <w:t>接口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2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映射处理器</w:t>
            </w:r>
            <w:r w:rsidRPr="006C01BB">
              <w:rPr>
                <w:kern w:val="0"/>
                <w:sz w:val="22"/>
                <w:szCs w:val="24"/>
              </w:rPr>
              <w:t>，用来处理请求与</w:t>
            </w:r>
            <w:r w:rsidRPr="006C01BB">
              <w:rPr>
                <w:kern w:val="0"/>
                <w:sz w:val="22"/>
                <w:szCs w:val="24"/>
              </w:rPr>
              <w:t>action</w:t>
            </w:r>
            <w:r w:rsidRPr="006C01BB">
              <w:rPr>
                <w:kern w:val="0"/>
                <w:sz w:val="22"/>
                <w:szCs w:val="24"/>
              </w:rPr>
              <w:t>的映射，可以不用写</w:t>
            </w:r>
            <w:r w:rsidRPr="006C01BB">
              <w:rPr>
                <w:kern w:val="0"/>
                <w:sz w:val="22"/>
                <w:szCs w:val="24"/>
              </w:rPr>
              <w:t>id,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3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配置</w:t>
            </w:r>
            <w:r w:rsidRPr="00655435">
              <w:rPr>
                <w:color w:val="00B0F0"/>
                <w:kern w:val="0"/>
                <w:sz w:val="22"/>
                <w:szCs w:val="24"/>
              </w:rPr>
              <w:t>视图解析器</w:t>
            </w:r>
            <w:r w:rsidRPr="006C01BB">
              <w:rPr>
                <w:kern w:val="0"/>
                <w:sz w:val="22"/>
                <w:szCs w:val="24"/>
              </w:rPr>
              <w:t>：完成</w:t>
            </w:r>
            <w:r w:rsidRPr="006C01BB">
              <w:rPr>
                <w:kern w:val="0"/>
                <w:sz w:val="22"/>
                <w:szCs w:val="24"/>
              </w:rPr>
              <w:t>ModelAndView</w:t>
            </w:r>
            <w:r w:rsidRPr="006C01BB">
              <w:rPr>
                <w:kern w:val="0"/>
                <w:sz w:val="22"/>
                <w:szCs w:val="24"/>
              </w:rPr>
              <w:t>的解析</w:t>
            </w:r>
          </w:p>
          <w:p w:rsidR="008F2D1A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</w:r>
          </w:p>
          <w:p w:rsidR="006C01BB" w:rsidRPr="006C01BB" w:rsidRDefault="006C01BB" w:rsidP="008F2D1A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ind w:firstLineChars="200" w:firstLine="44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缺点：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ab/>
              <w:t>1</w:t>
            </w:r>
            <w:r w:rsidR="00655435">
              <w:rPr>
                <w:rFonts w:hint="eastAsia"/>
                <w:kern w:val="0"/>
                <w:sz w:val="22"/>
                <w:szCs w:val="24"/>
              </w:rPr>
              <w:t>.</w:t>
            </w:r>
            <w:r w:rsidRPr="006C01BB">
              <w:rPr>
                <w:kern w:val="0"/>
                <w:sz w:val="22"/>
                <w:szCs w:val="24"/>
              </w:rPr>
              <w:t>与</w:t>
            </w:r>
            <w:r w:rsidRPr="006C01BB">
              <w:rPr>
                <w:kern w:val="0"/>
                <w:sz w:val="22"/>
                <w:szCs w:val="24"/>
              </w:rPr>
              <w:t>JSP</w:t>
            </w:r>
            <w:r w:rsidRPr="006C01BB">
              <w:rPr>
                <w:kern w:val="0"/>
                <w:sz w:val="22"/>
                <w:szCs w:val="24"/>
              </w:rPr>
              <w:t>偶合</w:t>
            </w:r>
          </w:p>
          <w:p w:rsidR="006C01BB" w:rsidRPr="008F2D1A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color w:val="7030A0"/>
                <w:kern w:val="0"/>
                <w:sz w:val="22"/>
                <w:szCs w:val="24"/>
              </w:rPr>
            </w:pPr>
            <w:r w:rsidRPr="008F2D1A">
              <w:rPr>
                <w:color w:val="7030A0"/>
                <w:kern w:val="0"/>
                <w:sz w:val="22"/>
                <w:szCs w:val="24"/>
              </w:rPr>
              <w:tab/>
              <w:t>2</w:t>
            </w:r>
            <w:r w:rsidR="00655435" w:rsidRPr="008F2D1A">
              <w:rPr>
                <w:rFonts w:hint="eastAsia"/>
                <w:color w:val="7030A0"/>
                <w:kern w:val="0"/>
                <w:sz w:val="22"/>
                <w:szCs w:val="24"/>
              </w:rPr>
              <w:t>.</w:t>
            </w:r>
            <w:r w:rsidRPr="008F2D1A">
              <w:rPr>
                <w:color w:val="7030A0"/>
                <w:kern w:val="0"/>
                <w:sz w:val="22"/>
                <w:szCs w:val="24"/>
              </w:rPr>
              <w:t>只支持属性的注入，不支持封闭</w:t>
            </w:r>
            <w:proofErr w:type="gramStart"/>
            <w:r w:rsidRPr="008F2D1A">
              <w:rPr>
                <w:color w:val="7030A0"/>
                <w:kern w:val="0"/>
                <w:sz w:val="22"/>
                <w:szCs w:val="24"/>
              </w:rPr>
              <w:t>后对象</w:t>
            </w:r>
            <w:proofErr w:type="gramEnd"/>
            <w:r w:rsidRPr="008F2D1A">
              <w:rPr>
                <w:color w:val="7030A0"/>
                <w:kern w:val="0"/>
                <w:sz w:val="22"/>
                <w:szCs w:val="24"/>
              </w:rPr>
              <w:t>注入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4"/>
              </w:rPr>
            </w:pPr>
            <w:r w:rsidRPr="006C01BB">
              <w:rPr>
                <w:kern w:val="0"/>
                <w:sz w:val="22"/>
                <w:szCs w:val="24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6C01BB">
              <w:rPr>
                <w:kern w:val="0"/>
                <w:sz w:val="24"/>
                <w:szCs w:val="24"/>
              </w:rPr>
              <w:tab/>
              <w:t xml:space="preserve"> </w:t>
            </w:r>
          </w:p>
          <w:p w:rsid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声明</w:t>
            </w:r>
            <w:r w:rsidRPr="006C01BB">
              <w:rPr>
                <w:kern w:val="0"/>
                <w:sz w:val="22"/>
                <w:szCs w:val="22"/>
              </w:rPr>
              <w:t>bean</w:t>
            </w:r>
            <w:r w:rsidRPr="006C01BB">
              <w:rPr>
                <w:kern w:val="0"/>
                <w:sz w:val="22"/>
                <w:szCs w:val="22"/>
              </w:rPr>
              <w:t>的</w:t>
            </w:r>
            <w:r w:rsidRPr="006C01BB">
              <w:rPr>
                <w:kern w:val="0"/>
                <w:sz w:val="22"/>
                <w:szCs w:val="22"/>
              </w:rPr>
              <w:t>name</w:t>
            </w:r>
            <w:r w:rsidR="008F2D1A">
              <w:rPr>
                <w:kern w:val="0"/>
                <w:sz w:val="22"/>
                <w:szCs w:val="22"/>
              </w:rPr>
              <w:t>，因</w:t>
            </w:r>
            <w:r w:rsidRPr="006C01BB">
              <w:rPr>
                <w:kern w:val="0"/>
                <w:sz w:val="22"/>
                <w:szCs w:val="22"/>
              </w:rPr>
              <w:t>使用了</w:t>
            </w:r>
            <w:r w:rsidRPr="006C01BB">
              <w:rPr>
                <w:kern w:val="0"/>
                <w:sz w:val="22"/>
                <w:szCs w:val="22"/>
              </w:rPr>
              <w:t>BeanNameUrlHandlerMapping</w:t>
            </w:r>
            <w:r w:rsidRPr="006C01BB">
              <w:rPr>
                <w:kern w:val="0"/>
                <w:sz w:val="22"/>
                <w:szCs w:val="22"/>
              </w:rPr>
              <w:t>，所以不是定义</w:t>
            </w:r>
            <w:r w:rsidRPr="006C01BB">
              <w:rPr>
                <w:kern w:val="0"/>
                <w:sz w:val="22"/>
                <w:szCs w:val="22"/>
              </w:rPr>
              <w:t>id,</w:t>
            </w:r>
            <w:r w:rsidRPr="0055487B">
              <w:rPr>
                <w:color w:val="00B0F0"/>
                <w:kern w:val="0"/>
                <w:sz w:val="22"/>
                <w:szCs w:val="22"/>
              </w:rPr>
              <w:t>用户调用的</w:t>
            </w:r>
            <w:r w:rsidRPr="0055487B">
              <w:rPr>
                <w:color w:val="00B0F0"/>
                <w:kern w:val="0"/>
                <w:sz w:val="22"/>
                <w:szCs w:val="22"/>
              </w:rPr>
              <w:t>URL</w:t>
            </w:r>
            <w:r w:rsidRPr="0055487B">
              <w:rPr>
                <w:color w:val="00B0F0"/>
                <w:kern w:val="0"/>
                <w:sz w:val="22"/>
                <w:szCs w:val="22"/>
              </w:rPr>
              <w:t>将通过</w:t>
            </w:r>
            <w:r w:rsidRPr="0055487B">
              <w:rPr>
                <w:color w:val="00B0F0"/>
                <w:kern w:val="0"/>
                <w:sz w:val="22"/>
                <w:szCs w:val="22"/>
              </w:rPr>
              <w:t>bean</w:t>
            </w:r>
            <w:r w:rsidRPr="0055487B">
              <w:rPr>
                <w:color w:val="00B0F0"/>
                <w:kern w:val="0"/>
                <w:sz w:val="22"/>
                <w:szCs w:val="22"/>
              </w:rPr>
              <w:t>的</w:t>
            </w:r>
            <w:r w:rsidRPr="0055487B">
              <w:rPr>
                <w:color w:val="00B0F0"/>
                <w:kern w:val="0"/>
                <w:sz w:val="22"/>
                <w:szCs w:val="22"/>
              </w:rPr>
              <w:t>name</w:t>
            </w:r>
            <w:r w:rsidRPr="0055487B">
              <w:rPr>
                <w:color w:val="00B0F0"/>
                <w:kern w:val="0"/>
                <w:sz w:val="22"/>
                <w:szCs w:val="22"/>
              </w:rPr>
              <w:t>匹配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8F2D1A" w:rsidRPr="006C01BB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Default="00CE15F4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>
              <w:rPr>
                <w:noProof/>
                <w:kern w:val="0"/>
                <w:sz w:val="22"/>
                <w:szCs w:val="22"/>
              </w:rPr>
              <w:pict>
                <v:shape id="_x0000_s1033" type="#_x0000_t32" style="position:absolute;margin-left:55.9pt;margin-top:12.6pt;width:249.8pt;height:35.65pt;flip:x y;z-index:251663360" o:connectortype="straight" strokecolor="#00b0f0" strokeweight="1.25pt">
                  <v:stroke endarrow="block"/>
                </v:shape>
              </w:pict>
            </w:r>
            <w:r w:rsidR="006C01BB" w:rsidRPr="006C01BB">
              <w:rPr>
                <w:kern w:val="0"/>
                <w:sz w:val="22"/>
                <w:szCs w:val="22"/>
              </w:rPr>
              <w:t>&lt;</w:t>
            </w:r>
            <w:r w:rsidR="006C01BB" w:rsidRPr="00CE15F4">
              <w:rPr>
                <w:color w:val="E36C0A" w:themeColor="accent6" w:themeShade="BF"/>
                <w:kern w:val="0"/>
                <w:sz w:val="22"/>
                <w:szCs w:val="22"/>
              </w:rPr>
              <w:t>bean name</w:t>
            </w:r>
            <w:r w:rsidR="006C01BB" w:rsidRPr="006C01BB">
              <w:rPr>
                <w:kern w:val="0"/>
                <w:sz w:val="22"/>
                <w:szCs w:val="22"/>
              </w:rPr>
              <w:t>=</w:t>
            </w:r>
            <w:r w:rsidR="006C01BB" w:rsidRPr="006C01BB">
              <w:rPr>
                <w:i/>
                <w:iCs/>
                <w:kern w:val="0"/>
                <w:sz w:val="22"/>
                <w:szCs w:val="22"/>
              </w:rPr>
              <w:t>"/first.action"</w:t>
            </w:r>
            <w:r w:rsidR="006C01BB" w:rsidRPr="006C01BB">
              <w:rPr>
                <w:kern w:val="0"/>
                <w:sz w:val="22"/>
                <w:szCs w:val="22"/>
              </w:rPr>
              <w:t xml:space="preserve"> class=</w:t>
            </w:r>
            <w:r w:rsidR="006C01BB" w:rsidRPr="006C01BB">
              <w:rPr>
                <w:i/>
                <w:iCs/>
                <w:kern w:val="0"/>
                <w:sz w:val="22"/>
                <w:szCs w:val="22"/>
              </w:rPr>
              <w:t>"cn.it.action.FirstAction"</w:t>
            </w:r>
            <w:r w:rsidR="006C01BB" w:rsidRPr="006C01BB">
              <w:rPr>
                <w:kern w:val="0"/>
                <w:sz w:val="22"/>
                <w:szCs w:val="22"/>
              </w:rPr>
              <w:t>&gt;&lt;/bean&gt;</w:t>
            </w:r>
            <w:r w:rsidR="006C01BB" w:rsidRPr="006C01BB">
              <w:rPr>
                <w:kern w:val="0"/>
                <w:sz w:val="22"/>
                <w:szCs w:val="22"/>
              </w:rPr>
              <w:tab/>
            </w:r>
          </w:p>
          <w:p w:rsidR="008F2D1A" w:rsidRPr="006C01BB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声明</w:t>
            </w:r>
            <w:r w:rsidRPr="006C01BB">
              <w:rPr>
                <w:kern w:val="0"/>
                <w:sz w:val="22"/>
                <w:szCs w:val="22"/>
              </w:rPr>
              <w:t xml:space="preserve"> </w:t>
            </w:r>
            <w:r w:rsidRPr="008F2D1A">
              <w:rPr>
                <w:color w:val="00B050"/>
                <w:kern w:val="0"/>
                <w:sz w:val="22"/>
                <w:szCs w:val="22"/>
              </w:rPr>
              <w:t>BeanNameUrlHandlerMapping</w:t>
            </w:r>
            <w:r w:rsidRPr="006C01BB">
              <w:rPr>
                <w:kern w:val="0"/>
                <w:sz w:val="22"/>
                <w:szCs w:val="22"/>
              </w:rPr>
              <w:t>，使用</w:t>
            </w:r>
            <w:r w:rsidRPr="008F2D1A">
              <w:rPr>
                <w:color w:val="00B0F0"/>
                <w:kern w:val="0"/>
                <w:sz w:val="22"/>
                <w:szCs w:val="22"/>
              </w:rPr>
              <w:t>名称映射</w:t>
            </w:r>
            <w:r w:rsidRPr="006C01BB">
              <w:rPr>
                <w:kern w:val="0"/>
                <w:sz w:val="22"/>
                <w:szCs w:val="22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bean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 xml:space="preserve"> class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"org.springframework.web.servlet.handler.</w:t>
            </w:r>
            <w:r w:rsidRPr="00CE15F4">
              <w:rPr>
                <w:i/>
                <w:iCs/>
                <w:color w:val="E36C0A" w:themeColor="accent6" w:themeShade="BF"/>
                <w:kern w:val="0"/>
                <w:sz w:val="22"/>
                <w:szCs w:val="22"/>
                <w:u w:val="single"/>
              </w:rPr>
              <w:t>BeanNameUrl</w:t>
            </w:r>
            <w:r w:rsidRPr="00CE15F4">
              <w:rPr>
                <w:i/>
                <w:iCs/>
                <w:color w:val="E36C0A" w:themeColor="accent6" w:themeShade="BF"/>
                <w:kern w:val="0"/>
                <w:sz w:val="22"/>
                <w:szCs w:val="22"/>
              </w:rPr>
              <w:t>HandlerMapping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</w:t>
            </w:r>
            <w:r w:rsidRPr="006C01BB">
              <w:rPr>
                <w:kern w:val="0"/>
                <w:sz w:val="22"/>
                <w:szCs w:val="22"/>
              </w:rPr>
              <w:tab/>
              <w:t>/&gt;</w:t>
            </w:r>
          </w:p>
          <w:p w:rsidR="008F2D1A" w:rsidRDefault="008F2D1A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lastRenderedPageBreak/>
              <w:t xml:space="preserve">&lt;!-- </w:t>
            </w:r>
            <w:r w:rsidRPr="006C01BB">
              <w:rPr>
                <w:kern w:val="0"/>
                <w:sz w:val="22"/>
                <w:szCs w:val="22"/>
              </w:rPr>
              <w:t>支持</w:t>
            </w:r>
            <w:r w:rsidRPr="008F2D1A">
              <w:rPr>
                <w:color w:val="00B0F0"/>
                <w:kern w:val="0"/>
                <w:sz w:val="22"/>
                <w:szCs w:val="22"/>
                <w:u w:val="single"/>
              </w:rPr>
              <w:t>servlet</w:t>
            </w:r>
            <w:r w:rsidRPr="008F2D1A">
              <w:rPr>
                <w:color w:val="00B0F0"/>
                <w:kern w:val="0"/>
                <w:sz w:val="22"/>
                <w:szCs w:val="22"/>
              </w:rPr>
              <w:t>与</w:t>
            </w:r>
            <w:r w:rsidRPr="008F2D1A">
              <w:rPr>
                <w:color w:val="00B0F0"/>
                <w:kern w:val="0"/>
                <w:sz w:val="22"/>
                <w:szCs w:val="22"/>
                <w:u w:val="single"/>
              </w:rPr>
              <w:t>jsp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视图解析</w:t>
            </w:r>
            <w:r w:rsidRPr="006C01BB">
              <w:rPr>
                <w:kern w:val="0"/>
                <w:sz w:val="22"/>
                <w:szCs w:val="22"/>
              </w:rPr>
              <w:t>，可进行进一步处理，此步可省略，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 xml:space="preserve">&lt;!-- </w:t>
            </w:r>
            <w:r w:rsidRPr="008F2D1A">
              <w:rPr>
                <w:color w:val="00B050"/>
                <w:kern w:val="0"/>
                <w:sz w:val="22"/>
                <w:szCs w:val="22"/>
              </w:rPr>
              <w:t>InternalResourceViewResolver</w:t>
            </w:r>
            <w:r w:rsidRPr="006C01BB">
              <w:rPr>
                <w:kern w:val="0"/>
                <w:sz w:val="22"/>
                <w:szCs w:val="22"/>
              </w:rPr>
              <w:t>支持</w:t>
            </w:r>
            <w:r w:rsidRPr="006C01BB">
              <w:rPr>
                <w:kern w:val="0"/>
                <w:sz w:val="22"/>
                <w:szCs w:val="22"/>
                <w:u w:val="single"/>
              </w:rPr>
              <w:t>servlet</w:t>
            </w:r>
            <w:r w:rsidRPr="006C01BB">
              <w:rPr>
                <w:kern w:val="0"/>
                <w:sz w:val="22"/>
                <w:szCs w:val="22"/>
              </w:rPr>
              <w:t>与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="008F2D1A">
              <w:rPr>
                <w:kern w:val="0"/>
                <w:sz w:val="22"/>
                <w:szCs w:val="22"/>
              </w:rPr>
              <w:t>视图解析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="008F2D1A" w:rsidRPr="00CE15F4">
              <w:rPr>
                <w:color w:val="E36C0A" w:themeColor="accent6" w:themeShade="BF"/>
                <w:kern w:val="0"/>
                <w:sz w:val="22"/>
                <w:szCs w:val="22"/>
              </w:rPr>
              <w:t>没配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时</w:t>
            </w:r>
            <w:r w:rsidR="008F2D1A" w:rsidRPr="00CE15F4">
              <w:rPr>
                <w:rFonts w:hint="eastAsia"/>
                <w:color w:val="E36C0A" w:themeColor="accent6" w:themeShade="BF"/>
                <w:kern w:val="0"/>
                <w:sz w:val="22"/>
                <w:szCs w:val="22"/>
              </w:rPr>
              <w:t>,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默认</w:t>
            </w:r>
            <w:r w:rsidR="008F2D1A">
              <w:rPr>
                <w:kern w:val="0"/>
                <w:sz w:val="22"/>
                <w:szCs w:val="22"/>
              </w:rPr>
              <w:t>用它</w:t>
            </w:r>
            <w:r w:rsidR="008F2D1A">
              <w:rPr>
                <w:rFonts w:hint="eastAsia"/>
                <w:kern w:val="0"/>
                <w:sz w:val="22"/>
                <w:szCs w:val="22"/>
              </w:rPr>
              <w:t>,</w:t>
            </w:r>
            <w:r w:rsidR="008F2D1A">
              <w:rPr>
                <w:kern w:val="0"/>
                <w:sz w:val="22"/>
                <w:szCs w:val="22"/>
              </w:rPr>
              <w:t>此步可</w:t>
            </w:r>
            <w:r w:rsidRPr="006C01BB">
              <w:rPr>
                <w:kern w:val="0"/>
                <w:sz w:val="22"/>
                <w:szCs w:val="22"/>
              </w:rPr>
              <w:t>略</w:t>
            </w:r>
            <w:r w:rsidRPr="006C01BB">
              <w:rPr>
                <w:kern w:val="0"/>
                <w:sz w:val="22"/>
                <w:szCs w:val="22"/>
              </w:rPr>
              <w:t>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bean</w:t>
            </w:r>
            <w:r w:rsidRPr="003C1C75">
              <w:rPr>
                <w:color w:val="F79646" w:themeColor="accent6"/>
                <w:kern w:val="0"/>
                <w:sz w:val="22"/>
                <w:szCs w:val="22"/>
              </w:rPr>
              <w:t xml:space="preserve"> class</w:t>
            </w:r>
            <w:r w:rsidRPr="006C01BB">
              <w:rPr>
                <w:kern w:val="0"/>
                <w:sz w:val="22"/>
                <w:szCs w:val="22"/>
              </w:rPr>
              <w:t>=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"org.springframework.web.servlet.view.</w:t>
            </w:r>
            <w:r w:rsidRPr="00CE15F4">
              <w:rPr>
                <w:i/>
                <w:iCs/>
                <w:color w:val="E36C0A" w:themeColor="accent6" w:themeShade="BF"/>
                <w:kern w:val="0"/>
                <w:sz w:val="22"/>
                <w:szCs w:val="22"/>
              </w:rPr>
              <w:t>InternalResourceViewResolver</w:t>
            </w:r>
            <w:r w:rsidRPr="006C01BB">
              <w:rPr>
                <w:i/>
                <w:iCs/>
                <w:kern w:val="0"/>
                <w:sz w:val="22"/>
                <w:szCs w:val="22"/>
              </w:rPr>
              <w:t>"</w:t>
            </w:r>
            <w:r w:rsidRPr="006C01BB">
              <w:rPr>
                <w:kern w:val="0"/>
                <w:sz w:val="22"/>
                <w:szCs w:val="22"/>
              </w:rPr>
              <w:t>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 xml:space="preserve">&lt;!-- </w:t>
            </w:r>
            <w:r w:rsidR="008F2D1A">
              <w:rPr>
                <w:kern w:val="0"/>
                <w:sz w:val="22"/>
                <w:szCs w:val="22"/>
              </w:rPr>
              <w:t>可</w:t>
            </w:r>
            <w:r w:rsidRPr="006C01BB">
              <w:rPr>
                <w:kern w:val="0"/>
                <w:sz w:val="22"/>
                <w:szCs w:val="22"/>
              </w:rPr>
              <w:t>加前缀或后缀</w:t>
            </w:r>
            <w:r w:rsidRPr="006C01BB">
              <w:rPr>
                <w:kern w:val="0"/>
                <w:sz w:val="22"/>
                <w:szCs w:val="22"/>
              </w:rPr>
              <w:t xml:space="preserve"> --&gt;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 xml:space="preserve">&lt;!-- 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&lt;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property</w:t>
            </w:r>
            <w:r w:rsidRPr="006C01BB">
              <w:rPr>
                <w:kern w:val="0"/>
                <w:sz w:val="22"/>
                <w:szCs w:val="22"/>
              </w:rPr>
              <w:t xml:space="preserve"> name="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prefix</w:t>
            </w:r>
            <w:r w:rsidRPr="006C01BB">
              <w:rPr>
                <w:kern w:val="0"/>
                <w:sz w:val="22"/>
                <w:szCs w:val="22"/>
              </w:rPr>
              <w:t>" value="/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Pr="006C01BB">
              <w:rPr>
                <w:kern w:val="0"/>
                <w:sz w:val="22"/>
                <w:szCs w:val="22"/>
              </w:rPr>
              <w:t>/"/&gt;</w:t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&lt;property name="</w:t>
            </w:r>
            <w:r w:rsidRPr="00CE15F4">
              <w:rPr>
                <w:color w:val="E36C0A" w:themeColor="accent6" w:themeShade="BF"/>
                <w:kern w:val="0"/>
                <w:sz w:val="22"/>
                <w:szCs w:val="22"/>
              </w:rPr>
              <w:t>suffix</w:t>
            </w:r>
            <w:r w:rsidRPr="006C01BB">
              <w:rPr>
                <w:kern w:val="0"/>
                <w:sz w:val="22"/>
                <w:szCs w:val="22"/>
              </w:rPr>
              <w:t>" value=".</w:t>
            </w:r>
            <w:r w:rsidRPr="006C01BB">
              <w:rPr>
                <w:kern w:val="0"/>
                <w:sz w:val="22"/>
                <w:szCs w:val="22"/>
                <w:u w:val="single"/>
              </w:rPr>
              <w:t>jsp</w:t>
            </w:r>
            <w:r w:rsidRPr="006C01BB">
              <w:rPr>
                <w:kern w:val="0"/>
                <w:sz w:val="22"/>
                <w:szCs w:val="22"/>
              </w:rPr>
              <w:t>"/&gt;</w:t>
            </w:r>
            <w:r w:rsidRPr="006C01BB">
              <w:rPr>
                <w:kern w:val="0"/>
                <w:sz w:val="22"/>
                <w:szCs w:val="22"/>
              </w:rPr>
              <w:tab/>
            </w:r>
          </w:p>
          <w:p w:rsidR="006C01BB" w:rsidRPr="006C01BB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ab/>
              <w:t>--&gt;</w:t>
            </w:r>
          </w:p>
          <w:p w:rsidR="006C01BB" w:rsidRPr="00C54E11" w:rsidRDefault="006C01BB" w:rsidP="006C01BB">
            <w:pPr>
              <w:p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pBdr>
              <w:autoSpaceDE w:val="0"/>
              <w:autoSpaceDN w:val="0"/>
              <w:adjustRightInd w:val="0"/>
              <w:jc w:val="left"/>
              <w:rPr>
                <w:color w:val="008080"/>
                <w:kern w:val="0"/>
                <w:sz w:val="22"/>
                <w:szCs w:val="22"/>
              </w:rPr>
            </w:pPr>
            <w:r w:rsidRPr="006C01BB">
              <w:rPr>
                <w:kern w:val="0"/>
                <w:sz w:val="22"/>
                <w:szCs w:val="22"/>
              </w:rPr>
              <w:t>&lt;/bean&gt;</w:t>
            </w:r>
          </w:p>
          <w:p w:rsidR="006C01BB" w:rsidRDefault="006C01BB" w:rsidP="0039167B"/>
        </w:tc>
      </w:tr>
    </w:tbl>
    <w:p w:rsidR="0039167B" w:rsidRPr="00C54E11" w:rsidRDefault="0039167B" w:rsidP="0039167B"/>
    <w:p w:rsidR="0039167B" w:rsidRPr="00C54E11" w:rsidRDefault="00E0512A" w:rsidP="003C1C75">
      <w:pPr>
        <w:pStyle w:val="3"/>
      </w:pPr>
      <w:r w:rsidRPr="00C54E11">
        <w:t>2</w:t>
      </w:r>
      <w:r w:rsidR="00DE1BA2" w:rsidRPr="00C54E11">
        <w:t>.1</w:t>
      </w:r>
      <w:r w:rsidRPr="00C54E11">
        <w:t>.6</w:t>
      </w:r>
      <w:r w:rsidR="0039167B" w:rsidRPr="00C54E11">
        <w:t>创建结果</w:t>
      </w:r>
      <w:r w:rsidR="0039167B" w:rsidRPr="003C1C75">
        <w:rPr>
          <w:color w:val="00B0F0"/>
        </w:rPr>
        <w:t>展现页面</w:t>
      </w:r>
    </w:p>
    <w:p w:rsidR="0039167B" w:rsidRDefault="0039167B" w:rsidP="0039167B">
      <w:r w:rsidRPr="00C54E11">
        <w:t>新建目录</w:t>
      </w:r>
      <w:r w:rsidRPr="00C54E11">
        <w:t>jsp</w:t>
      </w:r>
      <w:r w:rsidRPr="00C54E11">
        <w:t>及目录下新建</w:t>
      </w:r>
      <w:r w:rsidR="00C42AB4" w:rsidRPr="00C54E11">
        <w:t>main</w:t>
      </w:r>
      <w:r w:rsidRPr="00C54E11">
        <w:t>.jsp</w:t>
      </w:r>
      <w:r w:rsidRPr="00C54E11">
        <w:t>，用来展现访问结果。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C75" w:rsidTr="003C1C75">
        <w:tc>
          <w:tcPr>
            <w:tcW w:w="8522" w:type="dxa"/>
          </w:tcPr>
          <w:p w:rsidR="003C1C75" w:rsidRDefault="003C1C75" w:rsidP="003C1C75">
            <w:r>
              <w:t>&lt;%@ page language="java" contentType="text/html; charset=UTF-8"</w:t>
            </w:r>
          </w:p>
          <w:p w:rsidR="003C1C75" w:rsidRDefault="003C1C75" w:rsidP="003C1C75">
            <w:r>
              <w:t xml:space="preserve">    </w:t>
            </w:r>
            <w:proofErr w:type="gramStart"/>
            <w:r>
              <w:t>pageEncoding</w:t>
            </w:r>
            <w:proofErr w:type="gramEnd"/>
            <w:r>
              <w:t>="UTF-8"%&gt;</w:t>
            </w:r>
          </w:p>
          <w:p w:rsidR="003C1C75" w:rsidRDefault="003C1C75" w:rsidP="003C1C75">
            <w:r>
              <w:t>&lt;!DOCTYPE html PUBLIC "-//W3C//DTD HTML 4.01 Transitional//EN" "http://www.w3.org/TR/html4/loose.dtd"&gt;</w:t>
            </w:r>
          </w:p>
          <w:p w:rsidR="003C1C75" w:rsidRDefault="003C1C75" w:rsidP="003C1C75">
            <w:r>
              <w:t>&lt;html&gt;</w:t>
            </w:r>
          </w:p>
          <w:p w:rsidR="003C1C75" w:rsidRDefault="003C1C75" w:rsidP="003C1C75">
            <w:r>
              <w:t>&lt;head&gt;</w:t>
            </w:r>
          </w:p>
          <w:p w:rsidR="003C1C75" w:rsidRDefault="003C1C75" w:rsidP="003C1C75">
            <w:r>
              <w:t>&lt;meta http-equiv="Content-Type" content="text/html; charset=UTF-8"&gt;</w:t>
            </w:r>
          </w:p>
          <w:p w:rsidR="003C1C75" w:rsidRDefault="003C1C75" w:rsidP="003C1C75">
            <w:r>
              <w:t>&lt;title&gt;My JSP 'index.jsp' starting page&lt;/title&gt;</w:t>
            </w:r>
          </w:p>
          <w:p w:rsidR="003C1C75" w:rsidRDefault="003C1C75" w:rsidP="003C1C75">
            <w:r>
              <w:t>&lt;/head&gt;</w:t>
            </w:r>
          </w:p>
          <w:p w:rsidR="003C1C75" w:rsidRDefault="003C1C75" w:rsidP="003C1C75">
            <w:r>
              <w:t>&lt;body&gt;</w:t>
            </w:r>
          </w:p>
          <w:p w:rsidR="003C1C75" w:rsidRDefault="003C1C75" w:rsidP="003C1C75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/jsp/first.jsp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.&lt;br/&gt;</w:t>
            </w:r>
          </w:p>
          <w:p w:rsidR="003C1C75" w:rsidRDefault="003C1C75" w:rsidP="003C1C75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获取并展现控制层传递过来的值</w:t>
            </w:r>
            <w:r>
              <w:rPr>
                <w:rFonts w:hint="eastAsia"/>
              </w:rPr>
              <w:t xml:space="preserve"> --&gt;</w:t>
            </w:r>
          </w:p>
          <w:p w:rsidR="003C1C75" w:rsidRDefault="003C1C75" w:rsidP="003C1C7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直接通过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传递的值</w:t>
            </w:r>
            <w:r>
              <w:rPr>
                <w:rFonts w:hint="eastAsia"/>
              </w:rPr>
              <w:t>:${</w:t>
            </w:r>
            <w:r w:rsidRPr="003C1C75">
              <w:rPr>
                <w:rFonts w:hint="eastAsia"/>
                <w:color w:val="00B050"/>
              </w:rPr>
              <w:t>requestScope</w:t>
            </w:r>
            <w:r>
              <w:rPr>
                <w:rFonts w:hint="eastAsia"/>
              </w:rPr>
              <w:t>.ruserName}&lt;br/&gt;</w:t>
            </w:r>
          </w:p>
          <w:p w:rsidR="003C1C75" w:rsidRDefault="003C1C75" w:rsidP="003C1C75">
            <w:r>
              <w:rPr>
                <w:rFonts w:hint="eastAsia"/>
              </w:rPr>
              <w:t xml:space="preserve">          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传递的值：</w:t>
            </w:r>
            <w:r>
              <w:rPr>
                <w:rFonts w:hint="eastAsia"/>
              </w:rPr>
              <w:t>${requestScope.muserName}</w:t>
            </w:r>
          </w:p>
          <w:p w:rsidR="003C1C75" w:rsidRDefault="003C1C75" w:rsidP="003C1C75">
            <w:r>
              <w:t>&lt;/body&gt;</w:t>
            </w:r>
          </w:p>
          <w:p w:rsidR="003C1C75" w:rsidRDefault="003C1C75" w:rsidP="003C1C75">
            <w:r>
              <w:t>&lt;/html&gt;</w:t>
            </w:r>
          </w:p>
        </w:tc>
      </w:tr>
    </w:tbl>
    <w:p w:rsidR="0039167B" w:rsidRPr="00C54E11" w:rsidRDefault="0039167B" w:rsidP="0039167B"/>
    <w:p w:rsidR="006E35EC" w:rsidRPr="003C1C75" w:rsidRDefault="006E35EC" w:rsidP="00DE1BA2">
      <w:pPr>
        <w:pStyle w:val="3"/>
        <w:rPr>
          <w:color w:val="00B0F0"/>
        </w:rPr>
      </w:pPr>
      <w:r w:rsidRPr="00C54E11">
        <w:t>2</w:t>
      </w:r>
      <w:r w:rsidR="00DE1BA2" w:rsidRPr="00C54E11">
        <w:t>.1</w:t>
      </w:r>
      <w:r w:rsidRPr="00C54E11">
        <w:t>.7</w:t>
      </w:r>
      <w:r w:rsidRPr="00C54E11">
        <w:t>编写</w:t>
      </w:r>
      <w:r w:rsidRPr="003C1C75">
        <w:rPr>
          <w:color w:val="00B0F0"/>
        </w:rPr>
        <w:t>测试</w:t>
      </w:r>
      <w:r w:rsidRPr="003C1C75">
        <w:rPr>
          <w:color w:val="00B0F0"/>
        </w:rPr>
        <w:t>(</w:t>
      </w:r>
      <w:r w:rsidRPr="003C1C75">
        <w:rPr>
          <w:color w:val="00B0F0"/>
        </w:rPr>
        <w:t>访问）页面</w:t>
      </w:r>
    </w:p>
    <w:p w:rsidR="006E35EC" w:rsidRPr="00C54E11" w:rsidRDefault="006E35EC" w:rsidP="006E35EC">
      <w:r w:rsidRPr="00C54E11">
        <w:t>编写</w:t>
      </w:r>
      <w:r w:rsidRPr="00C54E11">
        <w:t>index.jsp</w:t>
      </w:r>
      <w:r w:rsidRPr="00C54E11">
        <w:t>用来访问控制器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C1C75" w:rsidRPr="003C1C75" w:rsidTr="003C1C75">
        <w:tc>
          <w:tcPr>
            <w:tcW w:w="8522" w:type="dxa"/>
          </w:tcPr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&lt;%@ page language=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"java"</w:t>
            </w:r>
            <w:r w:rsidRPr="003C1C75">
              <w:rPr>
                <w:kern w:val="0"/>
                <w:sz w:val="22"/>
                <w:szCs w:val="28"/>
              </w:rPr>
              <w:t xml:space="preserve"> import=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"java.util.*"</w:t>
            </w:r>
            <w:r w:rsidRPr="003C1C75">
              <w:rPr>
                <w:kern w:val="0"/>
                <w:sz w:val="22"/>
                <w:szCs w:val="28"/>
              </w:rPr>
              <w:t xml:space="preserve"> pageEncoding=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"UTF-8"</w:t>
            </w:r>
            <w:r w:rsidRPr="003C1C75">
              <w:rPr>
                <w:kern w:val="0"/>
                <w:sz w:val="22"/>
                <w:szCs w:val="28"/>
              </w:rPr>
              <w:t xml:space="preserve"> %&gt;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&lt;%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String path = request.getContextPath();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 xml:space="preserve">String </w:t>
            </w:r>
            <w:r w:rsidRPr="00A92402">
              <w:rPr>
                <w:color w:val="00B0F0"/>
                <w:kern w:val="0"/>
                <w:sz w:val="22"/>
                <w:szCs w:val="28"/>
              </w:rPr>
              <w:t>basePath</w:t>
            </w:r>
            <w:r w:rsidRPr="003C1C75">
              <w:rPr>
                <w:kern w:val="0"/>
                <w:sz w:val="22"/>
                <w:szCs w:val="28"/>
              </w:rPr>
              <w:t xml:space="preserve"> = request.getScheme() + "://"+request.getServerName()+":"+request.getServerPort()+path+"/";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%&gt;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&lt;!DOCTYPE html PUBLIC "-//W3C//DTD HTML 4.01 Transitional//EN" "http://www.w3.org/TR/html4/loose.dtd"&gt;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lastRenderedPageBreak/>
              <w:t>&lt;html&gt;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&lt;head&gt;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&lt;base href=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&lt;%=</w:t>
            </w:r>
            <w:proofErr w:type="gramStart"/>
            <w:r w:rsidRPr="003C1C75">
              <w:rPr>
                <w:kern w:val="0"/>
                <w:sz w:val="22"/>
                <w:szCs w:val="28"/>
              </w:rPr>
              <w:t>basePath%</w:t>
            </w:r>
            <w:proofErr w:type="gramEnd"/>
            <w:r w:rsidRPr="003C1C75">
              <w:rPr>
                <w:kern w:val="0"/>
                <w:sz w:val="22"/>
                <w:szCs w:val="28"/>
              </w:rPr>
              <w:t>&gt;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&lt;meta http-equiv=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"Content-Type"</w:t>
            </w:r>
            <w:r w:rsidRPr="003C1C75">
              <w:rPr>
                <w:kern w:val="0"/>
                <w:sz w:val="22"/>
                <w:szCs w:val="28"/>
              </w:rPr>
              <w:t xml:space="preserve"> content=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"text/html; charset=UTF-8"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&lt;title&gt;Insert title here&lt;/title&gt;</w:t>
            </w:r>
          </w:p>
          <w:p w:rsid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&lt;/head&gt;</w:t>
            </w:r>
          </w:p>
          <w:p w:rsidR="00A92402" w:rsidRPr="003C1C75" w:rsidRDefault="00A92402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&lt;body&gt;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&lt;form action=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CE15F4">
              <w:rPr>
                <w:i/>
                <w:iCs/>
                <w:color w:val="E36C0A" w:themeColor="accent6" w:themeShade="BF"/>
                <w:kern w:val="0"/>
                <w:sz w:val="22"/>
                <w:szCs w:val="28"/>
              </w:rPr>
              <w:t>first.action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 xml:space="preserve"> method=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"post"</w:t>
            </w:r>
            <w:r w:rsidRPr="003C1C75">
              <w:rPr>
                <w:kern w:val="0"/>
                <w:sz w:val="22"/>
                <w:szCs w:val="28"/>
              </w:rPr>
              <w:t>&gt;&lt;!-- spring-mvc.xml</w:t>
            </w:r>
            <w:r w:rsidRPr="003C1C75">
              <w:rPr>
                <w:kern w:val="0"/>
                <w:sz w:val="22"/>
                <w:szCs w:val="28"/>
              </w:rPr>
              <w:t>配置</w:t>
            </w:r>
            <w:r w:rsidRPr="003C1C75">
              <w:rPr>
                <w:kern w:val="0"/>
                <w:sz w:val="22"/>
                <w:szCs w:val="28"/>
              </w:rPr>
              <w:t xml:space="preserve"> --&gt;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>用户名</w:t>
            </w:r>
            <w:r w:rsidRPr="003C1C75">
              <w:rPr>
                <w:kern w:val="0"/>
                <w:sz w:val="22"/>
                <w:szCs w:val="28"/>
              </w:rPr>
              <w:t>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"text"</w:t>
            </w:r>
            <w:r w:rsidRPr="003C1C75">
              <w:rPr>
                <w:kern w:val="0"/>
                <w:sz w:val="22"/>
                <w:szCs w:val="28"/>
              </w:rPr>
              <w:t xml:space="preserve"> name=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"username"</w:t>
            </w:r>
            <w:r w:rsidRPr="003C1C75">
              <w:rPr>
                <w:kern w:val="0"/>
                <w:sz w:val="22"/>
                <w:szCs w:val="28"/>
              </w:rPr>
              <w:t>&gt;&lt;br&gt;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>密码</w:t>
            </w:r>
            <w:r w:rsidRPr="003C1C75">
              <w:rPr>
                <w:kern w:val="0"/>
                <w:sz w:val="22"/>
                <w:szCs w:val="28"/>
              </w:rPr>
              <w:t>:&lt;input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"text"</w:t>
            </w:r>
            <w:r w:rsidRPr="003C1C75">
              <w:rPr>
                <w:kern w:val="0"/>
                <w:sz w:val="22"/>
                <w:szCs w:val="28"/>
              </w:rPr>
              <w:t xml:space="preserve"> name=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"pass"</w:t>
            </w:r>
            <w:r w:rsidRPr="003C1C75">
              <w:rPr>
                <w:kern w:val="0"/>
                <w:sz w:val="22"/>
                <w:szCs w:val="28"/>
              </w:rPr>
              <w:t>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</w:r>
            <w:r w:rsidRPr="003C1C75">
              <w:rPr>
                <w:kern w:val="0"/>
                <w:sz w:val="22"/>
                <w:szCs w:val="28"/>
              </w:rPr>
              <w:tab/>
              <w:t>&lt;input type=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"submit"</w:t>
            </w:r>
            <w:r w:rsidRPr="003C1C75">
              <w:rPr>
                <w:kern w:val="0"/>
                <w:sz w:val="22"/>
                <w:szCs w:val="28"/>
              </w:rPr>
              <w:t xml:space="preserve"> value=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登陆</w:t>
            </w:r>
            <w:r w:rsidRPr="003C1C75">
              <w:rPr>
                <w:i/>
                <w:iCs/>
                <w:kern w:val="0"/>
                <w:sz w:val="22"/>
                <w:szCs w:val="28"/>
              </w:rPr>
              <w:t>"</w:t>
            </w:r>
            <w:r w:rsidRPr="003C1C75">
              <w:rPr>
                <w:kern w:val="0"/>
                <w:sz w:val="22"/>
                <w:szCs w:val="28"/>
              </w:rPr>
              <w:t>&gt;</w:t>
            </w:r>
            <w:r w:rsidRPr="003C1C75">
              <w:rPr>
                <w:kern w:val="0"/>
                <w:sz w:val="22"/>
                <w:szCs w:val="28"/>
              </w:rPr>
              <w:tab/>
            </w:r>
          </w:p>
          <w:p w:rsid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&lt;/form&gt;</w:t>
            </w:r>
          </w:p>
          <w:p w:rsidR="00A92402" w:rsidRPr="003C1C75" w:rsidRDefault="00A92402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spacing w:line="0" w:lineRule="atLeast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ab/>
              <w:t>&lt;!-- get</w:t>
            </w:r>
            <w:r w:rsidRPr="003C1C75">
              <w:rPr>
                <w:kern w:val="0"/>
                <w:sz w:val="22"/>
                <w:szCs w:val="28"/>
              </w:rPr>
              <w:t>方法</w:t>
            </w:r>
            <w:r w:rsidRPr="003C1C75">
              <w:rPr>
                <w:kern w:val="0"/>
                <w:sz w:val="22"/>
                <w:szCs w:val="28"/>
              </w:rPr>
              <w:t xml:space="preserve"> --&gt;</w:t>
            </w:r>
          </w:p>
          <w:p w:rsidR="003C1C75" w:rsidRPr="003C1C75" w:rsidRDefault="003C1C75" w:rsidP="00A92402">
            <w:pPr>
              <w:autoSpaceDE w:val="0"/>
              <w:autoSpaceDN w:val="0"/>
              <w:adjustRightInd w:val="0"/>
              <w:spacing w:line="0" w:lineRule="atLeast"/>
              <w:ind w:firstLineChars="200" w:firstLine="44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 xml:space="preserve">&lt;!-- &lt;a </w:t>
            </w:r>
            <w:r w:rsidRPr="003C1C75">
              <w:rPr>
                <w:kern w:val="0"/>
                <w:sz w:val="22"/>
                <w:szCs w:val="28"/>
                <w:u w:val="single"/>
              </w:rPr>
              <w:t>href</w:t>
            </w:r>
            <w:r w:rsidRPr="003C1C75">
              <w:rPr>
                <w:kern w:val="0"/>
                <w:sz w:val="22"/>
                <w:szCs w:val="28"/>
              </w:rPr>
              <w:t>="first.action?</w:t>
            </w:r>
            <w:r w:rsidRPr="003C1C75">
              <w:rPr>
                <w:kern w:val="0"/>
                <w:sz w:val="22"/>
                <w:szCs w:val="28"/>
                <w:u w:val="single"/>
              </w:rPr>
              <w:t>username</w:t>
            </w:r>
            <w:r w:rsidRPr="003C1C75">
              <w:rPr>
                <w:kern w:val="0"/>
                <w:sz w:val="22"/>
                <w:szCs w:val="28"/>
              </w:rPr>
              <w:t>=</w:t>
            </w:r>
            <w:r w:rsidRPr="003C1C75">
              <w:rPr>
                <w:kern w:val="0"/>
                <w:sz w:val="22"/>
                <w:szCs w:val="28"/>
                <w:u w:val="single"/>
              </w:rPr>
              <w:t>zcf</w:t>
            </w:r>
            <w:r w:rsidRPr="003C1C75">
              <w:rPr>
                <w:kern w:val="0"/>
                <w:sz w:val="22"/>
                <w:szCs w:val="28"/>
              </w:rPr>
              <w:t>&amp;pass=</w:t>
            </w:r>
            <w:r w:rsidRPr="003C1C75">
              <w:rPr>
                <w:kern w:val="0"/>
                <w:sz w:val="22"/>
                <w:szCs w:val="28"/>
                <w:u w:val="single"/>
              </w:rPr>
              <w:t>admin</w:t>
            </w:r>
            <w:r w:rsidRPr="003C1C75">
              <w:rPr>
                <w:kern w:val="0"/>
                <w:sz w:val="22"/>
                <w:szCs w:val="28"/>
              </w:rPr>
              <w:t xml:space="preserve">"&gt;firstMVC&lt;/a&gt; </w:t>
            </w:r>
            <w:r w:rsidRPr="003C1C75">
              <w:rPr>
                <w:kern w:val="0"/>
                <w:sz w:val="28"/>
                <w:szCs w:val="28"/>
              </w:rPr>
              <w:t>--&gt;</w:t>
            </w:r>
          </w:p>
          <w:p w:rsidR="003C1C75" w:rsidRPr="003C1C75" w:rsidRDefault="003C1C75" w:rsidP="003C1C75">
            <w:pPr>
              <w:autoSpaceDE w:val="0"/>
              <w:autoSpaceDN w:val="0"/>
              <w:adjustRightInd w:val="0"/>
              <w:jc w:val="left"/>
              <w:rPr>
                <w:kern w:val="0"/>
                <w:sz w:val="22"/>
                <w:szCs w:val="28"/>
              </w:rPr>
            </w:pPr>
            <w:r w:rsidRPr="003C1C75">
              <w:rPr>
                <w:kern w:val="0"/>
                <w:sz w:val="22"/>
                <w:szCs w:val="28"/>
              </w:rPr>
              <w:t>&lt;/body&gt;</w:t>
            </w:r>
          </w:p>
          <w:p w:rsidR="003C1C75" w:rsidRPr="00A92402" w:rsidRDefault="003C1C75" w:rsidP="006E35EC">
            <w:pPr>
              <w:rPr>
                <w:sz w:val="18"/>
              </w:rPr>
            </w:pPr>
            <w:r w:rsidRPr="003C1C75">
              <w:rPr>
                <w:kern w:val="0"/>
                <w:sz w:val="22"/>
                <w:szCs w:val="28"/>
              </w:rPr>
              <w:t>&lt;/html&gt;</w:t>
            </w:r>
          </w:p>
        </w:tc>
      </w:tr>
    </w:tbl>
    <w:p w:rsidR="009A0865" w:rsidRPr="00C54E11" w:rsidRDefault="009A0865" w:rsidP="006E35EC"/>
    <w:p w:rsidR="00655857" w:rsidRPr="00C54E11" w:rsidRDefault="00287D20" w:rsidP="003E50CE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2.2</w:t>
      </w:r>
      <w:r w:rsidR="00F559A2" w:rsidRPr="00C54E11">
        <w:rPr>
          <w:rFonts w:ascii="Times New Roman" w:hAnsi="Times New Roman"/>
        </w:rPr>
        <w:t>流程分析</w:t>
      </w:r>
    </w:p>
    <w:p w:rsidR="00655857" w:rsidRPr="00C54E11" w:rsidRDefault="00796F2A" w:rsidP="00655857">
      <w:pPr>
        <w:widowControl/>
        <w:jc w:val="left"/>
        <w:rPr>
          <w:kern w:val="0"/>
          <w:sz w:val="24"/>
          <w:szCs w:val="24"/>
        </w:rPr>
      </w:pPr>
      <w:r w:rsidRPr="00C54E11">
        <w:rPr>
          <w:noProof/>
          <w:kern w:val="0"/>
          <w:sz w:val="24"/>
          <w:szCs w:val="24"/>
        </w:rPr>
        <w:drawing>
          <wp:inline distT="0" distB="0" distL="0" distR="0" wp14:anchorId="3C697F72" wp14:editId="364B1879">
            <wp:extent cx="5835388" cy="2362200"/>
            <wp:effectExtent l="19050" t="19050" r="0" b="0"/>
            <wp:docPr id="1" name="图片 1" descr=")2KF962%7W(S$)NB%LXWR)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)2KF962%7W(S$)NB%LXWR)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098" cy="2363702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655857" w:rsidRPr="00C54E11" w:rsidRDefault="00655857" w:rsidP="00655857"/>
    <w:p w:rsidR="00655857" w:rsidRPr="00C54E11" w:rsidRDefault="00FE4C83" w:rsidP="00607709">
      <w:pPr>
        <w:pStyle w:val="1"/>
      </w:pPr>
      <w:r w:rsidRPr="00C54E11">
        <w:t xml:space="preserve">3 </w:t>
      </w:r>
      <w:r w:rsidR="00607709" w:rsidRPr="00C54E11">
        <w:rPr>
          <w:color w:val="FF0000"/>
        </w:rPr>
        <w:t>URL</w:t>
      </w:r>
      <w:r w:rsidR="00607709" w:rsidRPr="00C54E11">
        <w:rPr>
          <w:color w:val="FF0000"/>
        </w:rPr>
        <w:t>处理器</w:t>
      </w:r>
    </w:p>
    <w:p w:rsidR="005E77B3" w:rsidRPr="00C54E11" w:rsidRDefault="005E77B3" w:rsidP="005E77B3">
      <w:r w:rsidRPr="00C54E11">
        <w:t>复制工程后，需在这里修改</w:t>
      </w:r>
    </w:p>
    <w:p w:rsidR="005E77B3" w:rsidRPr="00C54E11" w:rsidRDefault="005E77B3" w:rsidP="00D773A0">
      <w:pPr>
        <w:jc w:val="center"/>
      </w:pPr>
      <w:r w:rsidRPr="00C54E11">
        <w:rPr>
          <w:noProof/>
        </w:rPr>
        <w:drawing>
          <wp:inline distT="0" distB="0" distL="0" distR="0" wp14:anchorId="79F6AE8C" wp14:editId="079333D6">
            <wp:extent cx="2518913" cy="110136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518687" cy="1101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09" w:rsidRPr="00C54E11" w:rsidRDefault="00654D7C" w:rsidP="00D93A4B">
      <w:pPr>
        <w:pStyle w:val="2"/>
        <w:numPr>
          <w:ilvl w:val="0"/>
          <w:numId w:val="0"/>
        </w:numPr>
        <w:rPr>
          <w:rFonts w:ascii="Times New Roman" w:hAnsi="Times New Roman"/>
          <w:color w:val="FF0000"/>
        </w:rPr>
      </w:pPr>
      <w:r w:rsidRPr="00C54E11">
        <w:rPr>
          <w:rFonts w:ascii="Times New Roman" w:hAnsi="Times New Roman"/>
        </w:rPr>
        <w:lastRenderedPageBreak/>
        <w:t xml:space="preserve">3.1 </w:t>
      </w:r>
      <w:r w:rsidR="00607709" w:rsidRPr="00CE15F4">
        <w:rPr>
          <w:rFonts w:ascii="Times New Roman" w:hAnsi="Times New Roman"/>
          <w:color w:val="E36C0A" w:themeColor="accent6" w:themeShade="BF"/>
          <w:u w:val="single"/>
        </w:rPr>
        <w:t>BeanNameUrl</w:t>
      </w:r>
      <w:r w:rsidR="00607709" w:rsidRPr="00F85E11">
        <w:rPr>
          <w:rFonts w:ascii="Times New Roman" w:hAnsi="Times New Roman"/>
          <w:color w:val="00B0F0"/>
        </w:rPr>
        <w:t>HandlerMapping</w:t>
      </w:r>
    </w:p>
    <w:p w:rsidR="00F06112" w:rsidRDefault="001836C1" w:rsidP="00607709">
      <w:r w:rsidRPr="00C54E11">
        <w:t>BeanNameUrlHandlerMapping</w:t>
      </w:r>
      <w:r w:rsidRPr="00C54E11">
        <w:t>：</w:t>
      </w:r>
    </w:p>
    <w:p w:rsidR="00607709" w:rsidRPr="00F06112" w:rsidRDefault="00607709" w:rsidP="00607709">
      <w:r w:rsidRPr="00C54E11">
        <w:t>将收到的</w:t>
      </w:r>
      <w:r w:rsidRPr="00CE15F4">
        <w:rPr>
          <w:color w:val="E36C0A" w:themeColor="accent6" w:themeShade="BF"/>
        </w:rPr>
        <w:t>HTTP</w:t>
      </w:r>
      <w:r w:rsidRPr="00CE15F4">
        <w:rPr>
          <w:color w:val="E36C0A" w:themeColor="accent6" w:themeShade="BF"/>
        </w:rPr>
        <w:t>请求映射</w:t>
      </w:r>
      <w:r w:rsidRPr="00C54E11">
        <w:t>到</w:t>
      </w:r>
      <w:r w:rsidRPr="00CE15F4">
        <w:rPr>
          <w:color w:val="E36C0A" w:themeColor="accent6" w:themeShade="BF"/>
        </w:rPr>
        <w:t>bean</w:t>
      </w:r>
      <w:r w:rsidRPr="00CE15F4">
        <w:rPr>
          <w:color w:val="E36C0A" w:themeColor="accent6" w:themeShade="BF"/>
        </w:rPr>
        <w:t>的名称</w:t>
      </w:r>
      <w:r w:rsidRPr="00C54E11">
        <w:t>(</w:t>
      </w:r>
      <w:r w:rsidRPr="00C54E11">
        <w:t>这些</w:t>
      </w:r>
      <w:r w:rsidRPr="00C54E11">
        <w:t>bean</w:t>
      </w:r>
      <w:r w:rsidRPr="00C54E11">
        <w:t>需要在</w:t>
      </w:r>
      <w:r w:rsidRPr="00CE15F4">
        <w:rPr>
          <w:color w:val="E36C0A" w:themeColor="accent6" w:themeShade="BF"/>
        </w:rPr>
        <w:t>web</w:t>
      </w:r>
      <w:r w:rsidRPr="00CE15F4">
        <w:rPr>
          <w:color w:val="E36C0A" w:themeColor="accent6" w:themeShade="BF"/>
        </w:rPr>
        <w:t>应用上下文中</w:t>
      </w:r>
      <w:r w:rsidRPr="00F06112">
        <w:rPr>
          <w:color w:val="00B0F0"/>
        </w:rPr>
        <w:t>定义</w:t>
      </w:r>
      <w:r w:rsidRPr="00C54E11">
        <w:t>)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C54E11">
        <w:rPr>
          <w:kern w:val="0"/>
          <w:sz w:val="22"/>
          <w:szCs w:val="24"/>
        </w:rPr>
        <w:t>&lt;!--</w:t>
      </w:r>
      <w:proofErr w:type="gramEnd"/>
      <w:r w:rsidRPr="00C54E11">
        <w:rPr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声明</w:t>
      </w:r>
      <w:r w:rsidRPr="00C54E11">
        <w:rPr>
          <w:kern w:val="0"/>
          <w:sz w:val="22"/>
          <w:szCs w:val="24"/>
        </w:rPr>
        <w:t>bean</w:t>
      </w:r>
      <w:r w:rsidRPr="00C54E11">
        <w:rPr>
          <w:kern w:val="0"/>
          <w:sz w:val="22"/>
          <w:szCs w:val="24"/>
        </w:rPr>
        <w:t>的</w:t>
      </w:r>
      <w:r w:rsidRPr="00C54E11">
        <w:rPr>
          <w:kern w:val="0"/>
          <w:sz w:val="22"/>
          <w:szCs w:val="24"/>
        </w:rPr>
        <w:t>name</w:t>
      </w:r>
      <w:r w:rsidR="00061EA9">
        <w:rPr>
          <w:kern w:val="0"/>
          <w:sz w:val="22"/>
          <w:szCs w:val="24"/>
        </w:rPr>
        <w:t>，因</w:t>
      </w:r>
      <w:r w:rsidRPr="00C54E11">
        <w:rPr>
          <w:kern w:val="0"/>
          <w:sz w:val="22"/>
          <w:szCs w:val="24"/>
        </w:rPr>
        <w:t>使用了</w:t>
      </w:r>
      <w:r w:rsidRPr="00C54E11">
        <w:rPr>
          <w:kern w:val="0"/>
          <w:sz w:val="22"/>
          <w:szCs w:val="24"/>
        </w:rPr>
        <w:t>BeanNameUrlHandlerMapping</w:t>
      </w:r>
      <w:r w:rsidRPr="00C54E11">
        <w:rPr>
          <w:kern w:val="0"/>
          <w:sz w:val="22"/>
          <w:szCs w:val="24"/>
        </w:rPr>
        <w:t>，所以不是定义</w:t>
      </w:r>
      <w:r w:rsidRPr="00C54E11">
        <w:rPr>
          <w:kern w:val="0"/>
          <w:sz w:val="22"/>
          <w:szCs w:val="24"/>
        </w:rPr>
        <w:t>id,</w:t>
      </w:r>
      <w:r w:rsidRPr="00C54E11">
        <w:rPr>
          <w:color w:val="00B0F0"/>
          <w:kern w:val="0"/>
          <w:sz w:val="22"/>
          <w:szCs w:val="24"/>
        </w:rPr>
        <w:t>用户调用的</w:t>
      </w:r>
      <w:r w:rsidRPr="00C54E11">
        <w:rPr>
          <w:color w:val="00B0F0"/>
          <w:kern w:val="0"/>
          <w:sz w:val="22"/>
          <w:szCs w:val="24"/>
        </w:rPr>
        <w:t>URL</w:t>
      </w:r>
      <w:r w:rsidRPr="00C54E11">
        <w:rPr>
          <w:color w:val="00B0F0"/>
          <w:kern w:val="0"/>
          <w:sz w:val="22"/>
          <w:szCs w:val="24"/>
        </w:rPr>
        <w:t>将通过</w:t>
      </w:r>
      <w:r w:rsidRPr="00C54E11">
        <w:rPr>
          <w:color w:val="00B0F0"/>
          <w:kern w:val="0"/>
          <w:sz w:val="22"/>
          <w:szCs w:val="24"/>
        </w:rPr>
        <w:t>bean</w:t>
      </w:r>
      <w:r w:rsidRPr="00C54E11">
        <w:rPr>
          <w:color w:val="00B0F0"/>
          <w:kern w:val="0"/>
          <w:sz w:val="22"/>
          <w:szCs w:val="24"/>
        </w:rPr>
        <w:t>的</w:t>
      </w:r>
      <w:r w:rsidRPr="00C54E11">
        <w:rPr>
          <w:color w:val="00B0F0"/>
          <w:kern w:val="0"/>
          <w:sz w:val="22"/>
          <w:szCs w:val="24"/>
        </w:rPr>
        <w:t>name</w:t>
      </w:r>
      <w:r w:rsidRPr="00C54E11">
        <w:rPr>
          <w:color w:val="00B0F0"/>
          <w:kern w:val="0"/>
          <w:sz w:val="22"/>
          <w:szCs w:val="24"/>
        </w:rPr>
        <w:t>匹配</w:t>
      </w:r>
      <w:r w:rsidRPr="00C54E11">
        <w:rPr>
          <w:kern w:val="0"/>
          <w:sz w:val="22"/>
          <w:szCs w:val="24"/>
        </w:rPr>
        <w:t xml:space="preserve"> --&gt;</w:t>
      </w:r>
    </w:p>
    <w:p w:rsidR="00D6064A" w:rsidRPr="00C54E11" w:rsidRDefault="00D6064A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i/>
          <w:iCs/>
          <w:kern w:val="0"/>
          <w:sz w:val="22"/>
          <w:szCs w:val="24"/>
        </w:rPr>
      </w:pPr>
      <w:r w:rsidRPr="00C54E11">
        <w:rPr>
          <w:i/>
          <w:iCs/>
          <w:kern w:val="0"/>
          <w:sz w:val="22"/>
          <w:szCs w:val="24"/>
        </w:rPr>
        <w:t>&lt;</w:t>
      </w:r>
      <w:r w:rsidRPr="00CE15F4">
        <w:rPr>
          <w:i/>
          <w:iCs/>
          <w:color w:val="00B0F0"/>
          <w:kern w:val="0"/>
          <w:sz w:val="22"/>
          <w:szCs w:val="24"/>
        </w:rPr>
        <w:t>bean name</w:t>
      </w:r>
      <w:r w:rsidRPr="00C54E11">
        <w:rPr>
          <w:i/>
          <w:iCs/>
          <w:kern w:val="0"/>
          <w:sz w:val="22"/>
          <w:szCs w:val="24"/>
        </w:rPr>
        <w:t>="/first.action" class="cn.it.action.FirstAction"&gt;&lt;/bean&gt;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ab/>
      </w:r>
      <w:proofErr w:type="gramStart"/>
      <w:r w:rsidRPr="00C54E11">
        <w:rPr>
          <w:kern w:val="0"/>
          <w:sz w:val="22"/>
          <w:szCs w:val="24"/>
        </w:rPr>
        <w:t>&lt;!--</w:t>
      </w:r>
      <w:proofErr w:type="gramEnd"/>
      <w:r w:rsidRPr="00C54E11">
        <w:rPr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声明</w:t>
      </w:r>
      <w:r w:rsidRPr="00C54E11">
        <w:rPr>
          <w:kern w:val="0"/>
          <w:sz w:val="22"/>
          <w:szCs w:val="24"/>
        </w:rPr>
        <w:t xml:space="preserve"> BeanNameUrlHandlerMapping</w:t>
      </w:r>
      <w:r w:rsidRPr="00C54E11">
        <w:rPr>
          <w:kern w:val="0"/>
          <w:sz w:val="22"/>
          <w:szCs w:val="24"/>
        </w:rPr>
        <w:t>，使用名称映射</w:t>
      </w:r>
      <w:r w:rsidR="00F06112">
        <w:rPr>
          <w:rFonts w:hint="eastAsia"/>
          <w:kern w:val="0"/>
          <w:sz w:val="22"/>
          <w:szCs w:val="24"/>
        </w:rPr>
        <w:t xml:space="preserve"> </w:t>
      </w:r>
      <w:r w:rsidRPr="00C54E11">
        <w:rPr>
          <w:kern w:val="0"/>
          <w:sz w:val="22"/>
          <w:szCs w:val="24"/>
        </w:rPr>
        <w:t>--&gt;</w:t>
      </w:r>
    </w:p>
    <w:p w:rsidR="00607709" w:rsidRPr="00C54E1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C54E11">
        <w:rPr>
          <w:kern w:val="0"/>
          <w:sz w:val="22"/>
          <w:szCs w:val="24"/>
        </w:rPr>
        <w:t>&lt;bean class=</w:t>
      </w:r>
      <w:r w:rsidRPr="00C54E11">
        <w:rPr>
          <w:i/>
          <w:iCs/>
          <w:kern w:val="0"/>
          <w:sz w:val="22"/>
          <w:szCs w:val="24"/>
        </w:rPr>
        <w:t>"org.springframework.web.servlet.handler.BeanNameUrlHandlerMapping"</w:t>
      </w:r>
      <w:r w:rsidRPr="00C54E11">
        <w:rPr>
          <w:kern w:val="0"/>
          <w:sz w:val="22"/>
          <w:szCs w:val="24"/>
        </w:rPr>
        <w:tab/>
        <w:t>/&gt;</w:t>
      </w:r>
    </w:p>
    <w:p w:rsidR="00607709" w:rsidRPr="00C54E11" w:rsidRDefault="00607709" w:rsidP="00607709"/>
    <w:p w:rsidR="00607709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3.2 </w:t>
      </w:r>
      <w:r w:rsidR="00607709" w:rsidRPr="00F03FCC">
        <w:rPr>
          <w:rFonts w:ascii="Times New Roman" w:hAnsi="Times New Roman"/>
          <w:color w:val="E36C0A" w:themeColor="accent6" w:themeShade="BF"/>
          <w:u w:val="single"/>
        </w:rPr>
        <w:t>SimpleUrl</w:t>
      </w:r>
      <w:r w:rsidR="00607709" w:rsidRPr="003C6241">
        <w:rPr>
          <w:rFonts w:ascii="Times New Roman" w:hAnsi="Times New Roman"/>
          <w:color w:val="00B0F0"/>
        </w:rPr>
        <w:t>HandlerMapping</w:t>
      </w:r>
    </w:p>
    <w:p w:rsidR="003C6241" w:rsidRDefault="001836C1" w:rsidP="001836C1">
      <w:r w:rsidRPr="00C54E11">
        <w:t>SimpleUrlHandlerMapping</w:t>
      </w:r>
      <w:r w:rsidRPr="00C54E11">
        <w:t>：</w:t>
      </w:r>
    </w:p>
    <w:p w:rsidR="00607709" w:rsidRPr="00C54E11" w:rsidRDefault="001836C1" w:rsidP="00655857">
      <w:r w:rsidRPr="00C54E11">
        <w:t>将收到的</w:t>
      </w:r>
      <w:r w:rsidRPr="00CE15F4">
        <w:rPr>
          <w:color w:val="E36C0A" w:themeColor="accent6" w:themeShade="BF"/>
        </w:rPr>
        <w:t>HTTP</w:t>
      </w:r>
      <w:r w:rsidRPr="00CE15F4">
        <w:rPr>
          <w:color w:val="E36C0A" w:themeColor="accent6" w:themeShade="BF"/>
        </w:rPr>
        <w:t>请求</w:t>
      </w:r>
      <w:r w:rsidRPr="003C6241">
        <w:t>映射到</w:t>
      </w:r>
      <w:r w:rsidRPr="00CE15F4">
        <w:rPr>
          <w:color w:val="E36C0A" w:themeColor="accent6" w:themeShade="BF"/>
        </w:rPr>
        <w:t>bean</w:t>
      </w:r>
      <w:r w:rsidRPr="00CE15F4">
        <w:rPr>
          <w:color w:val="E36C0A" w:themeColor="accent6" w:themeShade="BF"/>
        </w:rPr>
        <w:t>的</w:t>
      </w:r>
      <w:r w:rsidRPr="00CE15F4">
        <w:rPr>
          <w:color w:val="FF0000"/>
        </w:rPr>
        <w:t>ID</w:t>
      </w:r>
      <w:r w:rsidRPr="00C54E11">
        <w:t>(</w:t>
      </w:r>
      <w:r w:rsidRPr="00C54E11">
        <w:t>这</w:t>
      </w:r>
      <w:r w:rsidRPr="003C6241">
        <w:t>些</w:t>
      </w:r>
      <w:r w:rsidRPr="003C6241">
        <w:t>bean</w:t>
      </w:r>
      <w:r w:rsidRPr="003C6241">
        <w:t>需要在</w:t>
      </w:r>
      <w:r w:rsidRPr="003C6241">
        <w:t>web</w:t>
      </w:r>
      <w:r w:rsidRPr="003C6241">
        <w:t>应用上下文中定义</w:t>
      </w:r>
      <w:r w:rsidRPr="003C6241">
        <w:t>)</w:t>
      </w:r>
    </w:p>
    <w:p w:rsidR="00491827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3C6241">
        <w:rPr>
          <w:kern w:val="0"/>
          <w:sz w:val="24"/>
          <w:szCs w:val="24"/>
        </w:rPr>
        <w:t>&lt;!--</w:t>
      </w:r>
      <w:proofErr w:type="gramEnd"/>
      <w:r w:rsidRPr="003C6241">
        <w:rPr>
          <w:kern w:val="0"/>
          <w:sz w:val="24"/>
          <w:szCs w:val="24"/>
        </w:rPr>
        <w:t xml:space="preserve"> </w:t>
      </w:r>
      <w:r w:rsidRPr="003C6241">
        <w:rPr>
          <w:kern w:val="0"/>
          <w:sz w:val="24"/>
          <w:szCs w:val="24"/>
        </w:rPr>
        <w:t>配置</w:t>
      </w:r>
      <w:r w:rsidRPr="003C6241">
        <w:rPr>
          <w:kern w:val="0"/>
          <w:sz w:val="24"/>
          <w:szCs w:val="24"/>
        </w:rPr>
        <w:t>URL</w:t>
      </w:r>
      <w:r w:rsidRPr="003C6241">
        <w:rPr>
          <w:kern w:val="0"/>
          <w:sz w:val="24"/>
          <w:szCs w:val="24"/>
        </w:rPr>
        <w:t>与</w:t>
      </w:r>
      <w:r w:rsidRPr="003C6241">
        <w:rPr>
          <w:kern w:val="0"/>
          <w:sz w:val="24"/>
          <w:szCs w:val="24"/>
        </w:rPr>
        <w:t>ACTION</w:t>
      </w:r>
      <w:r w:rsidRPr="003C6241">
        <w:rPr>
          <w:kern w:val="0"/>
          <w:sz w:val="24"/>
          <w:szCs w:val="24"/>
        </w:rPr>
        <w:t>对象</w:t>
      </w:r>
      <w:r w:rsidRPr="003C6241">
        <w:rPr>
          <w:kern w:val="0"/>
          <w:sz w:val="24"/>
          <w:szCs w:val="24"/>
        </w:rPr>
        <w:t>ID</w:t>
      </w:r>
      <w:r w:rsidRPr="003C6241">
        <w:rPr>
          <w:kern w:val="0"/>
          <w:sz w:val="24"/>
          <w:szCs w:val="24"/>
        </w:rPr>
        <w:t>进行映射</w:t>
      </w:r>
      <w:r w:rsidRPr="003C6241">
        <w:rPr>
          <w:kern w:val="0"/>
          <w:sz w:val="24"/>
          <w:szCs w:val="24"/>
        </w:rPr>
        <w:t xml:space="preserve"> ,</w:t>
      </w:r>
    </w:p>
    <w:p w:rsidR="00607709" w:rsidRPr="003C6241" w:rsidRDefault="00607709" w:rsidP="004918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firstLineChars="150" w:firstLine="36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&lt;prop key="</w:t>
      </w:r>
      <w:r w:rsidR="008B03C2" w:rsidRPr="003C6241">
        <w:rPr>
          <w:i/>
          <w:iCs/>
          <w:kern w:val="0"/>
          <w:sz w:val="24"/>
          <w:szCs w:val="24"/>
        </w:rPr>
        <w:t xml:space="preserve"> first.action</w:t>
      </w:r>
      <w:r w:rsidR="008B03C2" w:rsidRPr="003C6241">
        <w:rPr>
          <w:kern w:val="0"/>
          <w:sz w:val="24"/>
          <w:szCs w:val="24"/>
        </w:rPr>
        <w:t xml:space="preserve"> </w:t>
      </w:r>
      <w:r w:rsidRPr="003C6241">
        <w:rPr>
          <w:kern w:val="0"/>
          <w:sz w:val="24"/>
          <w:szCs w:val="24"/>
        </w:rPr>
        <w:t>"&gt;</w:t>
      </w:r>
      <w:r w:rsidR="001A1AF4" w:rsidRPr="003C6241">
        <w:rPr>
          <w:kern w:val="0"/>
          <w:sz w:val="24"/>
          <w:szCs w:val="24"/>
        </w:rPr>
        <w:t xml:space="preserve"> first </w:t>
      </w:r>
      <w:r w:rsidRPr="003C6241">
        <w:rPr>
          <w:kern w:val="0"/>
          <w:sz w:val="24"/>
          <w:szCs w:val="24"/>
        </w:rPr>
        <w:t>&lt;/prop&gt;,</w:t>
      </w:r>
      <w:r w:rsidRPr="003C6241">
        <w:rPr>
          <w:kern w:val="0"/>
          <w:sz w:val="24"/>
          <w:szCs w:val="24"/>
        </w:rPr>
        <w:t>其中</w:t>
      </w:r>
      <w:r w:rsidRPr="00E62FAC">
        <w:rPr>
          <w:color w:val="E36C0A" w:themeColor="accent6" w:themeShade="BF"/>
          <w:kern w:val="0"/>
          <w:sz w:val="24"/>
          <w:szCs w:val="24"/>
        </w:rPr>
        <w:t>key</w:t>
      </w:r>
      <w:r w:rsidRPr="003C6241">
        <w:rPr>
          <w:kern w:val="0"/>
          <w:sz w:val="24"/>
          <w:szCs w:val="24"/>
        </w:rPr>
        <w:t>匹配</w:t>
      </w:r>
      <w:r w:rsidRPr="00E62FAC">
        <w:rPr>
          <w:color w:val="E36C0A" w:themeColor="accent6" w:themeShade="BF"/>
          <w:kern w:val="0"/>
          <w:sz w:val="24"/>
          <w:szCs w:val="24"/>
          <w:u w:val="single"/>
        </w:rPr>
        <w:t>url</w:t>
      </w:r>
      <w:r w:rsidRPr="003C6241">
        <w:rPr>
          <w:kern w:val="0"/>
          <w:sz w:val="24"/>
          <w:szCs w:val="24"/>
          <w:u w:val="single"/>
        </w:rPr>
        <w:t>信息</w:t>
      </w:r>
      <w:r w:rsidRPr="003C6241">
        <w:rPr>
          <w:kern w:val="0"/>
          <w:sz w:val="24"/>
          <w:szCs w:val="24"/>
        </w:rPr>
        <w:t>,</w:t>
      </w:r>
      <w:r w:rsidRPr="00E62FAC">
        <w:rPr>
          <w:color w:val="E36C0A" w:themeColor="accent6" w:themeShade="BF"/>
          <w:kern w:val="0"/>
          <w:sz w:val="24"/>
          <w:szCs w:val="24"/>
        </w:rPr>
        <w:t>value</w:t>
      </w:r>
      <w:r w:rsidRPr="003C6241">
        <w:rPr>
          <w:kern w:val="0"/>
          <w:sz w:val="24"/>
          <w:szCs w:val="24"/>
        </w:rPr>
        <w:t>为</w:t>
      </w:r>
      <w:r w:rsidR="00E62FAC" w:rsidRPr="00E62FAC">
        <w:rPr>
          <w:rFonts w:hint="eastAsia"/>
          <w:color w:val="E36C0A" w:themeColor="accent6" w:themeShade="BF"/>
          <w:kern w:val="0"/>
          <w:sz w:val="24"/>
          <w:szCs w:val="24"/>
        </w:rPr>
        <w:t>bean</w:t>
      </w:r>
      <w:r w:rsidR="00E62FAC">
        <w:rPr>
          <w:rFonts w:hint="eastAsia"/>
          <w:color w:val="E36C0A" w:themeColor="accent6" w:themeShade="BF"/>
          <w:kern w:val="0"/>
          <w:sz w:val="24"/>
          <w:szCs w:val="24"/>
        </w:rPr>
        <w:t xml:space="preserve"> </w:t>
      </w:r>
      <w:r w:rsidRPr="00E62FAC">
        <w:rPr>
          <w:color w:val="E36C0A" w:themeColor="accent6" w:themeShade="BF"/>
          <w:kern w:val="0"/>
          <w:sz w:val="24"/>
          <w:szCs w:val="24"/>
        </w:rPr>
        <w:t>ID</w:t>
      </w:r>
      <w:r w:rsidRPr="003C6241">
        <w:rPr>
          <w:kern w:val="0"/>
          <w:sz w:val="24"/>
          <w:szCs w:val="24"/>
        </w:rPr>
        <w:t xml:space="preserve"> 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--&gt;</w:t>
      </w:r>
    </w:p>
    <w:p w:rsidR="00607709" w:rsidRPr="003C6241" w:rsidRDefault="00E62FAC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w:pict>
          <v:shape id="_x0000_s1036" type="#_x0000_t32" style="position:absolute;margin-left:70.9pt;margin-top:14.55pt;width:123.95pt;height:52.6pt;flip:x y;z-index:251664384" o:connectortype="straight" strokecolor="#00b0f0" strokeweight="1.25pt">
            <v:stroke endarrow="block"/>
          </v:shape>
        </w:pict>
      </w:r>
      <w:r w:rsidR="007F75A9" w:rsidRPr="003C6241">
        <w:rPr>
          <w:kern w:val="0"/>
          <w:sz w:val="24"/>
          <w:szCs w:val="24"/>
        </w:rPr>
        <w:t xml:space="preserve">&lt;bean </w:t>
      </w:r>
      <w:r w:rsidR="007F75A9" w:rsidRPr="00440FBA">
        <w:rPr>
          <w:color w:val="E36C0A" w:themeColor="accent6" w:themeShade="BF"/>
          <w:kern w:val="0"/>
          <w:sz w:val="24"/>
          <w:szCs w:val="24"/>
        </w:rPr>
        <w:t>id</w:t>
      </w:r>
      <w:r w:rsidR="007F75A9" w:rsidRPr="003C6241">
        <w:rPr>
          <w:kern w:val="0"/>
          <w:sz w:val="24"/>
          <w:szCs w:val="24"/>
        </w:rPr>
        <w:t>="first" class="cn.it.action.FirstAction"&gt;&lt;/bean&gt;</w:t>
      </w:r>
      <w:r w:rsidR="007F75A9" w:rsidRPr="003C6241">
        <w:rPr>
          <w:kern w:val="0"/>
          <w:sz w:val="24"/>
          <w:szCs w:val="24"/>
        </w:rPr>
        <w:tab/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>&lt;bean class=</w:t>
      </w:r>
      <w:r w:rsidRPr="003C6241">
        <w:rPr>
          <w:i/>
          <w:iCs/>
          <w:kern w:val="0"/>
          <w:sz w:val="24"/>
          <w:szCs w:val="24"/>
        </w:rPr>
        <w:t>"org.springframework.web.servlet.handler.SimpleUrlHandlerMapping"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  <w:t>&lt;property name=</w:t>
      </w:r>
      <w:r w:rsidRPr="003C6241">
        <w:rPr>
          <w:i/>
          <w:iCs/>
          <w:kern w:val="0"/>
          <w:sz w:val="24"/>
          <w:szCs w:val="24"/>
        </w:rPr>
        <w:t>"</w:t>
      </w:r>
      <w:r w:rsidRPr="00E62FAC">
        <w:rPr>
          <w:i/>
          <w:iCs/>
          <w:color w:val="E36C0A" w:themeColor="accent6" w:themeShade="BF"/>
          <w:kern w:val="0"/>
          <w:sz w:val="24"/>
          <w:szCs w:val="24"/>
        </w:rPr>
        <w:t>mappings</w:t>
      </w:r>
      <w:r w:rsidRPr="003C6241">
        <w:rPr>
          <w:i/>
          <w:iCs/>
          <w:kern w:val="0"/>
          <w:sz w:val="24"/>
          <w:szCs w:val="24"/>
        </w:rPr>
        <w:t>"</w:t>
      </w:r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</w:t>
      </w:r>
      <w:proofErr w:type="gramStart"/>
      <w:r w:rsidRPr="00A97A0E">
        <w:rPr>
          <w:color w:val="00B050"/>
          <w:kern w:val="0"/>
          <w:sz w:val="24"/>
          <w:szCs w:val="24"/>
        </w:rPr>
        <w:t>props</w:t>
      </w:r>
      <w:proofErr w:type="gramEnd"/>
      <w:r w:rsidRPr="003C6241">
        <w:rPr>
          <w:kern w:val="0"/>
          <w:sz w:val="24"/>
          <w:szCs w:val="24"/>
        </w:rPr>
        <w:t>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</w:t>
      </w:r>
      <w:r w:rsidRPr="00E62FAC">
        <w:rPr>
          <w:color w:val="E36C0A" w:themeColor="accent6" w:themeShade="BF"/>
          <w:kern w:val="0"/>
          <w:sz w:val="24"/>
          <w:szCs w:val="24"/>
        </w:rPr>
        <w:t>prop key</w:t>
      </w:r>
      <w:r w:rsidRPr="003C6241">
        <w:rPr>
          <w:kern w:val="0"/>
          <w:sz w:val="24"/>
          <w:szCs w:val="24"/>
        </w:rPr>
        <w:t>=</w:t>
      </w:r>
      <w:r w:rsidRPr="003C6241">
        <w:rPr>
          <w:i/>
          <w:iCs/>
          <w:kern w:val="0"/>
          <w:sz w:val="24"/>
          <w:szCs w:val="24"/>
        </w:rPr>
        <w:t>"</w:t>
      </w:r>
      <w:r w:rsidR="009D01DE" w:rsidRPr="003C6241">
        <w:rPr>
          <w:i/>
          <w:iCs/>
          <w:kern w:val="0"/>
          <w:sz w:val="24"/>
          <w:szCs w:val="24"/>
        </w:rPr>
        <w:t>first</w:t>
      </w:r>
      <w:r w:rsidRPr="003C6241">
        <w:rPr>
          <w:i/>
          <w:iCs/>
          <w:kern w:val="0"/>
          <w:sz w:val="24"/>
          <w:szCs w:val="24"/>
        </w:rPr>
        <w:t>.action"</w:t>
      </w:r>
      <w:r w:rsidRPr="003C6241">
        <w:rPr>
          <w:kern w:val="0"/>
          <w:sz w:val="24"/>
          <w:szCs w:val="24"/>
        </w:rPr>
        <w:t>&gt;</w:t>
      </w:r>
      <w:r w:rsidR="009D01DE" w:rsidRPr="003C6241">
        <w:rPr>
          <w:kern w:val="0"/>
          <w:sz w:val="24"/>
          <w:szCs w:val="24"/>
        </w:rPr>
        <w:t>first</w:t>
      </w:r>
      <w:r w:rsidRPr="003C6241">
        <w:rPr>
          <w:kern w:val="0"/>
          <w:sz w:val="24"/>
          <w:szCs w:val="24"/>
        </w:rPr>
        <w:t>&lt;/prop&gt;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</w:r>
      <w:r w:rsidRPr="003C6241">
        <w:rPr>
          <w:kern w:val="0"/>
          <w:sz w:val="24"/>
          <w:szCs w:val="24"/>
        </w:rPr>
        <w:tab/>
        <w:t>&lt;/props&gt;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C6241">
        <w:rPr>
          <w:kern w:val="0"/>
          <w:sz w:val="24"/>
          <w:szCs w:val="24"/>
        </w:rPr>
        <w:tab/>
        <w:t>&lt;/property&gt;</w:t>
      </w:r>
    </w:p>
    <w:p w:rsidR="00607709" w:rsidRPr="003C6241" w:rsidRDefault="00607709" w:rsidP="0060770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C6241">
        <w:rPr>
          <w:kern w:val="0"/>
          <w:sz w:val="24"/>
          <w:szCs w:val="24"/>
        </w:rPr>
        <w:t>&lt;/bean&gt;</w:t>
      </w:r>
    </w:p>
    <w:p w:rsidR="00607709" w:rsidRPr="00C54E11" w:rsidRDefault="00607709" w:rsidP="00607709"/>
    <w:p w:rsidR="00607709" w:rsidRPr="00C54E11" w:rsidRDefault="00FE4C83" w:rsidP="000F084B">
      <w:pPr>
        <w:pStyle w:val="1"/>
      </w:pPr>
      <w:r w:rsidRPr="00C54E11">
        <w:t xml:space="preserve">4 </w:t>
      </w:r>
      <w:r w:rsidR="000F084B" w:rsidRPr="00EF6C11">
        <w:rPr>
          <w:color w:val="00B0F0"/>
        </w:rPr>
        <w:t>视图解析器</w:t>
      </w:r>
    </w:p>
    <w:p w:rsidR="000F084B" w:rsidRPr="00C54E11" w:rsidRDefault="00FE2D8A" w:rsidP="00654D7C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>
        <w:rPr>
          <w:rFonts w:ascii="Times New Roman" w:hAnsi="Times New Roman"/>
          <w:noProof/>
          <w:kern w:val="0"/>
        </w:rPr>
        <w:pict>
          <v:shape id="_x0000_s1038" type="#_x0000_t32" style="position:absolute;left:0;text-align:left;margin-left:55.9pt;margin-top:24.25pt;width:38.8pt;height:294.9pt;flip:x y;z-index:251666432" o:connectortype="straight" strokecolor="#00b0f0" strokeweight="1.25pt">
            <v:stroke endarrow="block"/>
          </v:shape>
        </w:pict>
      </w:r>
      <w:r w:rsidR="00654D7C" w:rsidRPr="00C54E11">
        <w:rPr>
          <w:rFonts w:ascii="Times New Roman" w:hAnsi="Times New Roman"/>
          <w:kern w:val="0"/>
        </w:rPr>
        <w:t xml:space="preserve">4.1 </w:t>
      </w:r>
      <w:r w:rsidR="000F084B" w:rsidRPr="00F03FCC">
        <w:rPr>
          <w:rFonts w:ascii="Times New Roman" w:hAnsi="Times New Roman"/>
          <w:color w:val="E36C0A" w:themeColor="accent6" w:themeShade="BF"/>
          <w:kern w:val="0"/>
        </w:rPr>
        <w:t>UrlBased</w:t>
      </w:r>
      <w:r w:rsidR="000F084B" w:rsidRPr="00EF6C11">
        <w:rPr>
          <w:rFonts w:ascii="Times New Roman" w:hAnsi="Times New Roman"/>
          <w:color w:val="00B0F0"/>
          <w:kern w:val="0"/>
        </w:rPr>
        <w:t>ViewResolver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EF6C11">
        <w:rPr>
          <w:kern w:val="0"/>
          <w:sz w:val="22"/>
          <w:szCs w:val="24"/>
        </w:rPr>
        <w:t>&lt;!--</w:t>
      </w:r>
      <w:proofErr w:type="gramEnd"/>
      <w:r w:rsidRPr="00EF6C11">
        <w:rPr>
          <w:kern w:val="0"/>
          <w:sz w:val="22"/>
          <w:szCs w:val="24"/>
        </w:rPr>
        <w:t xml:space="preserve"> </w:t>
      </w:r>
      <w:r w:rsidRPr="00EF6C11">
        <w:rPr>
          <w:kern w:val="0"/>
          <w:sz w:val="22"/>
          <w:szCs w:val="24"/>
        </w:rPr>
        <w:t>支持</w:t>
      </w:r>
      <w:r w:rsidRPr="00EF6C11">
        <w:rPr>
          <w:kern w:val="0"/>
          <w:sz w:val="22"/>
          <w:szCs w:val="24"/>
          <w:u w:val="single"/>
        </w:rPr>
        <w:t>servlet</w:t>
      </w:r>
      <w:r w:rsidRPr="00EF6C11">
        <w:rPr>
          <w:kern w:val="0"/>
          <w:sz w:val="22"/>
          <w:szCs w:val="24"/>
        </w:rPr>
        <w:t>与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视图解析</w:t>
      </w:r>
      <w:r w:rsidRPr="00EF6C11">
        <w:rPr>
          <w:kern w:val="0"/>
          <w:sz w:val="22"/>
          <w:szCs w:val="24"/>
        </w:rPr>
        <w:t>1</w:t>
      </w:r>
      <w:r w:rsidRPr="00EF6C11">
        <w:rPr>
          <w:kern w:val="0"/>
          <w:sz w:val="22"/>
          <w:szCs w:val="24"/>
        </w:rPr>
        <w:t>，可进行进一步处理，此步可省略，</w:t>
      </w:r>
      <w:r w:rsidRPr="00EF6C11">
        <w:rPr>
          <w:kern w:val="0"/>
          <w:sz w:val="22"/>
          <w:szCs w:val="24"/>
        </w:rPr>
        <w:t xml:space="preserve"> --&gt;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EF6C11">
        <w:rPr>
          <w:kern w:val="0"/>
          <w:sz w:val="22"/>
          <w:szCs w:val="24"/>
        </w:rPr>
        <w:t>&lt;!--</w:t>
      </w:r>
      <w:proofErr w:type="gramEnd"/>
      <w:r w:rsidRPr="00EF6C11">
        <w:rPr>
          <w:kern w:val="0"/>
          <w:sz w:val="22"/>
          <w:szCs w:val="24"/>
        </w:rPr>
        <w:t xml:space="preserve"> viewClass</w:t>
      </w:r>
      <w:r w:rsidRPr="00EF6C11">
        <w:rPr>
          <w:kern w:val="0"/>
          <w:sz w:val="22"/>
          <w:szCs w:val="24"/>
        </w:rPr>
        <w:t>不同的配置</w:t>
      </w:r>
      <w:r w:rsidRPr="00EF6C11">
        <w:rPr>
          <w:kern w:val="0"/>
          <w:sz w:val="22"/>
          <w:szCs w:val="24"/>
        </w:rPr>
        <w:t>,</w:t>
      </w:r>
      <w:r w:rsidR="00FC6443" w:rsidRPr="00EF6C11">
        <w:rPr>
          <w:kern w:val="0"/>
          <w:sz w:val="22"/>
          <w:szCs w:val="24"/>
        </w:rPr>
        <w:t>支持</w:t>
      </w:r>
      <w:r w:rsidR="00CC0ACE" w:rsidRPr="006E30D6">
        <w:rPr>
          <w:color w:val="7030A0"/>
          <w:kern w:val="0"/>
          <w:sz w:val="22"/>
          <w:szCs w:val="24"/>
        </w:rPr>
        <w:t>解析</w:t>
      </w:r>
      <w:r w:rsidR="00CC0ACE" w:rsidRPr="006E30D6">
        <w:rPr>
          <w:color w:val="7030A0"/>
          <w:kern w:val="0"/>
          <w:sz w:val="22"/>
          <w:szCs w:val="24"/>
        </w:rPr>
        <w:t>jstl</w:t>
      </w:r>
      <w:r w:rsidRPr="006E30D6">
        <w:rPr>
          <w:color w:val="7030A0"/>
          <w:kern w:val="0"/>
          <w:sz w:val="22"/>
          <w:szCs w:val="24"/>
        </w:rPr>
        <w:t>的</w:t>
      </w:r>
      <w:r w:rsidR="00CC0ACE" w:rsidRPr="006E30D6">
        <w:rPr>
          <w:color w:val="7030A0"/>
          <w:kern w:val="0"/>
          <w:sz w:val="22"/>
          <w:szCs w:val="24"/>
        </w:rPr>
        <w:t>相关</w:t>
      </w:r>
      <w:r w:rsidRPr="006E30D6">
        <w:rPr>
          <w:color w:val="7030A0"/>
          <w:kern w:val="0"/>
          <w:sz w:val="22"/>
          <w:szCs w:val="24"/>
        </w:rPr>
        <w:t>资源</w:t>
      </w:r>
      <w:r w:rsidR="008866C7" w:rsidRPr="00EF6C11">
        <w:rPr>
          <w:kern w:val="0"/>
          <w:sz w:val="22"/>
          <w:szCs w:val="24"/>
        </w:rPr>
        <w:t>--&gt;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>&lt;bean class="org.springframework.web.servlet.view.UrlBasedViewResolver"&gt;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  <w:t>&lt;property name="</w:t>
      </w:r>
      <w:r w:rsidRPr="00F03FCC">
        <w:rPr>
          <w:color w:val="7030A0"/>
          <w:kern w:val="0"/>
          <w:sz w:val="22"/>
          <w:szCs w:val="24"/>
        </w:rPr>
        <w:t>viewClass</w:t>
      </w:r>
      <w:r w:rsidRPr="00EF6C11">
        <w:rPr>
          <w:kern w:val="0"/>
          <w:sz w:val="22"/>
          <w:szCs w:val="24"/>
        </w:rPr>
        <w:t>" value="org.springframework.web.servlet.view.</w:t>
      </w:r>
      <w:r w:rsidRPr="00F03FCC">
        <w:rPr>
          <w:color w:val="7030A0"/>
          <w:kern w:val="0"/>
          <w:sz w:val="22"/>
          <w:szCs w:val="24"/>
        </w:rPr>
        <w:t>JstlView</w:t>
      </w:r>
      <w:r w:rsidRPr="00EF6C11">
        <w:rPr>
          <w:kern w:val="0"/>
          <w:sz w:val="22"/>
          <w:szCs w:val="24"/>
        </w:rPr>
        <w:t>"/&gt;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</w:r>
      <w:r w:rsidR="00D11D85" w:rsidRPr="00EF6C11">
        <w:rPr>
          <w:kern w:val="0"/>
          <w:sz w:val="22"/>
          <w:szCs w:val="24"/>
        </w:rPr>
        <w:t>&lt;!--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&lt;property name="prefix" value="/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/"/&gt;</w:t>
      </w:r>
    </w:p>
    <w:p w:rsidR="000F084B" w:rsidRPr="00EF6C11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&lt;property name="suffix" value=".</w:t>
      </w:r>
      <w:r w:rsidRPr="00EF6C11">
        <w:rPr>
          <w:kern w:val="0"/>
          <w:sz w:val="22"/>
          <w:szCs w:val="24"/>
          <w:u w:val="single"/>
        </w:rPr>
        <w:t>jsp</w:t>
      </w:r>
      <w:r w:rsidRPr="00EF6C11">
        <w:rPr>
          <w:kern w:val="0"/>
          <w:sz w:val="22"/>
          <w:szCs w:val="24"/>
        </w:rPr>
        <w:t>"/&gt;</w:t>
      </w:r>
      <w:r w:rsidRPr="00EF6C11">
        <w:rPr>
          <w:kern w:val="0"/>
          <w:sz w:val="22"/>
          <w:szCs w:val="24"/>
        </w:rPr>
        <w:tab/>
      </w:r>
    </w:p>
    <w:p w:rsidR="00D11D85" w:rsidRPr="00EF6C11" w:rsidRDefault="00D11D85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EF6C11">
        <w:rPr>
          <w:kern w:val="0"/>
          <w:sz w:val="22"/>
          <w:szCs w:val="24"/>
        </w:rPr>
        <w:tab/>
      </w:r>
      <w:r w:rsidRPr="00EF6C11">
        <w:rPr>
          <w:kern w:val="0"/>
          <w:sz w:val="22"/>
          <w:szCs w:val="24"/>
        </w:rPr>
        <w:tab/>
        <w:t>--&gt;</w:t>
      </w:r>
    </w:p>
    <w:p w:rsidR="000F084B" w:rsidRPr="00EF6C11" w:rsidRDefault="00B62007" w:rsidP="00754B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0"/>
        </w:rPr>
      </w:pPr>
      <w:r w:rsidRPr="00EF6C11">
        <w:rPr>
          <w:kern w:val="0"/>
          <w:sz w:val="22"/>
          <w:szCs w:val="24"/>
        </w:rPr>
        <w:t>&lt;/bean&gt;</w:t>
      </w:r>
      <w:r w:rsidR="000F084B" w:rsidRPr="00EF6C11">
        <w:rPr>
          <w:kern w:val="0"/>
          <w:sz w:val="22"/>
          <w:szCs w:val="24"/>
        </w:rPr>
        <w:tab/>
        <w:t xml:space="preserve"> </w:t>
      </w:r>
    </w:p>
    <w:p w:rsidR="000F084B" w:rsidRPr="00C54E11" w:rsidRDefault="000F084B" w:rsidP="000F084B">
      <w:pPr>
        <w:rPr>
          <w:kern w:val="0"/>
        </w:rPr>
      </w:pPr>
    </w:p>
    <w:p w:rsidR="00CE1890" w:rsidRPr="00CE1890" w:rsidRDefault="00CE1890" w:rsidP="00CE1890">
      <w:pPr>
        <w:outlineLvl w:val="2"/>
        <w:rPr>
          <w:b/>
          <w:kern w:val="0"/>
          <w:sz w:val="32"/>
          <w:szCs w:val="24"/>
        </w:rPr>
      </w:pPr>
      <w:r w:rsidRPr="00CE1890">
        <w:rPr>
          <w:rFonts w:hint="eastAsia"/>
          <w:b/>
          <w:kern w:val="0"/>
          <w:sz w:val="32"/>
          <w:szCs w:val="24"/>
        </w:rPr>
        <w:t>4.1.1 forward:</w:t>
      </w:r>
      <w:r w:rsidRPr="00CE1890">
        <w:rPr>
          <w:rFonts w:hint="eastAsia"/>
          <w:b/>
          <w:kern w:val="0"/>
          <w:sz w:val="32"/>
          <w:szCs w:val="24"/>
        </w:rPr>
        <w:t>前缀</w:t>
      </w:r>
    </w:p>
    <w:p w:rsidR="00CE1890" w:rsidRPr="00C54E11" w:rsidRDefault="00CE1890" w:rsidP="00CE1890">
      <w:r w:rsidRPr="00C341D4">
        <w:rPr>
          <w:color w:val="00B0F0"/>
          <w:kern w:val="0"/>
          <w:sz w:val="24"/>
          <w:szCs w:val="24"/>
        </w:rPr>
        <w:t>forward</w:t>
      </w:r>
      <w:r w:rsidRPr="00C54E11">
        <w:rPr>
          <w:kern w:val="0"/>
          <w:sz w:val="24"/>
          <w:szCs w:val="24"/>
        </w:rPr>
        <w:t>使用</w:t>
      </w:r>
      <w:r w:rsidRPr="00C54E11">
        <w:rPr>
          <w:color w:val="00B0F0"/>
          <w:kern w:val="0"/>
          <w:sz w:val="24"/>
          <w:szCs w:val="24"/>
        </w:rPr>
        <w:t>转发</w:t>
      </w:r>
      <w:r w:rsidRPr="00C54E11">
        <w:rPr>
          <w:kern w:val="0"/>
          <w:sz w:val="24"/>
          <w:szCs w:val="24"/>
        </w:rPr>
        <w:t>方式：</w:t>
      </w:r>
    </w:p>
    <w:p w:rsidR="00CE1890" w:rsidRPr="00C54E11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C54E11">
        <w:rPr>
          <w:b/>
          <w:bCs/>
          <w:kern w:val="0"/>
          <w:sz w:val="24"/>
          <w:szCs w:val="24"/>
        </w:rPr>
        <w:t>return</w:t>
      </w:r>
      <w:r w:rsidRPr="00C54E11">
        <w:rPr>
          <w:kern w:val="0"/>
          <w:sz w:val="24"/>
          <w:szCs w:val="24"/>
        </w:rPr>
        <w:t xml:space="preserve">  </w:t>
      </w:r>
      <w:r w:rsidRPr="00C54E11">
        <w:rPr>
          <w:b/>
          <w:bCs/>
          <w:kern w:val="0"/>
          <w:sz w:val="24"/>
          <w:szCs w:val="24"/>
        </w:rPr>
        <w:t>new</w:t>
      </w:r>
      <w:proofErr w:type="gramEnd"/>
      <w:r w:rsidRPr="00C54E11">
        <w:rPr>
          <w:kern w:val="0"/>
          <w:sz w:val="24"/>
          <w:szCs w:val="24"/>
        </w:rPr>
        <w:t xml:space="preserve"> ModelAndView("</w:t>
      </w:r>
      <w:r w:rsidRPr="00C341D4">
        <w:rPr>
          <w:color w:val="00B0F0"/>
          <w:kern w:val="0"/>
          <w:sz w:val="24"/>
          <w:szCs w:val="24"/>
        </w:rPr>
        <w:t>forward:</w:t>
      </w:r>
      <w:r w:rsidRPr="00C341D4">
        <w:rPr>
          <w:color w:val="00B0F0"/>
        </w:rPr>
        <w:t xml:space="preserve"> </w:t>
      </w:r>
      <w:r w:rsidRPr="00C341D4">
        <w:rPr>
          <w:color w:val="00B0F0"/>
          <w:kern w:val="0"/>
          <w:sz w:val="24"/>
          <w:szCs w:val="24"/>
        </w:rPr>
        <w:t>/jsp/main.jsp</w:t>
      </w:r>
      <w:r w:rsidRPr="00C54E11">
        <w:rPr>
          <w:kern w:val="0"/>
          <w:sz w:val="24"/>
          <w:szCs w:val="24"/>
        </w:rPr>
        <w:t>",</w:t>
      </w:r>
      <w:r>
        <w:rPr>
          <w:rFonts w:hint="eastAsia"/>
          <w:kern w:val="0"/>
          <w:sz w:val="24"/>
          <w:szCs w:val="24"/>
        </w:rPr>
        <w:t xml:space="preserve"> </w:t>
      </w:r>
      <w:r w:rsidRPr="00C54E11">
        <w:rPr>
          <w:kern w:val="0"/>
          <w:sz w:val="24"/>
          <w:szCs w:val="24"/>
        </w:rPr>
        <w:t>map);</w:t>
      </w:r>
    </w:p>
    <w:p w:rsidR="00CE1890" w:rsidRPr="007013FB" w:rsidRDefault="00FE2D8A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E36C0A" w:themeColor="accent6" w:themeShade="BF"/>
          <w:kern w:val="0"/>
          <w:sz w:val="22"/>
          <w:szCs w:val="24"/>
        </w:rPr>
      </w:pPr>
      <w:r>
        <w:rPr>
          <w:noProof/>
          <w:kern w:val="0"/>
          <w:sz w:val="22"/>
          <w:szCs w:val="24"/>
        </w:rPr>
        <w:lastRenderedPageBreak/>
        <w:pict>
          <v:shape id="_x0000_s1037" type="#_x0000_t32" style="position:absolute;margin-left:99.7pt;margin-top:-58.2pt;width:17.55pt;height:290.5pt;flip:x y;z-index:251665408" o:connectortype="straight" strokecolor="#00b0f0" strokeweight="1.25pt">
            <v:stroke endarrow="block"/>
          </v:shape>
        </w:pict>
      </w:r>
      <w:r w:rsidR="00CE1890" w:rsidRPr="00C54E11">
        <w:rPr>
          <w:kern w:val="0"/>
          <w:sz w:val="22"/>
          <w:szCs w:val="24"/>
        </w:rPr>
        <w:t>//</w:t>
      </w:r>
      <w:r w:rsidR="00CE1890" w:rsidRPr="00C54E11">
        <w:rPr>
          <w:b/>
          <w:bCs/>
          <w:kern w:val="0"/>
          <w:sz w:val="22"/>
          <w:szCs w:val="24"/>
        </w:rPr>
        <w:t xml:space="preserve"> return</w:t>
      </w:r>
      <w:r w:rsidR="00CE1890" w:rsidRPr="00C54E11">
        <w:rPr>
          <w:kern w:val="0"/>
          <w:sz w:val="22"/>
          <w:szCs w:val="24"/>
        </w:rPr>
        <w:t xml:space="preserve">  </w:t>
      </w:r>
      <w:r w:rsidR="00CE1890" w:rsidRPr="00C54E11">
        <w:rPr>
          <w:b/>
          <w:bCs/>
          <w:kern w:val="0"/>
          <w:sz w:val="22"/>
          <w:szCs w:val="24"/>
        </w:rPr>
        <w:t>new</w:t>
      </w:r>
      <w:r w:rsidR="00CE1890" w:rsidRPr="00C54E11">
        <w:rPr>
          <w:kern w:val="0"/>
          <w:sz w:val="22"/>
          <w:szCs w:val="24"/>
        </w:rPr>
        <w:t xml:space="preserve"> ModelAndView("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>forward:</w:t>
      </w:r>
      <w:r w:rsidR="00CE1890" w:rsidRPr="007013FB">
        <w:rPr>
          <w:color w:val="E36C0A" w:themeColor="accent6" w:themeShade="BF"/>
          <w:sz w:val="20"/>
        </w:rPr>
        <w:t xml:space="preserve"> 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 xml:space="preserve">main </w:t>
      </w:r>
      <w:r w:rsidR="00CE1890" w:rsidRPr="00C54E11">
        <w:rPr>
          <w:kern w:val="0"/>
          <w:sz w:val="22"/>
          <w:szCs w:val="24"/>
        </w:rPr>
        <w:t>");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>错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>;</w:t>
      </w:r>
      <w:r w:rsidR="00CE1890" w:rsidRPr="007013FB">
        <w:rPr>
          <w:color w:val="E36C0A" w:themeColor="accent6" w:themeShade="BF"/>
          <w:kern w:val="0"/>
          <w:sz w:val="22"/>
          <w:szCs w:val="24"/>
        </w:rPr>
        <w:t>此时视图</w:t>
      </w:r>
      <w:proofErr w:type="gramStart"/>
      <w:r w:rsidR="00CE1890" w:rsidRPr="007013FB">
        <w:rPr>
          <w:color w:val="E36C0A" w:themeColor="accent6" w:themeShade="BF"/>
          <w:kern w:val="0"/>
          <w:sz w:val="22"/>
          <w:szCs w:val="24"/>
        </w:rPr>
        <w:t>解析器</w:t>
      </w:r>
      <w:proofErr w:type="gramEnd"/>
      <w:r w:rsidR="00CE1890" w:rsidRPr="007013FB">
        <w:rPr>
          <w:color w:val="E36C0A" w:themeColor="accent6" w:themeShade="BF"/>
          <w:kern w:val="0"/>
          <w:sz w:val="22"/>
          <w:szCs w:val="24"/>
        </w:rPr>
        <w:t>无效</w:t>
      </w:r>
    </w:p>
    <w:p w:rsidR="00CE1890" w:rsidRPr="00C54E11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</w:p>
    <w:p w:rsidR="00CE1890" w:rsidRPr="00C341D4" w:rsidRDefault="007013FB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w:pict>
          <v:shape id="_x0000_s1039" type="#_x0000_t32" style="position:absolute;margin-left:159.8pt;margin-top:13pt;width:64.5pt;height:25.65pt;flip:y;z-index:251667456" o:connectortype="straight" strokecolor="#00b0f0" strokeweight="1.25pt">
            <v:stroke endarrow="block"/>
          </v:shape>
        </w:pict>
      </w:r>
      <w:r w:rsidR="00CE1890" w:rsidRPr="00C341D4">
        <w:rPr>
          <w:kern w:val="0"/>
          <w:sz w:val="24"/>
          <w:szCs w:val="24"/>
        </w:rPr>
        <w:t>//</w:t>
      </w:r>
      <w:r w:rsidR="00CE1890" w:rsidRPr="007013FB">
        <w:rPr>
          <w:color w:val="E36C0A" w:themeColor="accent6" w:themeShade="BF"/>
          <w:kern w:val="0"/>
          <w:sz w:val="24"/>
          <w:szCs w:val="24"/>
        </w:rPr>
        <w:t>控制器</w:t>
      </w:r>
      <w:r w:rsidR="00CE1890">
        <w:rPr>
          <w:kern w:val="0"/>
          <w:sz w:val="24"/>
          <w:szCs w:val="24"/>
        </w:rPr>
        <w:t>采用</w:t>
      </w:r>
      <w:r w:rsidR="00CE1890" w:rsidRPr="007013FB">
        <w:rPr>
          <w:color w:val="E36C0A" w:themeColor="accent6" w:themeShade="BF"/>
          <w:kern w:val="0"/>
          <w:sz w:val="24"/>
          <w:szCs w:val="24"/>
        </w:rPr>
        <w:t>注解</w:t>
      </w:r>
      <w:r w:rsidR="00CE1890">
        <w:rPr>
          <w:kern w:val="0"/>
          <w:sz w:val="24"/>
          <w:szCs w:val="24"/>
        </w:rPr>
        <w:t>，</w:t>
      </w:r>
      <w:r w:rsidR="00CE1890" w:rsidRPr="007013FB">
        <w:rPr>
          <w:color w:val="E36C0A" w:themeColor="accent6" w:themeShade="BF"/>
          <w:kern w:val="0"/>
          <w:sz w:val="24"/>
          <w:szCs w:val="24"/>
        </w:rPr>
        <w:t>方法在返回字符串</w:t>
      </w:r>
      <w:r w:rsidR="00CE1890">
        <w:rPr>
          <w:kern w:val="0"/>
          <w:sz w:val="24"/>
          <w:szCs w:val="24"/>
        </w:rPr>
        <w:t>时，</w:t>
      </w:r>
      <w:r w:rsidR="00CE1890" w:rsidRPr="007013FB">
        <w:rPr>
          <w:color w:val="E36C0A" w:themeColor="accent6" w:themeShade="BF"/>
          <w:kern w:val="0"/>
          <w:sz w:val="24"/>
          <w:szCs w:val="24"/>
        </w:rPr>
        <w:t>可使用</w:t>
      </w:r>
      <w:r w:rsidR="00CE1890" w:rsidRPr="00C341D4">
        <w:rPr>
          <w:kern w:val="0"/>
          <w:sz w:val="24"/>
          <w:szCs w:val="24"/>
        </w:rPr>
        <w:t>：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341D4">
        <w:rPr>
          <w:kern w:val="0"/>
          <w:sz w:val="24"/>
          <w:szCs w:val="24"/>
        </w:rPr>
        <w:t>//</w:t>
      </w:r>
      <w:r w:rsidRPr="00D55F3F">
        <w:rPr>
          <w:color w:val="00B0F0"/>
          <w:kern w:val="0"/>
          <w:sz w:val="24"/>
          <w:szCs w:val="24"/>
        </w:rPr>
        <w:t>可取到</w:t>
      </w:r>
      <w:r w:rsidRPr="00D55F3F">
        <w:rPr>
          <w:color w:val="00B0F0"/>
          <w:kern w:val="0"/>
          <w:sz w:val="24"/>
          <w:szCs w:val="24"/>
        </w:rPr>
        <w:t>request</w:t>
      </w:r>
      <w:r w:rsidRPr="00D55F3F">
        <w:rPr>
          <w:color w:val="00B0F0"/>
          <w:kern w:val="0"/>
          <w:sz w:val="24"/>
          <w:szCs w:val="24"/>
        </w:rPr>
        <w:t>的值</w:t>
      </w:r>
    </w:p>
    <w:p w:rsidR="00CE1890" w:rsidRPr="00C341D4" w:rsidRDefault="00CE1890" w:rsidP="00CE189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C341D4">
        <w:rPr>
          <w:b/>
          <w:bCs/>
          <w:kern w:val="0"/>
          <w:sz w:val="24"/>
          <w:szCs w:val="24"/>
        </w:rPr>
        <w:t>return</w:t>
      </w:r>
      <w:proofErr w:type="gramEnd"/>
      <w:r w:rsidRPr="00C341D4">
        <w:rPr>
          <w:kern w:val="0"/>
          <w:sz w:val="24"/>
          <w:szCs w:val="24"/>
        </w:rPr>
        <w:t xml:space="preserve"> </w:t>
      </w:r>
      <w:r w:rsidRPr="007013FB">
        <w:rPr>
          <w:color w:val="E36C0A" w:themeColor="accent6" w:themeShade="BF"/>
          <w:kern w:val="0"/>
          <w:sz w:val="24"/>
          <w:szCs w:val="24"/>
        </w:rPr>
        <w:t>"forward:/jsp/first.jsp"</w:t>
      </w:r>
      <w:r w:rsidRPr="00C341D4">
        <w:rPr>
          <w:kern w:val="0"/>
          <w:sz w:val="24"/>
          <w:szCs w:val="24"/>
        </w:rPr>
        <w:t>;</w:t>
      </w:r>
    </w:p>
    <w:p w:rsidR="00CE1890" w:rsidRPr="00CE1890" w:rsidRDefault="00CE1890" w:rsidP="00CE1890">
      <w:pPr>
        <w:outlineLvl w:val="2"/>
        <w:rPr>
          <w:b/>
          <w:kern w:val="0"/>
          <w:sz w:val="32"/>
          <w:szCs w:val="24"/>
        </w:rPr>
      </w:pPr>
      <w:r w:rsidRPr="00CE1890">
        <w:rPr>
          <w:b/>
          <w:kern w:val="0"/>
          <w:sz w:val="32"/>
          <w:szCs w:val="24"/>
        </w:rPr>
        <w:t>4.</w:t>
      </w:r>
      <w:r w:rsidRPr="00CE1890">
        <w:rPr>
          <w:rFonts w:hint="eastAsia"/>
          <w:b/>
          <w:kern w:val="0"/>
          <w:sz w:val="32"/>
          <w:szCs w:val="24"/>
        </w:rPr>
        <w:t>1.2</w:t>
      </w:r>
      <w:r w:rsidRPr="00CE1890">
        <w:rPr>
          <w:b/>
          <w:kern w:val="0"/>
          <w:sz w:val="32"/>
          <w:szCs w:val="24"/>
        </w:rPr>
        <w:t xml:space="preserve"> Redirect:</w:t>
      </w:r>
      <w:r w:rsidRPr="00CE1890">
        <w:rPr>
          <w:b/>
          <w:kern w:val="0"/>
          <w:sz w:val="32"/>
          <w:szCs w:val="24"/>
        </w:rPr>
        <w:t>前缀</w:t>
      </w:r>
    </w:p>
    <w:p w:rsidR="00CE1890" w:rsidRPr="00C54E11" w:rsidRDefault="00CE1890" w:rsidP="00CE1890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rFonts w:hint="eastAsia"/>
          <w:color w:val="00B0F0"/>
          <w:kern w:val="0"/>
          <w:sz w:val="24"/>
          <w:szCs w:val="24"/>
          <w:u w:val="single"/>
        </w:rPr>
        <w:t>r</w:t>
      </w:r>
      <w:r w:rsidRPr="00944921">
        <w:rPr>
          <w:color w:val="00B0F0"/>
          <w:kern w:val="0"/>
          <w:sz w:val="24"/>
          <w:szCs w:val="24"/>
          <w:u w:val="single"/>
        </w:rPr>
        <w:t>edirect</w:t>
      </w:r>
      <w:r>
        <w:rPr>
          <w:rFonts w:hint="eastAsia"/>
          <w:color w:val="00B0F0"/>
          <w:kern w:val="0"/>
          <w:sz w:val="24"/>
          <w:szCs w:val="24"/>
          <w:u w:val="single"/>
        </w:rPr>
        <w:t xml:space="preserve"> </w:t>
      </w:r>
      <w:r w:rsidRPr="00944921">
        <w:rPr>
          <w:color w:val="00B0F0"/>
          <w:kern w:val="0"/>
          <w:sz w:val="24"/>
          <w:szCs w:val="24"/>
          <w:u w:val="single"/>
        </w:rPr>
        <w:t>重定向</w:t>
      </w:r>
      <w:r w:rsidRPr="00C54E11">
        <w:rPr>
          <w:color w:val="000000"/>
          <w:kern w:val="0"/>
          <w:sz w:val="24"/>
          <w:szCs w:val="24"/>
          <w:u w:val="single"/>
        </w:rPr>
        <w:t>方式</w:t>
      </w:r>
      <w:r w:rsidRPr="00C54E11">
        <w:rPr>
          <w:color w:val="000000"/>
          <w:kern w:val="0"/>
          <w:sz w:val="24"/>
          <w:szCs w:val="24"/>
        </w:rPr>
        <w:t xml:space="preserve"> 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proofErr w:type="gramStart"/>
      <w:r w:rsidRPr="00944921">
        <w:rPr>
          <w:b/>
          <w:bCs/>
          <w:kern w:val="0"/>
          <w:sz w:val="24"/>
          <w:szCs w:val="24"/>
        </w:rPr>
        <w:t>return</w:t>
      </w:r>
      <w:r w:rsidRPr="00944921">
        <w:rPr>
          <w:kern w:val="0"/>
          <w:sz w:val="24"/>
          <w:szCs w:val="24"/>
        </w:rPr>
        <w:t xml:space="preserve"> </w:t>
      </w:r>
      <w:r>
        <w:rPr>
          <w:rFonts w:hint="eastAsia"/>
          <w:kern w:val="0"/>
          <w:sz w:val="24"/>
          <w:szCs w:val="24"/>
        </w:rPr>
        <w:t xml:space="preserve"> </w:t>
      </w:r>
      <w:r w:rsidRPr="00944921">
        <w:rPr>
          <w:b/>
          <w:bCs/>
          <w:kern w:val="0"/>
          <w:sz w:val="24"/>
          <w:szCs w:val="24"/>
        </w:rPr>
        <w:t>new</w:t>
      </w:r>
      <w:proofErr w:type="gramEnd"/>
      <w:r w:rsidRPr="00944921">
        <w:rPr>
          <w:kern w:val="0"/>
          <w:sz w:val="24"/>
          <w:szCs w:val="24"/>
        </w:rPr>
        <w:t xml:space="preserve"> ModelAndView("</w:t>
      </w:r>
      <w:r w:rsidRPr="00944921">
        <w:rPr>
          <w:color w:val="00B0F0"/>
          <w:kern w:val="0"/>
          <w:sz w:val="24"/>
          <w:szCs w:val="24"/>
        </w:rPr>
        <w:t>redirect:/jsp/first.jsp</w:t>
      </w:r>
      <w:r w:rsidRPr="00944921">
        <w:rPr>
          <w:kern w:val="0"/>
          <w:sz w:val="24"/>
          <w:szCs w:val="24"/>
        </w:rPr>
        <w:t>",map);</w:t>
      </w:r>
    </w:p>
    <w:p w:rsidR="00CE1890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944921">
        <w:rPr>
          <w:kern w:val="0"/>
          <w:sz w:val="24"/>
          <w:szCs w:val="24"/>
        </w:rPr>
        <w:t>//</w:t>
      </w:r>
      <w:r w:rsidRPr="00D55F3F">
        <w:rPr>
          <w:color w:val="00B0F0"/>
          <w:kern w:val="0"/>
          <w:sz w:val="24"/>
          <w:szCs w:val="24"/>
        </w:rPr>
        <w:t>控制器</w:t>
      </w:r>
      <w:r w:rsidRPr="00944921">
        <w:rPr>
          <w:kern w:val="0"/>
          <w:sz w:val="24"/>
          <w:szCs w:val="24"/>
        </w:rPr>
        <w:t>采用</w:t>
      </w:r>
      <w:r w:rsidRPr="00B8680A">
        <w:rPr>
          <w:color w:val="E36C0A" w:themeColor="accent6" w:themeShade="BF"/>
          <w:kern w:val="0"/>
          <w:sz w:val="24"/>
          <w:szCs w:val="24"/>
        </w:rPr>
        <w:t>注解</w:t>
      </w:r>
      <w:r w:rsidRPr="00944921">
        <w:rPr>
          <w:kern w:val="0"/>
          <w:sz w:val="24"/>
          <w:szCs w:val="24"/>
        </w:rPr>
        <w:t>，</w:t>
      </w:r>
      <w:r w:rsidRPr="00D55F3F">
        <w:rPr>
          <w:color w:val="00B0F0"/>
          <w:kern w:val="0"/>
          <w:sz w:val="24"/>
          <w:szCs w:val="24"/>
        </w:rPr>
        <w:t>方法</w:t>
      </w:r>
      <w:r w:rsidRPr="00944921">
        <w:rPr>
          <w:kern w:val="0"/>
          <w:sz w:val="24"/>
          <w:szCs w:val="24"/>
        </w:rPr>
        <w:t>在</w:t>
      </w:r>
      <w:r w:rsidRPr="00D55F3F">
        <w:rPr>
          <w:color w:val="00B0F0"/>
          <w:kern w:val="0"/>
          <w:sz w:val="24"/>
          <w:szCs w:val="24"/>
        </w:rPr>
        <w:t>返回字符串</w:t>
      </w:r>
      <w:r>
        <w:rPr>
          <w:kern w:val="0"/>
          <w:sz w:val="24"/>
          <w:szCs w:val="24"/>
        </w:rPr>
        <w:t>时，</w:t>
      </w:r>
      <w:r w:rsidRPr="00B8680A">
        <w:rPr>
          <w:color w:val="E36C0A" w:themeColor="accent6" w:themeShade="BF"/>
          <w:kern w:val="0"/>
          <w:sz w:val="24"/>
          <w:szCs w:val="24"/>
        </w:rPr>
        <w:t>可使用</w:t>
      </w:r>
    </w:p>
    <w:p w:rsidR="00CE1890" w:rsidRPr="00944921" w:rsidRDefault="00B8680A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>
        <w:rPr>
          <w:noProof/>
          <w:kern w:val="0"/>
          <w:sz w:val="24"/>
          <w:szCs w:val="24"/>
        </w:rPr>
        <w:pict>
          <v:shape id="_x0000_s1040" type="#_x0000_t32" style="position:absolute;left:0;text-align:left;margin-left:155.45pt;margin-top:1.45pt;width:73.85pt;height:26.3pt;flip:y;z-index:251668480" o:connectortype="straight" strokecolor="#00b0f0" strokeweight="1.25pt">
            <v:stroke endarrow="block"/>
          </v:shape>
        </w:pict>
      </w:r>
      <w:r w:rsidR="00CE1890" w:rsidRPr="00944921">
        <w:rPr>
          <w:kern w:val="0"/>
          <w:sz w:val="24"/>
          <w:szCs w:val="24"/>
        </w:rPr>
        <w:t>//</w:t>
      </w:r>
      <w:r w:rsidR="00CE1890" w:rsidRPr="00944921">
        <w:rPr>
          <w:kern w:val="0"/>
          <w:sz w:val="24"/>
          <w:szCs w:val="24"/>
        </w:rPr>
        <w:t>不能取到</w:t>
      </w:r>
      <w:r w:rsidR="00CE1890" w:rsidRPr="00944921">
        <w:rPr>
          <w:kern w:val="0"/>
          <w:sz w:val="24"/>
          <w:szCs w:val="24"/>
        </w:rPr>
        <w:t>request</w:t>
      </w:r>
      <w:r w:rsidR="00CE1890" w:rsidRPr="00944921">
        <w:rPr>
          <w:kern w:val="0"/>
          <w:sz w:val="24"/>
          <w:szCs w:val="24"/>
        </w:rPr>
        <w:t>的值</w:t>
      </w:r>
    </w:p>
    <w:p w:rsidR="00CE1890" w:rsidRPr="00944921" w:rsidRDefault="00CE1890" w:rsidP="00CE189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gramStart"/>
      <w:r w:rsidRPr="00944921">
        <w:rPr>
          <w:b/>
          <w:bCs/>
          <w:kern w:val="0"/>
          <w:sz w:val="24"/>
          <w:szCs w:val="24"/>
        </w:rPr>
        <w:t>return</w:t>
      </w:r>
      <w:proofErr w:type="gramEnd"/>
      <w:r w:rsidRPr="00944921">
        <w:rPr>
          <w:kern w:val="0"/>
          <w:sz w:val="24"/>
          <w:szCs w:val="24"/>
        </w:rPr>
        <w:t xml:space="preserve"> "redirect:/jsp/first.jsp";</w:t>
      </w:r>
    </w:p>
    <w:p w:rsidR="00CE1890" w:rsidRPr="00C54E11" w:rsidRDefault="00CE1890" w:rsidP="00CE1890"/>
    <w:p w:rsidR="000F084B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>4.2</w:t>
      </w:r>
      <w:r w:rsidRPr="006E30D6">
        <w:rPr>
          <w:rFonts w:ascii="Times New Roman" w:hAnsi="Times New Roman"/>
          <w:color w:val="00B050"/>
          <w:kern w:val="0"/>
        </w:rPr>
        <w:t xml:space="preserve"> </w:t>
      </w:r>
      <w:r w:rsidR="000F084B" w:rsidRPr="00FE2D8A">
        <w:rPr>
          <w:rFonts w:ascii="Times New Roman" w:hAnsi="Times New Roman"/>
          <w:color w:val="E36C0A" w:themeColor="accent6" w:themeShade="BF"/>
          <w:kern w:val="0"/>
        </w:rPr>
        <w:t>InternalResource</w:t>
      </w:r>
      <w:r w:rsidR="000F084B" w:rsidRPr="00EF6C11">
        <w:rPr>
          <w:rFonts w:ascii="Times New Roman" w:hAnsi="Times New Roman"/>
          <w:color w:val="00B0F0"/>
          <w:kern w:val="0"/>
        </w:rPr>
        <w:t>ViewResolver</w:t>
      </w:r>
    </w:p>
    <w:p w:rsidR="00607709" w:rsidRPr="006E30D6" w:rsidRDefault="000F084B" w:rsidP="00607709">
      <w:pPr>
        <w:rPr>
          <w:color w:val="00B0F0"/>
        </w:rPr>
      </w:pPr>
      <w:r w:rsidRPr="00C54E11">
        <w:t>作为</w:t>
      </w:r>
      <w:r w:rsidRPr="006E30D6">
        <w:rPr>
          <w:color w:val="00B0F0"/>
        </w:rPr>
        <w:t>UrlBasedViewResolver</w:t>
      </w:r>
      <w:r w:rsidRPr="006E30D6">
        <w:rPr>
          <w:color w:val="00B0F0"/>
        </w:rPr>
        <w:t>的</w:t>
      </w:r>
      <w:r w:rsidRPr="00FE2D8A">
        <w:rPr>
          <w:color w:val="E36C0A" w:themeColor="accent6" w:themeShade="BF"/>
        </w:rPr>
        <w:t>子类</w:t>
      </w:r>
      <w:r w:rsidRPr="00C54E11">
        <w:t>，</w:t>
      </w:r>
      <w:r w:rsidRPr="006E30D6">
        <w:rPr>
          <w:color w:val="00B0F0"/>
        </w:rPr>
        <w:t>支持</w:t>
      </w:r>
      <w:r w:rsidR="00E72B24" w:rsidRPr="006E30D6">
        <w:rPr>
          <w:color w:val="00B0F0"/>
        </w:rPr>
        <w:t>页面</w:t>
      </w:r>
      <w:r w:rsidR="00E72B24" w:rsidRPr="006E30D6">
        <w:rPr>
          <w:color w:val="00B0F0"/>
        </w:rPr>
        <w:t>jstl</w:t>
      </w:r>
      <w:r w:rsidR="00E72B24" w:rsidRPr="006E30D6">
        <w:rPr>
          <w:color w:val="00B0F0"/>
        </w:rPr>
        <w:t>处理</w:t>
      </w:r>
      <w:r w:rsidR="00D56172" w:rsidRPr="006E30D6">
        <w:rPr>
          <w:color w:val="00B0F0"/>
        </w:rPr>
        <w:t>.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proofErr w:type="gramStart"/>
      <w:r w:rsidRPr="006E30D6">
        <w:rPr>
          <w:kern w:val="0"/>
          <w:sz w:val="22"/>
          <w:szCs w:val="24"/>
        </w:rPr>
        <w:t>&lt;!--</w:t>
      </w:r>
      <w:proofErr w:type="gramEnd"/>
      <w:r w:rsidRPr="006E30D6">
        <w:rPr>
          <w:kern w:val="0"/>
          <w:sz w:val="22"/>
          <w:szCs w:val="24"/>
        </w:rPr>
        <w:t xml:space="preserve"> </w:t>
      </w:r>
      <w:r w:rsidRPr="006E30D6">
        <w:rPr>
          <w:kern w:val="0"/>
          <w:sz w:val="22"/>
          <w:szCs w:val="24"/>
        </w:rPr>
        <w:t>支持</w:t>
      </w:r>
      <w:r w:rsidRPr="006E30D6">
        <w:rPr>
          <w:kern w:val="0"/>
          <w:sz w:val="22"/>
          <w:szCs w:val="24"/>
          <w:u w:val="single"/>
        </w:rPr>
        <w:t>servlet</w:t>
      </w:r>
      <w:r w:rsidRPr="006E30D6">
        <w:rPr>
          <w:kern w:val="0"/>
          <w:sz w:val="22"/>
          <w:szCs w:val="24"/>
        </w:rPr>
        <w:t>与</w:t>
      </w:r>
      <w:r w:rsidRPr="006E30D6">
        <w:rPr>
          <w:kern w:val="0"/>
          <w:sz w:val="22"/>
          <w:szCs w:val="24"/>
          <w:u w:val="single"/>
        </w:rPr>
        <w:t>jsp</w:t>
      </w:r>
      <w:r w:rsidRPr="006E30D6">
        <w:rPr>
          <w:kern w:val="0"/>
          <w:sz w:val="22"/>
          <w:szCs w:val="24"/>
        </w:rPr>
        <w:t>视图解析，可进行进一步处理，此步可省略，</w:t>
      </w:r>
      <w:r w:rsidRPr="006E30D6">
        <w:rPr>
          <w:kern w:val="0"/>
          <w:sz w:val="22"/>
          <w:szCs w:val="24"/>
        </w:rPr>
        <w:t xml:space="preserve"> --&gt;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>&lt;bean class=</w:t>
      </w:r>
      <w:r w:rsidRPr="006E30D6">
        <w:rPr>
          <w:i/>
          <w:iCs/>
          <w:kern w:val="0"/>
          <w:sz w:val="22"/>
          <w:szCs w:val="24"/>
        </w:rPr>
        <w:t>"org.springframework.web.servlet.view.InternalResourceViewResolver"</w:t>
      </w:r>
      <w:r w:rsidRPr="006E30D6">
        <w:rPr>
          <w:kern w:val="0"/>
          <w:sz w:val="22"/>
          <w:szCs w:val="24"/>
        </w:rPr>
        <w:t>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</w:r>
      <w:proofErr w:type="gramStart"/>
      <w:r w:rsidRPr="006E30D6">
        <w:rPr>
          <w:kern w:val="0"/>
          <w:sz w:val="22"/>
          <w:szCs w:val="24"/>
        </w:rPr>
        <w:t>&lt;!--</w:t>
      </w:r>
      <w:proofErr w:type="gramEnd"/>
      <w:r w:rsidRPr="006E30D6">
        <w:rPr>
          <w:kern w:val="0"/>
          <w:sz w:val="22"/>
          <w:szCs w:val="24"/>
        </w:rPr>
        <w:t xml:space="preserve"> </w:t>
      </w:r>
      <w:r w:rsidRPr="006E30D6">
        <w:rPr>
          <w:kern w:val="0"/>
          <w:sz w:val="22"/>
          <w:szCs w:val="24"/>
        </w:rPr>
        <w:t>可以加</w:t>
      </w:r>
      <w:r w:rsidRPr="00B8680A">
        <w:rPr>
          <w:color w:val="E36C0A" w:themeColor="accent6" w:themeShade="BF"/>
          <w:kern w:val="0"/>
          <w:sz w:val="22"/>
          <w:szCs w:val="24"/>
        </w:rPr>
        <w:t>前</w:t>
      </w:r>
      <w:r w:rsidRPr="006E30D6">
        <w:rPr>
          <w:kern w:val="0"/>
          <w:sz w:val="22"/>
          <w:szCs w:val="24"/>
        </w:rPr>
        <w:t>缀或</w:t>
      </w:r>
      <w:r w:rsidRPr="00B8680A">
        <w:rPr>
          <w:color w:val="E36C0A" w:themeColor="accent6" w:themeShade="BF"/>
          <w:kern w:val="0"/>
          <w:sz w:val="22"/>
          <w:szCs w:val="24"/>
        </w:rPr>
        <w:t>后缀</w:t>
      </w:r>
      <w:r w:rsidRPr="006E30D6">
        <w:rPr>
          <w:kern w:val="0"/>
          <w:sz w:val="22"/>
          <w:szCs w:val="24"/>
        </w:rPr>
        <w:t xml:space="preserve"> --&gt;</w:t>
      </w:r>
      <w:r w:rsidRPr="006E30D6">
        <w:rPr>
          <w:kern w:val="0"/>
          <w:sz w:val="22"/>
          <w:szCs w:val="24"/>
        </w:rPr>
        <w:tab/>
      </w:r>
      <w:r w:rsidRPr="006E30D6">
        <w:rPr>
          <w:kern w:val="0"/>
          <w:sz w:val="22"/>
          <w:szCs w:val="24"/>
        </w:rPr>
        <w:tab/>
        <w:t xml:space="preserve"> 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>&lt;property name=</w:t>
      </w:r>
      <w:r w:rsidRPr="006E30D6">
        <w:rPr>
          <w:i/>
          <w:iCs/>
          <w:kern w:val="0"/>
          <w:sz w:val="22"/>
          <w:szCs w:val="24"/>
        </w:rPr>
        <w:t>"prefix"</w:t>
      </w:r>
      <w:r w:rsidRPr="006E30D6">
        <w:rPr>
          <w:kern w:val="0"/>
          <w:sz w:val="22"/>
          <w:szCs w:val="24"/>
        </w:rPr>
        <w:t xml:space="preserve"> value=</w:t>
      </w:r>
      <w:r w:rsidRPr="006E30D6">
        <w:rPr>
          <w:i/>
          <w:iCs/>
          <w:kern w:val="0"/>
          <w:sz w:val="22"/>
          <w:szCs w:val="24"/>
        </w:rPr>
        <w:t>"/jsp/"</w:t>
      </w:r>
      <w:r w:rsidRPr="006E30D6">
        <w:rPr>
          <w:kern w:val="0"/>
          <w:sz w:val="22"/>
          <w:szCs w:val="24"/>
        </w:rPr>
        <w:t>/&gt;</w:t>
      </w:r>
    </w:p>
    <w:p w:rsidR="000F084B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4"/>
        </w:rPr>
      </w:pPr>
      <w:r w:rsidRPr="006E30D6">
        <w:rPr>
          <w:kern w:val="0"/>
          <w:sz w:val="22"/>
          <w:szCs w:val="24"/>
        </w:rPr>
        <w:tab/>
        <w:t>&lt;property name=</w:t>
      </w:r>
      <w:r w:rsidRPr="006E30D6">
        <w:rPr>
          <w:i/>
          <w:iCs/>
          <w:kern w:val="0"/>
          <w:sz w:val="22"/>
          <w:szCs w:val="24"/>
        </w:rPr>
        <w:t>"suffix"</w:t>
      </w:r>
      <w:r w:rsidRPr="006E30D6">
        <w:rPr>
          <w:kern w:val="0"/>
          <w:sz w:val="22"/>
          <w:szCs w:val="24"/>
        </w:rPr>
        <w:t xml:space="preserve"> value=</w:t>
      </w:r>
      <w:r w:rsidRPr="006E30D6">
        <w:rPr>
          <w:i/>
          <w:iCs/>
          <w:kern w:val="0"/>
          <w:sz w:val="22"/>
          <w:szCs w:val="24"/>
        </w:rPr>
        <w:t>".jsp"</w:t>
      </w:r>
      <w:r w:rsidRPr="006E30D6">
        <w:rPr>
          <w:kern w:val="0"/>
          <w:sz w:val="22"/>
          <w:szCs w:val="24"/>
        </w:rPr>
        <w:t>/&gt;</w:t>
      </w:r>
      <w:r w:rsidRPr="006E30D6">
        <w:rPr>
          <w:kern w:val="0"/>
          <w:sz w:val="22"/>
          <w:szCs w:val="24"/>
        </w:rPr>
        <w:tab/>
      </w:r>
      <w:r w:rsidRPr="006E30D6">
        <w:rPr>
          <w:kern w:val="0"/>
          <w:sz w:val="22"/>
          <w:szCs w:val="24"/>
        </w:rPr>
        <w:tab/>
        <w:t xml:space="preserve"> </w:t>
      </w:r>
    </w:p>
    <w:p w:rsidR="00607709" w:rsidRPr="006E30D6" w:rsidRDefault="000F084B" w:rsidP="000F08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 w:rsidRPr="006E30D6">
        <w:rPr>
          <w:kern w:val="0"/>
          <w:sz w:val="22"/>
          <w:szCs w:val="24"/>
        </w:rPr>
        <w:t>&lt;/bean&gt;</w:t>
      </w:r>
    </w:p>
    <w:p w:rsidR="00197657" w:rsidRPr="00C54E11" w:rsidRDefault="00197657" w:rsidP="00607709"/>
    <w:p w:rsidR="00607709" w:rsidRPr="00C54E11" w:rsidRDefault="00FE4C83" w:rsidP="008C31C0">
      <w:pPr>
        <w:pStyle w:val="1"/>
      </w:pPr>
      <w:r w:rsidRPr="00C54E11">
        <w:t xml:space="preserve">5 </w:t>
      </w:r>
      <w:r w:rsidR="008C31C0" w:rsidRPr="00C54E11">
        <w:t>控制器</w:t>
      </w:r>
    </w:p>
    <w:p w:rsidR="00607709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5.1</w:t>
      </w:r>
      <w:r w:rsidRPr="0033774B">
        <w:rPr>
          <w:rFonts w:ascii="Times New Roman" w:hAnsi="Times New Roman"/>
          <w:color w:val="00B050"/>
        </w:rPr>
        <w:t xml:space="preserve"> </w:t>
      </w:r>
      <w:r w:rsidR="008C31C0" w:rsidRPr="00A6747D">
        <w:rPr>
          <w:rFonts w:ascii="Times New Roman" w:hAnsi="Times New Roman"/>
          <w:color w:val="E36C0A" w:themeColor="accent6" w:themeShade="BF"/>
        </w:rPr>
        <w:t>controller</w:t>
      </w:r>
      <w:r w:rsidR="008C31C0" w:rsidRPr="0033774B">
        <w:rPr>
          <w:rFonts w:ascii="Times New Roman" w:hAnsi="Times New Roman"/>
          <w:color w:val="00B050"/>
        </w:rPr>
        <w:t>接口</w:t>
      </w:r>
    </w:p>
    <w:p w:rsidR="006C46B6" w:rsidRDefault="008C31C0" w:rsidP="00607709">
      <w:r w:rsidRPr="00C54E11">
        <w:t>spring mvc</w:t>
      </w:r>
      <w:r w:rsidRPr="00C54E11">
        <w:t>中</w:t>
      </w:r>
      <w:r w:rsidR="006C46B6">
        <w:rPr>
          <w:rFonts w:hint="eastAsia"/>
        </w:rPr>
        <w:t>,</w:t>
      </w:r>
      <w:r w:rsidR="006C46B6">
        <w:t>控制对象要实现此接口，</w:t>
      </w:r>
      <w:r w:rsidRPr="00C54E11">
        <w:t>且</w:t>
      </w:r>
      <w:r w:rsidRPr="0033774B">
        <w:rPr>
          <w:color w:val="00B050"/>
        </w:rPr>
        <w:t>必须实现</w:t>
      </w:r>
      <w:r w:rsidRPr="00A6747D">
        <w:rPr>
          <w:color w:val="E36C0A" w:themeColor="accent6" w:themeShade="BF"/>
        </w:rPr>
        <w:t>handRequest</w:t>
      </w:r>
      <w:r w:rsidRPr="00A6747D">
        <w:rPr>
          <w:color w:val="E36C0A" w:themeColor="accent6" w:themeShade="BF"/>
        </w:rPr>
        <w:t>方法</w:t>
      </w:r>
      <w:r w:rsidRPr="00C54E11">
        <w:t>。</w:t>
      </w:r>
    </w:p>
    <w:p w:rsidR="008C31C0" w:rsidRPr="00C54E11" w:rsidRDefault="008C31C0" w:rsidP="00607709">
      <w:r w:rsidRPr="00C54E11">
        <w:t>控制器在接收到</w:t>
      </w:r>
      <w:r w:rsidRPr="00C54E11">
        <w:t>DispatcherServlet</w:t>
      </w:r>
      <w:r w:rsidRPr="00C54E11">
        <w:t>分配置的请求时，</w:t>
      </w:r>
      <w:r w:rsidRPr="00C54E11">
        <w:rPr>
          <w:color w:val="00B0F0"/>
        </w:rPr>
        <w:t>执行</w:t>
      </w:r>
      <w:r w:rsidRPr="00C54E11">
        <w:rPr>
          <w:color w:val="00B0F0"/>
        </w:rPr>
        <w:t>handRequest</w:t>
      </w:r>
      <w:r w:rsidRPr="00C54E11">
        <w:rPr>
          <w:color w:val="00B0F0"/>
        </w:rPr>
        <w:t>方法，并返回</w:t>
      </w:r>
      <w:r w:rsidRPr="00C54E11">
        <w:rPr>
          <w:color w:val="00B0F0"/>
        </w:rPr>
        <w:t>ModelAndView</w:t>
      </w:r>
      <w:r w:rsidRPr="00C54E11">
        <w:rPr>
          <w:color w:val="00B0F0"/>
        </w:rPr>
        <w:t>实</w:t>
      </w:r>
      <w:r w:rsidRPr="00C54E11">
        <w:t>例</w:t>
      </w:r>
      <w:r w:rsidR="009D0614" w:rsidRPr="00C54E11">
        <w:t>。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33774B">
        <w:rPr>
          <w:b/>
          <w:bCs/>
          <w:kern w:val="0"/>
          <w:sz w:val="24"/>
          <w:szCs w:val="24"/>
        </w:rPr>
        <w:t>public</w:t>
      </w:r>
      <w:proofErr w:type="gramEnd"/>
      <w:r w:rsidRPr="0033774B">
        <w:rPr>
          <w:kern w:val="0"/>
          <w:sz w:val="24"/>
          <w:szCs w:val="24"/>
        </w:rPr>
        <w:t xml:space="preserve"> </w:t>
      </w:r>
      <w:r w:rsidRPr="0033774B">
        <w:rPr>
          <w:b/>
          <w:bCs/>
          <w:kern w:val="0"/>
          <w:sz w:val="24"/>
          <w:szCs w:val="24"/>
        </w:rPr>
        <w:t>class</w:t>
      </w:r>
      <w:r w:rsidRPr="0033774B">
        <w:rPr>
          <w:kern w:val="0"/>
          <w:sz w:val="24"/>
          <w:szCs w:val="24"/>
        </w:rPr>
        <w:t xml:space="preserve"> FirstAction </w:t>
      </w:r>
      <w:r w:rsidRPr="0033774B">
        <w:rPr>
          <w:b/>
          <w:bCs/>
          <w:color w:val="00B0F0"/>
          <w:kern w:val="0"/>
          <w:sz w:val="24"/>
          <w:szCs w:val="24"/>
        </w:rPr>
        <w:t>implements</w:t>
      </w:r>
      <w:r w:rsidRPr="0033774B">
        <w:rPr>
          <w:color w:val="00B0F0"/>
          <w:kern w:val="0"/>
          <w:sz w:val="24"/>
          <w:szCs w:val="24"/>
        </w:rPr>
        <w:t xml:space="preserve"> Controller </w:t>
      </w:r>
      <w:r w:rsidRPr="0033774B">
        <w:rPr>
          <w:kern w:val="0"/>
          <w:sz w:val="24"/>
          <w:szCs w:val="24"/>
        </w:rPr>
        <w:t>{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F0"/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color w:val="00B0F0"/>
          <w:kern w:val="0"/>
          <w:sz w:val="24"/>
          <w:szCs w:val="24"/>
        </w:rPr>
        <w:t>@Override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proofErr w:type="gramStart"/>
      <w:r w:rsidRPr="0033774B">
        <w:rPr>
          <w:b/>
          <w:bCs/>
          <w:kern w:val="0"/>
          <w:sz w:val="24"/>
          <w:szCs w:val="24"/>
        </w:rPr>
        <w:t>public</w:t>
      </w:r>
      <w:proofErr w:type="gramEnd"/>
      <w:r w:rsidRPr="0033774B">
        <w:rPr>
          <w:kern w:val="0"/>
          <w:sz w:val="24"/>
          <w:szCs w:val="24"/>
        </w:rPr>
        <w:t xml:space="preserve"> ModelAndView </w:t>
      </w:r>
      <w:r w:rsidRPr="0033774B">
        <w:rPr>
          <w:color w:val="00B0F0"/>
          <w:kern w:val="0"/>
          <w:sz w:val="24"/>
          <w:szCs w:val="24"/>
        </w:rPr>
        <w:t>handleRequest</w:t>
      </w:r>
      <w:r w:rsidRPr="0033774B">
        <w:rPr>
          <w:kern w:val="0"/>
          <w:sz w:val="24"/>
          <w:szCs w:val="24"/>
        </w:rPr>
        <w:t>(HttpServletRequest request,</w:t>
      </w:r>
    </w:p>
    <w:p w:rsidR="008C31C0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ab/>
      </w:r>
      <w:r w:rsidRPr="0033774B">
        <w:rPr>
          <w:kern w:val="0"/>
          <w:sz w:val="24"/>
          <w:szCs w:val="24"/>
        </w:rPr>
        <w:tab/>
      </w:r>
      <w:r w:rsidRPr="0033774B">
        <w:rPr>
          <w:kern w:val="0"/>
          <w:sz w:val="24"/>
          <w:szCs w:val="24"/>
        </w:rPr>
        <w:tab/>
        <w:t xml:space="preserve">HttpServletResponse response) </w:t>
      </w:r>
      <w:r w:rsidRPr="0033774B">
        <w:rPr>
          <w:b/>
          <w:bCs/>
          <w:kern w:val="0"/>
          <w:sz w:val="24"/>
          <w:szCs w:val="24"/>
        </w:rPr>
        <w:t>throws</w:t>
      </w:r>
      <w:r w:rsidRPr="0033774B">
        <w:rPr>
          <w:kern w:val="0"/>
          <w:sz w:val="24"/>
          <w:szCs w:val="24"/>
        </w:rPr>
        <w:t xml:space="preserve"> Exception {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kern w:val="0"/>
          <w:sz w:val="24"/>
          <w:szCs w:val="24"/>
        </w:rPr>
      </w:pPr>
      <w:r w:rsidRPr="0033774B">
        <w:rPr>
          <w:kern w:val="0"/>
          <w:sz w:val="24"/>
          <w:szCs w:val="24"/>
        </w:rPr>
        <w:t>...</w:t>
      </w:r>
    </w:p>
    <w:p w:rsidR="009D0614" w:rsidRPr="0033774B" w:rsidRDefault="009D0614" w:rsidP="009D06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33774B">
        <w:rPr>
          <w:kern w:val="0"/>
          <w:sz w:val="24"/>
          <w:szCs w:val="24"/>
        </w:rPr>
        <w:t>}</w:t>
      </w:r>
    </w:p>
    <w:p w:rsidR="008C31C0" w:rsidRPr="00C54E11" w:rsidRDefault="008C31C0" w:rsidP="00607709"/>
    <w:p w:rsidR="009D0614" w:rsidRPr="00C54E11" w:rsidRDefault="00654D7C" w:rsidP="00654D7C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5.2 </w:t>
      </w:r>
      <w:r w:rsidR="009D0614" w:rsidRPr="00A6747D">
        <w:rPr>
          <w:rFonts w:ascii="Times New Roman" w:hAnsi="Times New Roman"/>
          <w:color w:val="E36C0A" w:themeColor="accent6" w:themeShade="BF"/>
        </w:rPr>
        <w:t>AbstractCommand</w:t>
      </w:r>
      <w:r w:rsidR="009D0614" w:rsidRPr="0033774B">
        <w:rPr>
          <w:rFonts w:ascii="Times New Roman" w:hAnsi="Times New Roman"/>
          <w:color w:val="00B050"/>
        </w:rPr>
        <w:t>Controller</w:t>
      </w:r>
    </w:p>
    <w:p w:rsidR="009D0614" w:rsidRPr="00C54E11" w:rsidRDefault="0064068E" w:rsidP="009D0614">
      <w:r>
        <w:t>可</w:t>
      </w:r>
      <w:r w:rsidR="009D0614" w:rsidRPr="00C54E11">
        <w:t>将</w:t>
      </w:r>
      <w:r w:rsidR="009D0614" w:rsidRPr="00A6747D">
        <w:rPr>
          <w:color w:val="E36C0A" w:themeColor="accent6" w:themeShade="BF"/>
        </w:rPr>
        <w:t>请求参数值</w:t>
      </w:r>
      <w:r w:rsidR="00544CB7" w:rsidRPr="00C54E11">
        <w:rPr>
          <w:color w:val="00B0F0"/>
        </w:rPr>
        <w:t>自动设置到</w:t>
      </w:r>
      <w:r w:rsidR="00544CB7" w:rsidRPr="00C54E11">
        <w:rPr>
          <w:color w:val="00B0F0"/>
        </w:rPr>
        <w:t>command</w:t>
      </w:r>
      <w:r w:rsidR="00544CB7" w:rsidRPr="00C54E11">
        <w:rPr>
          <w:color w:val="00B0F0"/>
        </w:rPr>
        <w:t>对象</w:t>
      </w:r>
      <w:r w:rsidR="00544CB7" w:rsidRPr="00C54E11">
        <w:t>中，便于后继的使用。</w:t>
      </w:r>
    </w:p>
    <w:p w:rsidR="00B62007" w:rsidRDefault="00654D7C" w:rsidP="00654D7C">
      <w:pPr>
        <w:pStyle w:val="3"/>
        <w:rPr>
          <w:color w:val="00B0F0"/>
        </w:rPr>
      </w:pPr>
      <w:r w:rsidRPr="00C54E11">
        <w:lastRenderedPageBreak/>
        <w:t>5.2.1</w:t>
      </w:r>
      <w:r w:rsidR="00A633AE" w:rsidRPr="00C54E11">
        <w:t>添加</w:t>
      </w:r>
      <w:r w:rsidR="00B62007" w:rsidRPr="00C54E11">
        <w:rPr>
          <w:color w:val="00B0F0"/>
        </w:rPr>
        <w:t>student</w:t>
      </w:r>
      <w:r w:rsidR="00B62007" w:rsidRPr="00C54E11">
        <w:rPr>
          <w:color w:val="00B0F0"/>
        </w:rPr>
        <w:t>实体</w:t>
      </w:r>
      <w:r w:rsidR="00A633AE" w:rsidRPr="00C54E11">
        <w:rPr>
          <w:color w:val="00B0F0"/>
        </w:rPr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4068E" w:rsidTr="0064068E">
        <w:tc>
          <w:tcPr>
            <w:tcW w:w="8522" w:type="dxa"/>
          </w:tcPr>
          <w:p w:rsidR="0064068E" w:rsidRDefault="0064068E" w:rsidP="0064068E">
            <w:r>
              <w:t>public class Student implements Serializable {</w:t>
            </w:r>
          </w:p>
          <w:p w:rsidR="0064068E" w:rsidRDefault="0064068E" w:rsidP="0064068E">
            <w:r>
              <w:tab/>
              <w:t>private static final long serialVersionUID = 1785249781500211272L;</w:t>
            </w:r>
          </w:p>
          <w:p w:rsidR="0064068E" w:rsidRDefault="0064068E" w:rsidP="0064068E">
            <w:r>
              <w:tab/>
              <w:t>private Integer stuId;</w:t>
            </w:r>
          </w:p>
          <w:p w:rsidR="0064068E" w:rsidRDefault="0064068E" w:rsidP="0064068E">
            <w:r>
              <w:tab/>
              <w:t>private String stuName;</w:t>
            </w:r>
          </w:p>
          <w:p w:rsidR="0064068E" w:rsidRDefault="0064068E" w:rsidP="0064068E">
            <w:r>
              <w:tab/>
              <w:t>private String stuPwd;</w:t>
            </w:r>
          </w:p>
          <w:p w:rsidR="0064068E" w:rsidRDefault="0064068E" w:rsidP="0064068E">
            <w:r>
              <w:tab/>
              <w:t>private Integer stuAge;</w:t>
            </w:r>
          </w:p>
          <w:p w:rsidR="0064068E" w:rsidRDefault="0064068E" w:rsidP="0064068E">
            <w:r>
              <w:tab/>
            </w:r>
          </w:p>
          <w:p w:rsidR="0064068E" w:rsidRDefault="0064068E" w:rsidP="0064068E">
            <w:r>
              <w:tab/>
              <w:t>public Integer getStuId() {</w:t>
            </w:r>
          </w:p>
          <w:p w:rsidR="0064068E" w:rsidRDefault="0064068E" w:rsidP="0064068E">
            <w:r>
              <w:tab/>
            </w:r>
            <w:r>
              <w:tab/>
              <w:t>return stuId;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setStuId(Integer stuId) {</w:t>
            </w:r>
          </w:p>
          <w:p w:rsidR="0064068E" w:rsidRDefault="0064068E" w:rsidP="0064068E">
            <w:r>
              <w:tab/>
            </w:r>
            <w:r>
              <w:tab/>
              <w:t>this.stuId = stuId;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String getStuName() {</w:t>
            </w:r>
          </w:p>
          <w:p w:rsidR="0064068E" w:rsidRDefault="0064068E" w:rsidP="0064068E">
            <w:r>
              <w:tab/>
            </w:r>
            <w:r>
              <w:tab/>
              <w:t>return stuName;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setStuName(String stuName) {</w:t>
            </w:r>
          </w:p>
          <w:p w:rsidR="0064068E" w:rsidRDefault="0064068E" w:rsidP="0064068E">
            <w:r>
              <w:tab/>
            </w:r>
            <w:r>
              <w:tab/>
              <w:t>this.stuName = stuName;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String getStuPwd() {</w:t>
            </w:r>
          </w:p>
          <w:p w:rsidR="0064068E" w:rsidRDefault="0064068E" w:rsidP="0064068E">
            <w:r>
              <w:tab/>
            </w:r>
            <w:r>
              <w:tab/>
              <w:t>return stuPwd;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setStuPwd(String stuPwd) {</w:t>
            </w:r>
          </w:p>
          <w:p w:rsidR="0064068E" w:rsidRDefault="0064068E" w:rsidP="0064068E">
            <w:r>
              <w:tab/>
            </w:r>
            <w:r>
              <w:tab/>
              <w:t>this.stuPwd = stuPwd;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Integer getStuAge() {</w:t>
            </w:r>
          </w:p>
          <w:p w:rsidR="0064068E" w:rsidRDefault="0064068E" w:rsidP="0064068E">
            <w:r>
              <w:tab/>
            </w:r>
            <w:r>
              <w:tab/>
              <w:t>return stuAge;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ab/>
              <w:t>public void setStuAge(Integer stuAge) {</w:t>
            </w:r>
          </w:p>
          <w:p w:rsidR="0064068E" w:rsidRDefault="0064068E" w:rsidP="0064068E">
            <w:r>
              <w:tab/>
            </w:r>
            <w:r>
              <w:tab/>
              <w:t>this.stuAge = stuAge;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rPr>
                <w:rFonts w:hint="eastAsia"/>
              </w:rPr>
              <w:t xml:space="preserve">    </w:t>
            </w:r>
            <w:r>
              <w:t>@Override</w:t>
            </w:r>
          </w:p>
          <w:p w:rsidR="0064068E" w:rsidRDefault="0064068E" w:rsidP="0064068E">
            <w:r>
              <w:tab/>
              <w:t>public String toString() {</w:t>
            </w:r>
          </w:p>
          <w:p w:rsidR="0064068E" w:rsidRDefault="0064068E" w:rsidP="0064068E">
            <w:r>
              <w:tab/>
            </w:r>
            <w:r>
              <w:tab/>
              <w:t>return "Student [stuId=" + stuId + ", stuName=" + stuName + ", stuPwd="</w:t>
            </w:r>
          </w:p>
          <w:p w:rsidR="0064068E" w:rsidRDefault="0064068E" w:rsidP="0064068E">
            <w:r>
              <w:tab/>
            </w:r>
            <w:r>
              <w:tab/>
            </w:r>
            <w:r>
              <w:tab/>
            </w:r>
            <w:r>
              <w:tab/>
              <w:t>+ stuPwd + ", stuAge=" + stuAge + "]";</w:t>
            </w:r>
          </w:p>
          <w:p w:rsidR="0064068E" w:rsidRDefault="0064068E" w:rsidP="0064068E">
            <w:r>
              <w:tab/>
              <w:t>}</w:t>
            </w:r>
          </w:p>
          <w:p w:rsidR="0064068E" w:rsidRDefault="0064068E" w:rsidP="0064068E">
            <w:r>
              <w:t>}</w:t>
            </w:r>
          </w:p>
        </w:tc>
      </w:tr>
    </w:tbl>
    <w:p w:rsidR="009D0614" w:rsidRPr="00C54E11" w:rsidRDefault="009D0614" w:rsidP="009D0614"/>
    <w:p w:rsidR="00A633AE" w:rsidRDefault="00654D7C" w:rsidP="00654D7C">
      <w:pPr>
        <w:pStyle w:val="3"/>
        <w:rPr>
          <w:color w:val="00B0F0"/>
        </w:rPr>
      </w:pPr>
      <w:r w:rsidRPr="00C54E11">
        <w:t>5.2.2</w:t>
      </w:r>
      <w:r w:rsidR="00A633AE" w:rsidRPr="00C54E11">
        <w:rPr>
          <w:color w:val="00B0F0"/>
        </w:rPr>
        <w:t>创建或修改控制器类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332C" w:rsidTr="0017332C">
        <w:tc>
          <w:tcPr>
            <w:tcW w:w="8522" w:type="dxa"/>
          </w:tcPr>
          <w:p w:rsidR="0017332C" w:rsidRDefault="0017332C" w:rsidP="0017332C">
            <w:r>
              <w:t xml:space="preserve">public class StudentAction </w:t>
            </w:r>
            <w:r w:rsidRPr="00A6747D">
              <w:rPr>
                <w:color w:val="E36C0A" w:themeColor="accent6" w:themeShade="BF"/>
              </w:rPr>
              <w:t>extends AbstractCommandController</w:t>
            </w:r>
            <w:r w:rsidRPr="0017332C">
              <w:rPr>
                <w:color w:val="00B050"/>
              </w:rPr>
              <w:t xml:space="preserve"> </w:t>
            </w:r>
            <w:r>
              <w:t>{</w:t>
            </w:r>
          </w:p>
          <w:p w:rsidR="0017332C" w:rsidRDefault="0017332C" w:rsidP="0017332C">
            <w:r>
              <w:tab/>
              <w:t>public StudentAction(){</w:t>
            </w:r>
            <w:r>
              <w:tab/>
            </w:r>
            <w:r>
              <w:tab/>
            </w:r>
          </w:p>
          <w:p w:rsidR="0017332C" w:rsidRDefault="0017332C" w:rsidP="0017332C">
            <w:r>
              <w:rPr>
                <w:rFonts w:hint="eastAsia"/>
              </w:rPr>
              <w:lastRenderedPageBreak/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对象可以注入</w:t>
            </w:r>
          </w:p>
          <w:p w:rsidR="0017332C" w:rsidRDefault="0017332C" w:rsidP="0017332C">
            <w:r>
              <w:tab/>
            </w:r>
            <w:r>
              <w:tab/>
              <w:t>setCommandClass(Student.class);</w:t>
            </w:r>
          </w:p>
          <w:p w:rsidR="0017332C" w:rsidRDefault="0017332C" w:rsidP="0017332C">
            <w:r>
              <w:tab/>
              <w:t>}</w:t>
            </w:r>
          </w:p>
          <w:p w:rsidR="0017332C" w:rsidRDefault="0017332C" w:rsidP="0017332C">
            <w:r>
              <w:tab/>
            </w:r>
          </w:p>
          <w:p w:rsidR="0017332C" w:rsidRPr="00A6747D" w:rsidRDefault="0017332C" w:rsidP="0017332C">
            <w:pPr>
              <w:rPr>
                <w:color w:val="E36C0A" w:themeColor="accent6" w:themeShade="BF"/>
              </w:rPr>
            </w:pPr>
            <w:r>
              <w:tab/>
            </w:r>
            <w:r w:rsidRPr="00A6747D">
              <w:rPr>
                <w:color w:val="E36C0A" w:themeColor="accent6" w:themeShade="BF"/>
              </w:rPr>
              <w:t>@Override</w:t>
            </w:r>
          </w:p>
          <w:p w:rsidR="0017332C" w:rsidRDefault="0017332C" w:rsidP="0017332C">
            <w:r>
              <w:tab/>
              <w:t xml:space="preserve">protected </w:t>
            </w:r>
            <w:r w:rsidRPr="00A6747D">
              <w:rPr>
                <w:color w:val="E36C0A" w:themeColor="accent6" w:themeShade="BF"/>
              </w:rPr>
              <w:t>ModelAndView handle</w:t>
            </w:r>
            <w:r>
              <w:t>(HttpServletRequest arg0,</w:t>
            </w:r>
          </w:p>
          <w:p w:rsidR="0017332C" w:rsidRDefault="00BC2D73" w:rsidP="0017332C">
            <w:r>
              <w:rPr>
                <w:noProof/>
              </w:rPr>
              <w:pict>
                <v:shape id="_x0000_s1041" type="#_x0000_t32" style="position:absolute;left:0;text-align:left;margin-left:180.5pt;margin-top:13.6pt;width:36.3pt;height:128.95pt;flip:y;z-index:251669504" o:connectortype="straight" strokecolor="#00b0f0" strokeweight="1.25pt">
                  <v:stroke endarrow="block"/>
                </v:shape>
              </w:pict>
            </w:r>
            <w:r w:rsidR="0017332C">
              <w:tab/>
            </w:r>
            <w:r w:rsidR="0017332C">
              <w:tab/>
            </w:r>
            <w:r w:rsidR="0017332C">
              <w:tab/>
              <w:t>HttpServletResponse arg1, Object arg2, BindException arg3)</w:t>
            </w:r>
          </w:p>
          <w:p w:rsidR="0017332C" w:rsidRDefault="0017332C" w:rsidP="0017332C">
            <w:r>
              <w:tab/>
            </w:r>
            <w:r>
              <w:tab/>
            </w:r>
            <w:r>
              <w:tab/>
              <w:t>throws Exception {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接收数据</w:t>
            </w:r>
            <w:r>
              <w:rPr>
                <w:rFonts w:hint="eastAsia"/>
              </w:rPr>
              <w:t>---");</w:t>
            </w:r>
          </w:p>
          <w:p w:rsidR="0017332C" w:rsidRDefault="0017332C" w:rsidP="0033277D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接收数据，只能</w:t>
            </w:r>
            <w:r w:rsidRPr="0033277D">
              <w:rPr>
                <w:rFonts w:hint="eastAsia"/>
                <w:color w:val="00B0F0"/>
              </w:rPr>
              <w:t>每个属性都分开接收</w:t>
            </w:r>
          </w:p>
          <w:p w:rsidR="0017332C" w:rsidRDefault="0017332C" w:rsidP="0017332C">
            <w:r>
              <w:tab/>
            </w:r>
            <w:r>
              <w:tab/>
              <w:t>String stuName=arg0.</w:t>
            </w:r>
            <w:r w:rsidRPr="0017332C">
              <w:rPr>
                <w:color w:val="00B0F0"/>
              </w:rPr>
              <w:t>getParameter("stuName");</w:t>
            </w:r>
          </w:p>
          <w:p w:rsidR="0017332C" w:rsidRDefault="0017332C" w:rsidP="0017332C">
            <w:r>
              <w:tab/>
            </w:r>
            <w:r>
              <w:tab/>
              <w:t>String stuPwd=arg0.getParameter("stuPwd");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接收的数据为：</w:t>
            </w:r>
            <w:r>
              <w:rPr>
                <w:rFonts w:hint="eastAsia"/>
              </w:rPr>
              <w:t>"+stuName+","+stuPwd);</w:t>
            </w:r>
          </w:p>
          <w:p w:rsidR="0017332C" w:rsidRDefault="0017332C" w:rsidP="0017332C">
            <w:r>
              <w:tab/>
            </w:r>
            <w:r>
              <w:tab/>
            </w:r>
          </w:p>
          <w:p w:rsidR="0017332C" w:rsidRDefault="0017332C" w:rsidP="0033277D">
            <w:pPr>
              <w:pStyle w:val="a9"/>
              <w:numPr>
                <w:ilvl w:val="0"/>
                <w:numId w:val="18"/>
              </w:numPr>
              <w:ind w:firstLineChars="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接收数据，实现</w:t>
            </w:r>
            <w:r w:rsidRPr="0033277D">
              <w:rPr>
                <w:rFonts w:hint="eastAsia"/>
                <w:color w:val="7030A0"/>
              </w:rPr>
              <w:t>对象属性注入</w:t>
            </w:r>
          </w:p>
          <w:p w:rsidR="0017332C" w:rsidRDefault="0017332C" w:rsidP="0017332C">
            <w:r>
              <w:tab/>
            </w:r>
            <w:r>
              <w:tab/>
              <w:t xml:space="preserve">Student student = </w:t>
            </w:r>
            <w:r w:rsidRPr="00BC2D73">
              <w:rPr>
                <w:color w:val="E36C0A" w:themeColor="accent6" w:themeShade="BF"/>
              </w:rPr>
              <w:t>(Student)arg2</w:t>
            </w:r>
            <w:r w:rsidRPr="0017332C">
              <w:rPr>
                <w:color w:val="00B0F0"/>
              </w:rPr>
              <w:t>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方式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接收的数据为：</w:t>
            </w:r>
            <w:r>
              <w:rPr>
                <w:rFonts w:hint="eastAsia"/>
              </w:rPr>
              <w:t>"+student);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调用业务层，进行业务处理，略</w:t>
            </w:r>
            <w:r>
              <w:rPr>
                <w:rFonts w:hint="eastAsia"/>
              </w:rPr>
              <w:t>---");</w:t>
            </w:r>
          </w:p>
          <w:p w:rsidR="0017332C" w:rsidRDefault="0017332C" w:rsidP="0017332C">
            <w:r>
              <w:tab/>
            </w:r>
            <w:r>
              <w:tab/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Pr="0033277D">
              <w:rPr>
                <w:rFonts w:hint="eastAsia"/>
                <w:color w:val="00B050"/>
              </w:rPr>
              <w:t>封装视图数据</w:t>
            </w:r>
            <w:r>
              <w:rPr>
                <w:rFonts w:hint="eastAsia"/>
              </w:rPr>
              <w:t>，有多种方式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，这里列表方式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和方式</w:t>
            </w:r>
            <w:r w:rsidR="0033277D">
              <w:rPr>
                <w:rFonts w:hint="eastAsia"/>
              </w:rPr>
              <w:t>二，可</w:t>
            </w:r>
            <w:r>
              <w:rPr>
                <w:rFonts w:hint="eastAsia"/>
              </w:rPr>
              <w:t>任选一种：</w:t>
            </w:r>
          </w:p>
          <w:p w:rsidR="0017332C" w:rsidRDefault="0017332C" w:rsidP="0033277D">
            <w:pPr>
              <w:ind w:firstLineChars="400" w:firstLine="840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方式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直接采用</w:t>
            </w:r>
            <w:r w:rsidRPr="0033277D">
              <w:rPr>
                <w:rFonts w:hint="eastAsia"/>
                <w:color w:val="00B0F0"/>
              </w:rPr>
              <w:t>request</w:t>
            </w:r>
            <w:r w:rsidRPr="0033277D">
              <w:rPr>
                <w:rFonts w:hint="eastAsia"/>
                <w:color w:val="00B0F0"/>
              </w:rPr>
              <w:t>对象</w:t>
            </w:r>
            <w:r>
              <w:rPr>
                <w:rFonts w:hint="eastAsia"/>
              </w:rPr>
              <w:t>封装</w:t>
            </w:r>
          </w:p>
          <w:p w:rsidR="0017332C" w:rsidRDefault="0017332C" w:rsidP="0017332C">
            <w:r>
              <w:tab/>
            </w:r>
            <w:r>
              <w:tab/>
              <w:t>arg0.</w:t>
            </w:r>
            <w:r w:rsidRPr="0033277D">
              <w:rPr>
                <w:color w:val="00B0F0"/>
              </w:rPr>
              <w:t>setAttribute</w:t>
            </w:r>
            <w:r>
              <w:t>("rStudent", student);</w:t>
            </w:r>
          </w:p>
          <w:p w:rsidR="0033277D" w:rsidRDefault="0033277D" w:rsidP="0017332C"/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方式二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采用</w:t>
            </w:r>
            <w:r w:rsidRPr="0033277D">
              <w:rPr>
                <w:rFonts w:hint="eastAsia"/>
                <w:color w:val="00B0F0"/>
              </w:rPr>
              <w:t>Map</w:t>
            </w:r>
            <w:r w:rsidRPr="0033277D">
              <w:rPr>
                <w:rFonts w:hint="eastAsia"/>
                <w:color w:val="00B0F0"/>
              </w:rPr>
              <w:t>封装</w:t>
            </w:r>
            <w:r>
              <w:rPr>
                <w:rFonts w:hint="eastAsia"/>
              </w:rPr>
              <w:t>，</w:t>
            </w:r>
            <w:r w:rsidRPr="0033277D">
              <w:rPr>
                <w:rFonts w:hint="eastAsia"/>
                <w:color w:val="00B0F0"/>
              </w:rPr>
              <w:t>默认</w:t>
            </w:r>
            <w:r>
              <w:rPr>
                <w:rFonts w:hint="eastAsia"/>
              </w:rPr>
              <w:t>作用域是</w:t>
            </w:r>
            <w:r w:rsidRPr="0033277D">
              <w:rPr>
                <w:rFonts w:hint="eastAsia"/>
                <w:color w:val="00B0F0"/>
              </w:rPr>
              <w:t>request</w:t>
            </w:r>
            <w:r w:rsidR="0033277D">
              <w:rPr>
                <w:rFonts w:hint="eastAsia"/>
              </w:rPr>
              <w:t>，需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return</w:t>
            </w:r>
            <w:r>
              <w:rPr>
                <w:rFonts w:hint="eastAsia"/>
              </w:rPr>
              <w:t>的时候作为参数传递。</w:t>
            </w:r>
          </w:p>
          <w:p w:rsidR="0017332C" w:rsidRDefault="0017332C" w:rsidP="0017332C">
            <w:r>
              <w:tab/>
            </w:r>
            <w:r>
              <w:tab/>
              <w:t>Map&lt;String ,Student &gt; map=</w:t>
            </w:r>
            <w:r w:rsidRPr="0033277D">
              <w:rPr>
                <w:color w:val="00B0F0"/>
              </w:rPr>
              <w:t>new HashMap</w:t>
            </w:r>
            <w:r>
              <w:t>&lt;String, Student&gt;();</w:t>
            </w:r>
          </w:p>
          <w:p w:rsidR="0017332C" w:rsidRDefault="0017332C" w:rsidP="0017332C">
            <w:r>
              <w:tab/>
            </w:r>
            <w:r>
              <w:tab/>
              <w:t>map.put("mStudent", student);</w:t>
            </w:r>
          </w:p>
          <w:p w:rsidR="0017332C" w:rsidRDefault="0017332C" w:rsidP="001733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 w:rsidRPr="0033277D">
              <w:rPr>
                <w:rFonts w:hint="eastAsia"/>
                <w:color w:val="00B0F0"/>
              </w:rPr>
              <w:t>默认</w:t>
            </w:r>
            <w:r>
              <w:rPr>
                <w:rFonts w:hint="eastAsia"/>
              </w:rPr>
              <w:t>为</w:t>
            </w:r>
            <w:r w:rsidRPr="0033277D">
              <w:rPr>
                <w:rFonts w:hint="eastAsia"/>
                <w:color w:val="00B0F0"/>
              </w:rPr>
              <w:t>forward</w:t>
            </w:r>
            <w:r>
              <w:rPr>
                <w:rFonts w:hint="eastAsia"/>
              </w:rPr>
              <w:t>方式</w:t>
            </w:r>
          </w:p>
          <w:p w:rsidR="0017332C" w:rsidRDefault="0017332C" w:rsidP="0017332C">
            <w:r>
              <w:tab/>
            </w:r>
            <w:r>
              <w:tab/>
              <w:t>return  new ModelAndView("/jsp/main.jsp",map);</w:t>
            </w:r>
          </w:p>
          <w:p w:rsidR="0017332C" w:rsidRDefault="0017332C" w:rsidP="0017332C">
            <w:r>
              <w:tab/>
              <w:t>}</w:t>
            </w:r>
          </w:p>
          <w:p w:rsidR="0017332C" w:rsidRDefault="0017332C" w:rsidP="0017332C">
            <w:r>
              <w:t>}</w:t>
            </w:r>
          </w:p>
        </w:tc>
      </w:tr>
    </w:tbl>
    <w:p w:rsidR="001A63F2" w:rsidRPr="00C54E11" w:rsidRDefault="001A63F2" w:rsidP="00607709"/>
    <w:p w:rsidR="001A63F2" w:rsidRPr="00C54E11" w:rsidRDefault="000B37F8" w:rsidP="008D225C">
      <w:pPr>
        <w:pStyle w:val="3"/>
      </w:pPr>
      <w:r w:rsidRPr="00C54E11">
        <w:t>5.</w:t>
      </w:r>
      <w:r w:rsidR="008D225C" w:rsidRPr="00C54E11">
        <w:t>2.</w:t>
      </w:r>
      <w:r w:rsidRPr="00C54E11">
        <w:t>3</w:t>
      </w:r>
      <w:r w:rsidR="001A63F2" w:rsidRPr="00C54E11">
        <w:t>添加或修改</w:t>
      </w:r>
      <w:r w:rsidR="001A63F2" w:rsidRPr="00C54E11">
        <w:t>spring-mvc.xml</w:t>
      </w:r>
      <w:r w:rsidR="001A63F2" w:rsidRPr="00C54E1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Default="0033277D" w:rsidP="0033277D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33277D" w:rsidRDefault="0033277D" w:rsidP="0033277D">
            <w:r>
              <w:t>&lt;beans</w:t>
            </w:r>
          </w:p>
          <w:p w:rsidR="0033277D" w:rsidRDefault="0033277D" w:rsidP="0033277D">
            <w:r>
              <w:tab/>
              <w:t>xmlns="http://www.springframework.org/schema/beans"</w:t>
            </w:r>
          </w:p>
          <w:p w:rsidR="0033277D" w:rsidRDefault="0033277D" w:rsidP="0033277D">
            <w:r>
              <w:tab/>
              <w:t>xmlns:xsi="http://www.w3.org/2001/XMLSchema-instance"</w:t>
            </w:r>
          </w:p>
          <w:p w:rsidR="0033277D" w:rsidRDefault="0033277D" w:rsidP="0033277D">
            <w:r>
              <w:tab/>
              <w:t>xmlns:p="http://www.springframework.org/schema/p"</w:t>
            </w:r>
          </w:p>
          <w:p w:rsidR="0033277D" w:rsidRDefault="0033277D" w:rsidP="0033277D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33277D" w:rsidRDefault="0033277D" w:rsidP="0033277D">
            <w:r>
              <w:t>"&gt;</w:t>
            </w:r>
          </w:p>
          <w:p w:rsidR="0033277D" w:rsidRDefault="0033277D" w:rsidP="0033277D">
            <w:r>
              <w:tab/>
            </w:r>
          </w:p>
          <w:p w:rsidR="0033277D" w:rsidRDefault="0033277D" w:rsidP="0033277D">
            <w:r>
              <w:t>&lt;bean id="student" class="cn.itcast.action.StudentAction"&gt;&lt;/bean&gt;</w:t>
            </w:r>
            <w:r>
              <w:tab/>
            </w:r>
          </w:p>
          <w:p w:rsidR="0033277D" w:rsidRDefault="0033277D" w:rsidP="0033277D"/>
          <w:p w:rsidR="0033277D" w:rsidRDefault="0033277D" w:rsidP="0033277D">
            <w:r>
              <w:lastRenderedPageBreak/>
              <w:t>&lt;bean class="org.springframework.web.servlet.handler.</w:t>
            </w:r>
            <w:r w:rsidRPr="0033277D">
              <w:rPr>
                <w:color w:val="00B0F0"/>
              </w:rPr>
              <w:t>SimpleUrlHandlerMapping</w:t>
            </w:r>
            <w:r>
              <w:t>"&gt;</w:t>
            </w:r>
          </w:p>
          <w:p w:rsidR="0033277D" w:rsidRDefault="0033277D" w:rsidP="0033277D">
            <w:r>
              <w:tab/>
            </w:r>
            <w:r>
              <w:tab/>
              <w:t>&lt;property name="</w:t>
            </w:r>
            <w:r w:rsidRPr="0033277D">
              <w:rPr>
                <w:color w:val="00B0F0"/>
              </w:rPr>
              <w:t>mappings</w:t>
            </w:r>
            <w:r>
              <w:t>"&gt;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  <w:t>&lt;</w:t>
            </w:r>
            <w:r w:rsidRPr="0033277D">
              <w:rPr>
                <w:color w:val="00B0F0"/>
              </w:rPr>
              <w:t>props</w:t>
            </w:r>
            <w:r>
              <w:t>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</w:r>
            <w:r>
              <w:tab/>
              <w:t>&lt;prop key="student.action"&gt;student&lt;/prop&gt;</w:t>
            </w:r>
          </w:p>
          <w:p w:rsidR="0033277D" w:rsidRDefault="0033277D" w:rsidP="0033277D">
            <w:r>
              <w:tab/>
            </w:r>
            <w:r>
              <w:tab/>
            </w:r>
            <w:r>
              <w:tab/>
              <w:t>&lt;/props&gt;</w:t>
            </w:r>
          </w:p>
          <w:p w:rsidR="0033277D" w:rsidRDefault="0033277D" w:rsidP="0033277D">
            <w:r>
              <w:tab/>
            </w:r>
            <w:r>
              <w:tab/>
              <w:t>&lt;/property&gt;</w:t>
            </w:r>
          </w:p>
          <w:p w:rsidR="0033277D" w:rsidRDefault="0033277D" w:rsidP="0033277D">
            <w:r>
              <w:t>&lt;/bean&gt;</w:t>
            </w:r>
            <w:r>
              <w:tab/>
            </w:r>
            <w:r>
              <w:tab/>
            </w:r>
          </w:p>
          <w:p w:rsidR="0033277D" w:rsidRDefault="0033277D" w:rsidP="0033277D">
            <w:r>
              <w:t>&lt;/beans&gt;</w:t>
            </w:r>
          </w:p>
        </w:tc>
      </w:tr>
    </w:tbl>
    <w:p w:rsidR="001A63F2" w:rsidRPr="00C54E11" w:rsidRDefault="001A63F2" w:rsidP="00607709"/>
    <w:p w:rsidR="00FB1FCA" w:rsidRPr="0033277D" w:rsidRDefault="0021782B" w:rsidP="0021782B">
      <w:pPr>
        <w:pStyle w:val="3"/>
        <w:rPr>
          <w:color w:val="00B0F0"/>
        </w:rPr>
      </w:pPr>
      <w:r w:rsidRPr="00C54E11">
        <w:t>5.2.4</w:t>
      </w:r>
      <w:r w:rsidRPr="00C54E11">
        <w:t>添加</w:t>
      </w:r>
      <w:r w:rsidRPr="0033277D">
        <w:rPr>
          <w:color w:val="00B0F0"/>
        </w:rPr>
        <w:t>跳转页面</w:t>
      </w:r>
    </w:p>
    <w:p w:rsidR="0021782B" w:rsidRDefault="0021782B" w:rsidP="00607709">
      <w:pPr>
        <w:rPr>
          <w:sz w:val="24"/>
        </w:rPr>
      </w:pPr>
      <w:r w:rsidRPr="0033277D">
        <w:rPr>
          <w:sz w:val="24"/>
        </w:rPr>
        <w:t>/jsp/main.jsp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&lt;%@ page language="java" import="java.util.*" pageEncoding="utf-8"%&gt;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&lt;html&gt;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&lt;head&gt;    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  &lt;title&gt;My JSP 'main.jsp' starting page&lt;/title&gt;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&lt;body&gt;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 xml:space="preserve">    </w:t>
            </w:r>
            <w:r w:rsidRPr="0033277D">
              <w:rPr>
                <w:rFonts w:hint="eastAsia"/>
                <w:sz w:val="24"/>
              </w:rPr>
              <w:t>这是</w:t>
            </w:r>
            <w:r w:rsidRPr="0033277D">
              <w:rPr>
                <w:rFonts w:hint="eastAsia"/>
                <w:sz w:val="24"/>
              </w:rPr>
              <w:t>/jsp/main.jsp</w:t>
            </w:r>
            <w:r w:rsidRPr="0033277D">
              <w:rPr>
                <w:rFonts w:hint="eastAsia"/>
                <w:sz w:val="24"/>
              </w:rPr>
              <w:t>页面</w:t>
            </w:r>
            <w:r w:rsidRPr="0033277D">
              <w:rPr>
                <w:rFonts w:hint="eastAsia"/>
                <w:sz w:val="24"/>
              </w:rPr>
              <w:t>.&lt;br/&gt;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 xml:space="preserve">    &lt;!-- </w:t>
            </w:r>
            <w:r w:rsidRPr="0033277D">
              <w:rPr>
                <w:rFonts w:hint="eastAsia"/>
                <w:sz w:val="24"/>
              </w:rPr>
              <w:t>获取并展现控制层传递过来的值</w:t>
            </w:r>
            <w:r w:rsidRPr="0033277D">
              <w:rPr>
                <w:rFonts w:hint="eastAsia"/>
                <w:sz w:val="24"/>
              </w:rPr>
              <w:t xml:space="preserve"> --&gt;</w:t>
            </w:r>
          </w:p>
          <w:p w:rsidR="008D0CD6" w:rsidRDefault="0033277D" w:rsidP="008D0CD6">
            <w:pPr>
              <w:ind w:firstLine="480"/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>直接通过</w:t>
            </w:r>
            <w:r w:rsidRPr="0033277D">
              <w:rPr>
                <w:rFonts w:hint="eastAsia"/>
                <w:sz w:val="24"/>
              </w:rPr>
              <w:t>request</w:t>
            </w:r>
            <w:r w:rsidRPr="0033277D">
              <w:rPr>
                <w:rFonts w:hint="eastAsia"/>
                <w:sz w:val="24"/>
              </w:rPr>
              <w:t>传递的值：</w:t>
            </w:r>
            <w:r w:rsidRPr="0033277D">
              <w:rPr>
                <w:rFonts w:hint="eastAsia"/>
                <w:sz w:val="24"/>
              </w:rPr>
              <w:t>${</w:t>
            </w:r>
            <w:r w:rsidRPr="008D0CD6">
              <w:rPr>
                <w:rFonts w:hint="eastAsia"/>
                <w:color w:val="00B0F0"/>
                <w:sz w:val="24"/>
              </w:rPr>
              <w:t>requestScope</w:t>
            </w:r>
            <w:r w:rsidRPr="0033277D">
              <w:rPr>
                <w:rFonts w:hint="eastAsia"/>
                <w:sz w:val="24"/>
              </w:rPr>
              <w:t>.rStudent}&lt;br/&gt;</w:t>
            </w:r>
          </w:p>
          <w:p w:rsidR="0033277D" w:rsidRPr="0033277D" w:rsidRDefault="0033277D" w:rsidP="008D0CD6">
            <w:pPr>
              <w:ind w:firstLine="480"/>
              <w:rPr>
                <w:sz w:val="24"/>
              </w:rPr>
            </w:pPr>
            <w:r w:rsidRPr="0033277D">
              <w:rPr>
                <w:rFonts w:hint="eastAsia"/>
                <w:sz w:val="24"/>
              </w:rPr>
              <w:t>通过</w:t>
            </w:r>
            <w:r w:rsidRPr="0033277D">
              <w:rPr>
                <w:rFonts w:hint="eastAsia"/>
                <w:sz w:val="24"/>
              </w:rPr>
              <w:t>Map</w:t>
            </w:r>
            <w:r w:rsidRPr="0033277D">
              <w:rPr>
                <w:rFonts w:hint="eastAsia"/>
                <w:sz w:val="24"/>
              </w:rPr>
              <w:t>传递的值：</w:t>
            </w:r>
            <w:r w:rsidRPr="0033277D">
              <w:rPr>
                <w:rFonts w:hint="eastAsia"/>
                <w:sz w:val="24"/>
              </w:rPr>
              <w:t>${requestScope.mStudent}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&lt;/body&gt;</w:t>
            </w:r>
          </w:p>
          <w:p w:rsid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&lt;/html&gt;</w:t>
            </w:r>
          </w:p>
        </w:tc>
      </w:tr>
    </w:tbl>
    <w:p w:rsidR="0021782B" w:rsidRPr="00C54E11" w:rsidRDefault="0021782B" w:rsidP="00607709"/>
    <w:p w:rsidR="0021782B" w:rsidRPr="0033277D" w:rsidRDefault="00FB1FCA" w:rsidP="00607709">
      <w:pPr>
        <w:rPr>
          <w:sz w:val="24"/>
        </w:rPr>
      </w:pPr>
      <w:r w:rsidRPr="0033277D">
        <w:rPr>
          <w:sz w:val="24"/>
        </w:rPr>
        <w:t>添加登陆测试页面</w:t>
      </w:r>
    </w:p>
    <w:p w:rsidR="00FB1FCA" w:rsidRDefault="00FB1FCA" w:rsidP="00607709">
      <w:pPr>
        <w:rPr>
          <w:sz w:val="24"/>
        </w:rPr>
      </w:pPr>
      <w:r w:rsidRPr="0033277D">
        <w:rPr>
          <w:sz w:val="24"/>
        </w:rPr>
        <w:t>index.jsp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3277D" w:rsidTr="0033277D">
        <w:tc>
          <w:tcPr>
            <w:tcW w:w="8522" w:type="dxa"/>
          </w:tcPr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&lt;%@ page language="java" import="java.util.*" pageEncoding="utf-8"%&gt;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&lt;html&gt;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  &lt;title&gt;My JSP 'index.jsp' starting page&lt;/title&gt;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&lt;/head&gt;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&lt;body&gt;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&lt;a href="student.action?stuName=zcf&amp;stuPwd=admin"&gt;test student&lt;/a&gt;</w:t>
            </w:r>
          </w:p>
          <w:p w:rsidR="0033277D" w:rsidRP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 xml:space="preserve">  &lt;/body&gt;</w:t>
            </w:r>
          </w:p>
          <w:p w:rsidR="0033277D" w:rsidRDefault="0033277D" w:rsidP="0033277D">
            <w:pPr>
              <w:rPr>
                <w:sz w:val="24"/>
              </w:rPr>
            </w:pPr>
            <w:r w:rsidRPr="0033277D">
              <w:rPr>
                <w:sz w:val="24"/>
              </w:rPr>
              <w:t>&lt;/html&gt;</w:t>
            </w:r>
          </w:p>
        </w:tc>
      </w:tr>
    </w:tbl>
    <w:p w:rsidR="0021782B" w:rsidRPr="00C54E11" w:rsidRDefault="0021782B" w:rsidP="00607709"/>
    <w:p w:rsidR="0021782B" w:rsidRPr="00C54E11" w:rsidRDefault="00BE38F4" w:rsidP="00110945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5.3 </w:t>
      </w:r>
      <w:r w:rsidRPr="00BC2D73">
        <w:rPr>
          <w:rFonts w:ascii="Times New Roman" w:hAnsi="Times New Roman"/>
          <w:color w:val="7030A0"/>
        </w:rPr>
        <w:t>MultiActionController</w:t>
      </w:r>
    </w:p>
    <w:p w:rsidR="00BE38F4" w:rsidRPr="00C54E11" w:rsidRDefault="00BE38F4" w:rsidP="00BE38F4">
      <w:pPr>
        <w:pStyle w:val="3"/>
      </w:pPr>
      <w:r w:rsidRPr="00C54E11">
        <w:t>5.3.1</w:t>
      </w:r>
      <w:r w:rsidRPr="00C54E11">
        <w:t>准备工作</w:t>
      </w:r>
    </w:p>
    <w:p w:rsidR="0021782B" w:rsidRPr="00C54E11" w:rsidRDefault="00BE38F4" w:rsidP="00607709">
      <w:r w:rsidRPr="00C54E11">
        <w:t>除</w:t>
      </w:r>
      <w:r w:rsidRPr="00C54E11">
        <w:t>action</w:t>
      </w:r>
      <w:r w:rsidR="008D0CD6">
        <w:t>类</w:t>
      </w:r>
      <w:r w:rsidRPr="00C54E11">
        <w:t>，</w:t>
      </w:r>
      <w:proofErr w:type="gramStart"/>
      <w:r w:rsidRPr="00C54E11">
        <w:t>其它继续</w:t>
      </w:r>
      <w:proofErr w:type="gramEnd"/>
      <w:r w:rsidRPr="00C54E11">
        <w:t>使用上一节代码</w:t>
      </w:r>
    </w:p>
    <w:p w:rsidR="0021782B" w:rsidRPr="00C54E11" w:rsidRDefault="00A31582" w:rsidP="00BE38F4">
      <w:pPr>
        <w:pStyle w:val="3"/>
      </w:pPr>
      <w:r w:rsidRPr="00C54E11">
        <w:lastRenderedPageBreak/>
        <w:t>5.3.2</w:t>
      </w:r>
      <w:r w:rsidR="00BE38F4" w:rsidRPr="00C54E11">
        <w:t>添加</w:t>
      </w:r>
      <w:r w:rsidR="00BE38F4" w:rsidRPr="00C54E11">
        <w:t>StudentMultiAction.java</w:t>
      </w:r>
      <w:r w:rsidR="00BE38F4" w:rsidRPr="00C54E11">
        <w:t>类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0CD6" w:rsidTr="008D0CD6">
        <w:tc>
          <w:tcPr>
            <w:tcW w:w="8522" w:type="dxa"/>
          </w:tcPr>
          <w:p w:rsidR="008D0CD6" w:rsidRDefault="008D0CD6" w:rsidP="008D0CD6">
            <w:pPr>
              <w:jc w:val="left"/>
            </w:pPr>
            <w:r>
              <w:t>public class StudentMultiAction</w:t>
            </w:r>
            <w:r w:rsidRPr="00BC2D73">
              <w:rPr>
                <w:color w:val="E36C0A" w:themeColor="accent6" w:themeShade="BF"/>
              </w:rPr>
              <w:t xml:space="preserve"> extends MultiActionController</w:t>
            </w:r>
            <w:r>
              <w:t xml:space="preserve"> {</w:t>
            </w:r>
          </w:p>
          <w:p w:rsidR="008D0CD6" w:rsidRDefault="008D0CD6" w:rsidP="008D0CD6">
            <w:pPr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定义方法时，参数规则：</w:t>
            </w:r>
            <w:r>
              <w:rPr>
                <w:rFonts w:hint="eastAsia"/>
              </w:rPr>
              <w:t xml:space="preserve">(HttpServletRequest request, HttpServletResponse response, </w:t>
            </w:r>
          </w:p>
          <w:p w:rsidR="008D0CD6" w:rsidRDefault="008D0CD6" w:rsidP="008D0CD6">
            <w:pPr>
              <w:ind w:firstLineChars="200" w:firstLine="420"/>
              <w:jc w:val="left"/>
            </w:pPr>
            <w:r>
              <w:rPr>
                <w:rFonts w:hint="eastAsia"/>
              </w:rPr>
              <w:t>//[,HttpSession session] [,MyObject]);</w:t>
            </w:r>
          </w:p>
          <w:p w:rsidR="008D0CD6" w:rsidRDefault="008D0CD6" w:rsidP="008D0CD6">
            <w:pPr>
              <w:ind w:firstLineChars="200" w:firstLine="420"/>
              <w:jc w:val="left"/>
            </w:pPr>
          </w:p>
          <w:p w:rsidR="008D0CD6" w:rsidRDefault="008D0CD6" w:rsidP="008D0CD6">
            <w:pPr>
              <w:jc w:val="left"/>
            </w:pPr>
            <w:r>
              <w:tab/>
              <w:t xml:space="preserve">public </w:t>
            </w:r>
            <w:r w:rsidRPr="008D0CD6">
              <w:rPr>
                <w:color w:val="00B0F0"/>
              </w:rPr>
              <w:t>ModelAndView</w:t>
            </w:r>
            <w:r>
              <w:t xml:space="preserve"> add(HttpServletRequest request,HttpServletResponse </w:t>
            </w:r>
          </w:p>
          <w:p w:rsidR="008D0CD6" w:rsidRDefault="00BC2D73" w:rsidP="008D0CD6">
            <w:pPr>
              <w:ind w:firstLineChars="650" w:firstLine="1365"/>
              <w:jc w:val="left"/>
            </w:pPr>
            <w:r>
              <w:rPr>
                <w:noProof/>
              </w:rPr>
              <w:pict>
                <v:shape id="_x0000_s1045" type="#_x0000_t32" style="position:absolute;left:0;text-align:left;margin-left:127.9pt;margin-top:-.15pt;width:157.15pt;height:659.9pt;flip:x y;z-index:251672576" o:connectortype="straight" strokecolor="#739cc3" strokeweight="1.25pt">
                  <v:stroke endarrow="block"/>
                </v:shape>
              </w:pict>
            </w:r>
            <w:r w:rsidR="008D0CD6">
              <w:t>response,</w:t>
            </w:r>
            <w:r w:rsidR="008D0CD6">
              <w:rPr>
                <w:rFonts w:hint="eastAsia"/>
              </w:rPr>
              <w:t xml:space="preserve"> </w:t>
            </w:r>
            <w:r w:rsidR="008D0CD6" w:rsidRPr="00BC2D73">
              <w:rPr>
                <w:color w:val="E36C0A" w:themeColor="accent6" w:themeShade="BF"/>
              </w:rPr>
              <w:t>Student student</w:t>
            </w:r>
            <w:r w:rsidR="008D0CD6">
              <w:t>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System.out.println("add.student:"+student);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student.setStuName("rename");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 xml:space="preserve">return </w:t>
            </w:r>
            <w:r w:rsidRPr="005F5920">
              <w:rPr>
                <w:color w:val="00B0F0"/>
              </w:rPr>
              <w:t>new ModelAndView(</w:t>
            </w:r>
            <w:r w:rsidRPr="00BC2D73">
              <w:rPr>
                <w:color w:val="E36C0A" w:themeColor="accent6" w:themeShade="BF"/>
              </w:rPr>
              <w:t>"jsp/main"</w:t>
            </w:r>
            <w:r w:rsidRPr="005F5920">
              <w:rPr>
                <w:color w:val="00B0F0"/>
              </w:rPr>
              <w:t>,"student",student);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ab/>
            </w:r>
          </w:p>
          <w:p w:rsidR="008D0CD6" w:rsidRDefault="008D0CD6" w:rsidP="008D0CD6">
            <w:pPr>
              <w:jc w:val="left"/>
            </w:pPr>
            <w:r>
              <w:tab/>
              <w:t xml:space="preserve">public ModelAndView update(HttpServletRequest request,HttpServletResponse </w:t>
            </w:r>
          </w:p>
          <w:p w:rsidR="008D0CD6" w:rsidRDefault="008D0CD6" w:rsidP="008D0CD6">
            <w:pPr>
              <w:ind w:firstLineChars="600" w:firstLine="1260"/>
              <w:jc w:val="left"/>
            </w:pPr>
            <w:r>
              <w:t>response,Student student){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System.out.println("update.student:"+student);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student.setStuName("rename");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return new ModelAndView("jsp/main","student",student);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ab/>
            </w:r>
          </w:p>
          <w:p w:rsidR="008D0CD6" w:rsidRDefault="008D0CD6" w:rsidP="008D0CD6">
            <w:pPr>
              <w:jc w:val="left"/>
            </w:pPr>
            <w:r>
              <w:tab/>
              <w:t xml:space="preserve">public ModelAndView list(HttpServletRequest request,HttpServletResponse </w:t>
            </w:r>
          </w:p>
          <w:p w:rsidR="008D0CD6" w:rsidRDefault="008D0CD6" w:rsidP="008D0CD6">
            <w:pPr>
              <w:ind w:firstLineChars="600" w:firstLine="1260"/>
              <w:jc w:val="left"/>
            </w:pPr>
            <w:r>
              <w:t>response,Student student){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System.out.println("list.student:"+student);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student.setStuName("updateName");</w:t>
            </w:r>
          </w:p>
          <w:p w:rsidR="008D0CD6" w:rsidRDefault="008D0CD6" w:rsidP="008D0CD6">
            <w:pPr>
              <w:jc w:val="left"/>
            </w:pPr>
            <w:r>
              <w:tab/>
            </w:r>
            <w:r>
              <w:tab/>
              <w:t>return new ModelAndView("jsp/main");</w:t>
            </w:r>
          </w:p>
          <w:p w:rsidR="008D0CD6" w:rsidRDefault="008D0CD6" w:rsidP="008D0CD6">
            <w:pPr>
              <w:jc w:val="left"/>
            </w:pPr>
            <w:r>
              <w:tab/>
              <w:t>}</w:t>
            </w:r>
          </w:p>
          <w:p w:rsidR="008D0CD6" w:rsidRDefault="008D0CD6" w:rsidP="008D0CD6">
            <w:pPr>
              <w:jc w:val="left"/>
            </w:pPr>
            <w:r>
              <w:t>}</w:t>
            </w:r>
          </w:p>
        </w:tc>
      </w:tr>
    </w:tbl>
    <w:p w:rsidR="001F4F99" w:rsidRPr="00C54E11" w:rsidRDefault="001F4F99" w:rsidP="00607709"/>
    <w:p w:rsidR="00BE38F4" w:rsidRPr="00C54E11" w:rsidRDefault="00BD65CE" w:rsidP="006922F1">
      <w:pPr>
        <w:pStyle w:val="3"/>
      </w:pPr>
      <w:r w:rsidRPr="00C54E11">
        <w:t>5.3.3</w:t>
      </w:r>
      <w:r w:rsidR="006922F1" w:rsidRPr="00C54E11">
        <w:t>修改</w:t>
      </w:r>
      <w:r w:rsidR="006922F1" w:rsidRPr="00C54E11">
        <w:t>spring-mvc.xml</w:t>
      </w:r>
      <w:r w:rsidR="006922F1" w:rsidRPr="00C54E11"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C5213" w:rsidTr="006C5213">
        <w:tc>
          <w:tcPr>
            <w:tcW w:w="8522" w:type="dxa"/>
          </w:tcPr>
          <w:p w:rsidR="006C5213" w:rsidRDefault="006C5213" w:rsidP="006C5213">
            <w:pPr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6C5213" w:rsidRDefault="006C5213" w:rsidP="006C5213">
            <w:pPr>
              <w:jc w:val="left"/>
            </w:pPr>
            <w:r>
              <w:t>&lt;beans xmlns="http://www.springframework.org/schema/beans"</w:t>
            </w:r>
          </w:p>
          <w:p w:rsidR="006C5213" w:rsidRDefault="006C5213" w:rsidP="006C5213">
            <w:pPr>
              <w:ind w:left="420" w:hangingChars="200" w:hanging="420"/>
              <w:jc w:val="left"/>
            </w:pPr>
            <w:r>
              <w:tab/>
              <w:t>x</w:t>
            </w:r>
            <w:r w:rsidRPr="00BC2D73">
              <w:t>mlns:xsi=</w:t>
            </w:r>
            <w:hyperlink r:id="rId17" w:history="1">
              <w:r w:rsidRPr="00BC2D73">
                <w:rPr>
                  <w:rStyle w:val="a4"/>
                  <w:color w:val="auto"/>
                  <w:u w:val="none"/>
                </w:rPr>
                <w:t>http://www.w3.org/2001/XMLSchema-instance</w:t>
              </w:r>
            </w:hyperlink>
            <w:r w:rsidRPr="00BC2D73">
              <w:t xml:space="preserve"> xmlns:p="http://www.springframework.org/schema/p"</w:t>
            </w:r>
          </w:p>
          <w:p w:rsidR="006C5213" w:rsidRDefault="006C5213" w:rsidP="006C5213">
            <w:pPr>
              <w:ind w:left="420" w:hangingChars="200" w:hanging="420"/>
              <w:jc w:val="left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6C5213" w:rsidRDefault="006C5213" w:rsidP="006C5213">
            <w:pPr>
              <w:jc w:val="left"/>
            </w:pPr>
            <w:r>
              <w:t>"&gt;</w:t>
            </w:r>
          </w:p>
          <w:p w:rsidR="006C5213" w:rsidRDefault="006C5213" w:rsidP="006C5213">
            <w:pPr>
              <w:jc w:val="left"/>
            </w:pPr>
          </w:p>
          <w:p w:rsidR="006C5213" w:rsidRDefault="006C5213" w:rsidP="006C5213">
            <w:pPr>
              <w:jc w:val="left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配置控制器，并指定通过</w:t>
            </w:r>
            <w:r>
              <w:rPr>
                <w:rFonts w:hint="eastAsia"/>
              </w:rPr>
              <w:t>methodNameResolver</w:t>
            </w:r>
            <w:r>
              <w:rPr>
                <w:rFonts w:hint="eastAsia"/>
              </w:rPr>
              <w:t>方法名调用相关方法处理相关逻辑</w:t>
            </w:r>
            <w:r>
              <w:rPr>
                <w:rFonts w:hint="eastAsia"/>
              </w:rPr>
              <w:t>--&gt;</w:t>
            </w:r>
          </w:p>
          <w:p w:rsidR="006C5213" w:rsidRDefault="006C5213" w:rsidP="006C5213">
            <w:pPr>
              <w:jc w:val="left"/>
            </w:pPr>
            <w:r>
              <w:t>&lt;bean id="studentMultiAction" class="cn.it.action.FirstAction"&gt;</w:t>
            </w:r>
          </w:p>
          <w:p w:rsidR="006C5213" w:rsidRDefault="006C5213" w:rsidP="00BC2D73">
            <w:pPr>
              <w:ind w:left="1050" w:hangingChars="500" w:hanging="1050"/>
              <w:jc w:val="left"/>
            </w:pPr>
            <w:r>
              <w:tab/>
              <w:t>&lt;property name="</w:t>
            </w:r>
            <w:r w:rsidRPr="00BC2D73">
              <w:rPr>
                <w:color w:val="00B0F0"/>
              </w:rPr>
              <w:t>methodNameResolver</w:t>
            </w:r>
            <w:r>
              <w:t>" ref="parameterMethodNameResolver"&gt;&lt;/property&gt;</w:t>
            </w:r>
          </w:p>
          <w:p w:rsidR="006C5213" w:rsidRDefault="00BC2D73" w:rsidP="006C5213">
            <w:pPr>
              <w:jc w:val="left"/>
            </w:pPr>
            <w:r>
              <w:rPr>
                <w:noProof/>
              </w:rPr>
              <w:pict>
                <v:shape id="_x0000_s1047" type="#_x0000_t32" style="position:absolute;margin-left:114.1pt;margin-top:3.8pt;width:6.25pt;height:108.95pt;z-index:251674624" o:connectortype="straight" strokecolor="#739cc3" strokeweight="1.25pt">
                  <v:stroke endarrow="block"/>
                </v:shape>
              </w:pict>
            </w:r>
            <w:r w:rsidR="006C5213">
              <w:t>&lt;/bean&gt;</w:t>
            </w:r>
          </w:p>
          <w:p w:rsidR="00BC2D73" w:rsidRDefault="006C5213" w:rsidP="006C5213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ab/>
            </w:r>
          </w:p>
          <w:p w:rsidR="006C5213" w:rsidRDefault="00BC2D73" w:rsidP="00BC2D73">
            <w:pPr>
              <w:ind w:firstLineChars="200" w:firstLine="420"/>
              <w:jc w:val="left"/>
            </w:pPr>
            <w:r>
              <w:rPr>
                <w:rFonts w:hint="eastAsia"/>
                <w:noProof/>
              </w:rPr>
              <w:lastRenderedPageBreak/>
              <w:pict>
                <v:shape id="_x0000_s1048" type="#_x0000_t32" style="position:absolute;left:0;text-align:left;margin-left:122.85pt;margin-top:-63.1pt;width:3.15pt;height:80.15pt;z-index:251675648" o:connectortype="straight" strokecolor="#739cc3" strokeweight="1.25pt">
                  <v:stroke endarrow="block"/>
                </v:shape>
              </w:pict>
            </w:r>
            <w:r>
              <w:rPr>
                <w:rFonts w:hint="eastAsia"/>
                <w:noProof/>
              </w:rPr>
              <w:pict>
                <v:shape id="_x0000_s1044" type="#_x0000_t32" style="position:absolute;left:0;text-align:left;margin-left:294.4pt;margin-top:-63.1pt;width:112.1pt;height:116.45pt;flip:x y;z-index:251671552" o:connectortype="straight" strokecolor="#739cc3" strokeweight="1.25pt">
                  <v:stroke endarrow="block"/>
                </v:shape>
              </w:pict>
            </w:r>
            <w:r w:rsidR="006C5213">
              <w:rPr>
                <w:rFonts w:hint="eastAsia"/>
              </w:rPr>
              <w:t xml:space="preserve">&lt;!-- </w:t>
            </w:r>
            <w:r w:rsidR="006C5213">
              <w:rPr>
                <w:rFonts w:hint="eastAsia"/>
              </w:rPr>
              <w:t>定义通过方法名调用控制器相关方法的规则</w:t>
            </w:r>
            <w:r w:rsidR="006C5213"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  <w:t>&lt;bean id="parameterMethodNameResolver"</w:t>
            </w:r>
          </w:p>
          <w:p w:rsidR="006C5213" w:rsidRDefault="00BC2D73" w:rsidP="006C5213">
            <w:pPr>
              <w:jc w:val="left"/>
            </w:pPr>
            <w:r>
              <w:tab/>
            </w:r>
            <w:r w:rsidR="006C5213">
              <w:t>class="org.springframework.web.servlet.mvc.multiaction.</w:t>
            </w:r>
            <w:r w:rsidR="006C5213" w:rsidRPr="00BC2D73">
              <w:rPr>
                <w:color w:val="00B0F0"/>
              </w:rPr>
              <w:t>ParameterMethodNameResolver</w:t>
            </w:r>
            <w:r w:rsidR="006C5213">
              <w:t>"&gt;</w:t>
            </w:r>
          </w:p>
          <w:p w:rsidR="00BC2D73" w:rsidRDefault="00BC2D73" w:rsidP="006C5213">
            <w:pPr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pict>
                <v:shape id="_x0000_s1046" type="#_x0000_t32" style="position:absolute;margin-left:213.05pt;margin-top:12.8pt;width:189.7pt;height:57pt;flip:y;z-index:251673600" o:connectortype="straight" strokecolor="#739cc3" strokeweight="1.25pt">
                  <v:stroke endarrow="block"/>
                </v:shape>
              </w:pict>
            </w:r>
            <w:r>
              <w:rPr>
                <w:rFonts w:hint="eastAsia"/>
                <w:noProof/>
              </w:rPr>
              <w:pict>
                <v:shape id="_x0000_s1042" type="#_x0000_t32" style="position:absolute;margin-left:227.45pt;margin-top:12.8pt;width:153.35pt;height:27.55pt;flip:y;z-index:251670528" o:connectortype="straight" strokecolor="#739cc3" strokeweight="1.25pt">
                  <v:stroke endarrow="block"/>
                </v:shape>
              </w:pict>
            </w:r>
            <w:r w:rsidR="006C5213">
              <w:rPr>
                <w:rFonts w:hint="eastAsia"/>
              </w:rPr>
              <w:tab/>
            </w:r>
            <w:r w:rsidR="006C5213">
              <w:rPr>
                <w:rFonts w:hint="eastAsia"/>
              </w:rPr>
              <w:tab/>
              <w:t xml:space="preserve">&lt;!-- </w:t>
            </w:r>
            <w:r w:rsidR="006C5213">
              <w:rPr>
                <w:rFonts w:hint="eastAsia"/>
              </w:rPr>
              <w:t>在</w:t>
            </w:r>
            <w:r w:rsidR="006C5213">
              <w:rPr>
                <w:rFonts w:hint="eastAsia"/>
              </w:rPr>
              <w:t>url</w:t>
            </w:r>
            <w:r w:rsidR="006C5213">
              <w:rPr>
                <w:rFonts w:hint="eastAsia"/>
              </w:rPr>
              <w:t>中使用</w:t>
            </w:r>
            <w:r w:rsidR="006C5213">
              <w:rPr>
                <w:rFonts w:hint="eastAsia"/>
              </w:rPr>
              <w:t>do=</w:t>
            </w:r>
            <w:r w:rsidR="006C5213">
              <w:rPr>
                <w:rFonts w:hint="eastAsia"/>
              </w:rPr>
              <w:t>方法名方式识别相关方法，例如：</w:t>
            </w:r>
            <w:r w:rsidR="006C5213">
              <w:rPr>
                <w:rFonts w:hint="eastAsia"/>
              </w:rPr>
              <w:t>studentMulti.action?</w:t>
            </w:r>
            <w:r w:rsidR="006C5213" w:rsidRPr="00BC2D73">
              <w:rPr>
                <w:rFonts w:hint="eastAsia"/>
                <w:color w:val="00B0F0"/>
              </w:rPr>
              <w:t>do=add</w:t>
            </w:r>
            <w:r w:rsidR="006C5213">
              <w:rPr>
                <w:rFonts w:hint="eastAsia"/>
              </w:rPr>
              <w:t>，</w:t>
            </w:r>
          </w:p>
          <w:p w:rsidR="006C5213" w:rsidRDefault="006C5213" w:rsidP="00BC2D73">
            <w:pPr>
              <w:ind w:firstLineChars="700" w:firstLine="1470"/>
              <w:jc w:val="left"/>
            </w:pPr>
            <w:r>
              <w:rPr>
                <w:rFonts w:hint="eastAsia"/>
              </w:rPr>
              <w:t>将调用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方法；这里的</w:t>
            </w:r>
            <w:r>
              <w:rPr>
                <w:rFonts w:hint="eastAsia"/>
              </w:rPr>
              <w:t>do</w:t>
            </w:r>
            <w:r>
              <w:rPr>
                <w:rFonts w:hint="eastAsia"/>
              </w:rPr>
              <w:t>不是固定的，可以改为其它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</w:t>
            </w:r>
            <w:r w:rsidRPr="00BC2D73">
              <w:rPr>
                <w:color w:val="00B0F0"/>
              </w:rPr>
              <w:t>paramName</w:t>
            </w:r>
            <w:r>
              <w:t>" value="do" /&gt;</w:t>
            </w:r>
          </w:p>
          <w:p w:rsidR="006C5213" w:rsidRDefault="006C5213" w:rsidP="006C5213">
            <w:pPr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如果没有指定方法名时，默认调用控制器的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方法</w:t>
            </w:r>
            <w:r>
              <w:rPr>
                <w:rFonts w:hint="eastAsia"/>
              </w:rPr>
              <w:t xml:space="preserve"> --&gt;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</w:t>
            </w:r>
            <w:r w:rsidRPr="00BC2D73">
              <w:rPr>
                <w:color w:val="00B0F0"/>
              </w:rPr>
              <w:t>defaultMethodName</w:t>
            </w:r>
            <w:r>
              <w:t>" value="list" /&gt;</w:t>
            </w:r>
          </w:p>
          <w:p w:rsidR="006C5213" w:rsidRDefault="006C5213" w:rsidP="006C5213">
            <w:pPr>
              <w:jc w:val="left"/>
              <w:rPr>
                <w:rFonts w:hint="eastAsia"/>
              </w:rPr>
            </w:pPr>
            <w:r>
              <w:tab/>
              <w:t>&lt;/bean&gt;</w:t>
            </w:r>
          </w:p>
          <w:p w:rsidR="00BC2D73" w:rsidRDefault="00BC2D73" w:rsidP="006C5213">
            <w:pPr>
              <w:jc w:val="left"/>
            </w:pPr>
          </w:p>
          <w:p w:rsidR="006C5213" w:rsidRDefault="006C5213" w:rsidP="006C5213">
            <w:pPr>
              <w:jc w:val="left"/>
            </w:pPr>
            <w:r>
              <w:tab/>
              <w:t>&lt;bean class="org.springframework.web.servlet.handler.SimpleUrlHandlerMapping"&gt;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name="mappings"&gt;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&lt;props&gt;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  <w:t>&lt;prop key="/studentMulti.action"&gt;studentMultiAction&lt;/prop&gt;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&lt;/props&gt;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&lt;/property&gt;</w:t>
            </w:r>
          </w:p>
          <w:p w:rsidR="006C5213" w:rsidRDefault="006C5213" w:rsidP="006C5213">
            <w:pPr>
              <w:jc w:val="left"/>
              <w:rPr>
                <w:rFonts w:hint="eastAsia"/>
              </w:rPr>
            </w:pPr>
            <w:r>
              <w:tab/>
              <w:t>&lt;/bean&gt;</w:t>
            </w:r>
          </w:p>
          <w:p w:rsidR="00BC2D73" w:rsidRDefault="00BC2D73" w:rsidP="006C5213">
            <w:pPr>
              <w:jc w:val="left"/>
            </w:pPr>
          </w:p>
          <w:p w:rsidR="006C5213" w:rsidRDefault="006C5213" w:rsidP="006C5213">
            <w:pPr>
              <w:jc w:val="left"/>
            </w:pPr>
            <w:r>
              <w:tab/>
              <w:t>&lt;bean class="org.springframework.web.servlet.view.UrlBasedViewResolver"&gt;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name="viewClass"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</w:r>
            <w:r>
              <w:tab/>
              <w:t>value="org.springframework.web.servlet.view.JstlView"&gt;&lt;/property&gt;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name="prefix" value="/WEB-INF/" /&gt;</w:t>
            </w:r>
          </w:p>
          <w:p w:rsidR="006C5213" w:rsidRDefault="006C5213" w:rsidP="006C5213">
            <w:pPr>
              <w:jc w:val="left"/>
            </w:pPr>
            <w:r>
              <w:tab/>
            </w:r>
            <w:r>
              <w:tab/>
              <w:t>&lt;property name="suffix" value=".jsp" /&gt;</w:t>
            </w:r>
          </w:p>
          <w:p w:rsidR="006C5213" w:rsidRDefault="006C5213" w:rsidP="006C5213">
            <w:pPr>
              <w:jc w:val="left"/>
            </w:pPr>
            <w:r>
              <w:tab/>
              <w:t>&lt;/bean&gt;</w:t>
            </w:r>
          </w:p>
          <w:p w:rsidR="006C5213" w:rsidRDefault="006C5213" w:rsidP="006C5213">
            <w:pPr>
              <w:jc w:val="left"/>
            </w:pPr>
            <w:r>
              <w:t>&lt;/beans&gt;</w:t>
            </w:r>
          </w:p>
        </w:tc>
      </w:tr>
    </w:tbl>
    <w:p w:rsidR="009F1C72" w:rsidRPr="00C54E11" w:rsidRDefault="009F1C72" w:rsidP="006922F1"/>
    <w:p w:rsidR="009F1C72" w:rsidRPr="00C54E11" w:rsidRDefault="000C1FBC" w:rsidP="001F4F99">
      <w:pPr>
        <w:pStyle w:val="3"/>
      </w:pPr>
      <w:r w:rsidRPr="00C54E11">
        <w:t>5.3.4</w:t>
      </w:r>
      <w:r w:rsidR="00441453" w:rsidRPr="00C54E11">
        <w:t>测试</w:t>
      </w:r>
      <w:r w:rsidR="001F4F99" w:rsidRPr="00C54E11">
        <w:t>页面</w:t>
      </w:r>
    </w:p>
    <w:p w:rsidR="001F4F99" w:rsidRPr="00C54E11" w:rsidRDefault="001F4F99" w:rsidP="001F4F99">
      <w:r w:rsidRPr="00C54E11">
        <w:t>index.jsp</w:t>
      </w:r>
      <w:r w:rsidRPr="00C54E11">
        <w:t>关键代码</w:t>
      </w:r>
    </w:p>
    <w:p w:rsidR="00441453" w:rsidRPr="0095297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5297E">
        <w:rPr>
          <w:kern w:val="0"/>
          <w:sz w:val="24"/>
          <w:szCs w:val="24"/>
        </w:rPr>
        <w:t>&lt;</w:t>
      </w:r>
      <w:proofErr w:type="gramStart"/>
      <w:r w:rsidRPr="0095297E">
        <w:rPr>
          <w:kern w:val="0"/>
          <w:sz w:val="24"/>
          <w:szCs w:val="24"/>
        </w:rPr>
        <w:t>body</w:t>
      </w:r>
      <w:proofErr w:type="gramEnd"/>
      <w:r w:rsidRPr="0095297E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5297E">
        <w:rPr>
          <w:kern w:val="0"/>
          <w:sz w:val="24"/>
          <w:szCs w:val="24"/>
        </w:rPr>
        <w:tab/>
        <w:t>&lt;for</w:t>
      </w:r>
      <w:r w:rsidRPr="00C54E11">
        <w:rPr>
          <w:kern w:val="0"/>
          <w:sz w:val="24"/>
          <w:szCs w:val="24"/>
        </w:rPr>
        <w:t>m action=</w:t>
      </w:r>
      <w:r w:rsidRPr="00C54E11">
        <w:rPr>
          <w:i/>
          <w:iCs/>
          <w:kern w:val="0"/>
          <w:sz w:val="24"/>
          <w:szCs w:val="24"/>
        </w:rPr>
        <w:t>"</w:t>
      </w:r>
      <w:r w:rsidRPr="00C54E11">
        <w:rPr>
          <w:i/>
          <w:iCs/>
          <w:color w:val="00B050"/>
          <w:kern w:val="0"/>
          <w:sz w:val="24"/>
          <w:szCs w:val="24"/>
        </w:rPr>
        <w:t>studentMulti.action</w:t>
      </w:r>
      <w:proofErr w:type="gramStart"/>
      <w:r w:rsidRPr="00C54E11">
        <w:rPr>
          <w:i/>
          <w:iCs/>
          <w:color w:val="00B050"/>
          <w:kern w:val="0"/>
          <w:sz w:val="24"/>
          <w:szCs w:val="24"/>
        </w:rPr>
        <w:t>?do</w:t>
      </w:r>
      <w:proofErr w:type="gramEnd"/>
      <w:r w:rsidRPr="00C54E11">
        <w:rPr>
          <w:i/>
          <w:iCs/>
          <w:color w:val="00B050"/>
          <w:kern w:val="0"/>
          <w:sz w:val="24"/>
          <w:szCs w:val="24"/>
        </w:rPr>
        <w:t>=add</w:t>
      </w:r>
      <w:r w:rsidRPr="00C54E11">
        <w:rPr>
          <w:i/>
          <w:iCs/>
          <w:kern w:val="0"/>
          <w:sz w:val="24"/>
          <w:szCs w:val="24"/>
        </w:rPr>
        <w:t>"</w:t>
      </w:r>
      <w:r w:rsidRPr="00C54E11">
        <w:rPr>
          <w:kern w:val="0"/>
          <w:sz w:val="24"/>
          <w:szCs w:val="24"/>
        </w:rPr>
        <w:t xml:space="preserve"> method=</w:t>
      </w:r>
      <w:r w:rsidRPr="00C54E11">
        <w:rPr>
          <w:i/>
          <w:iCs/>
          <w:kern w:val="0"/>
          <w:sz w:val="24"/>
          <w:szCs w:val="24"/>
        </w:rPr>
        <w:t>"post"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  <w:t>&lt;input type=</w:t>
      </w:r>
      <w:r w:rsidRPr="00C54E11">
        <w:rPr>
          <w:i/>
          <w:iCs/>
          <w:kern w:val="0"/>
          <w:sz w:val="24"/>
          <w:szCs w:val="24"/>
        </w:rPr>
        <w:t>"text"</w:t>
      </w:r>
      <w:r w:rsidRPr="00C54E11">
        <w:rPr>
          <w:kern w:val="0"/>
          <w:sz w:val="24"/>
          <w:szCs w:val="24"/>
        </w:rPr>
        <w:t xml:space="preserve"> name=</w:t>
      </w:r>
      <w:r w:rsidRPr="00C54E11">
        <w:rPr>
          <w:i/>
          <w:iCs/>
          <w:kern w:val="0"/>
          <w:sz w:val="24"/>
          <w:szCs w:val="24"/>
        </w:rPr>
        <w:t>"stuName"</w:t>
      </w:r>
      <w:r w:rsidRPr="00C54E11">
        <w:rPr>
          <w:kern w:val="0"/>
          <w:sz w:val="24"/>
          <w:szCs w:val="24"/>
        </w:rPr>
        <w:t>&gt;&lt;br&gt; &lt;input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proofErr w:type="gramStart"/>
      <w:r w:rsidRPr="00C54E11">
        <w:rPr>
          <w:kern w:val="0"/>
          <w:sz w:val="24"/>
          <w:szCs w:val="24"/>
        </w:rPr>
        <w:t>type</w:t>
      </w:r>
      <w:proofErr w:type="gramEnd"/>
      <w:r w:rsidRPr="00C54E11">
        <w:rPr>
          <w:kern w:val="0"/>
          <w:sz w:val="24"/>
          <w:szCs w:val="24"/>
        </w:rPr>
        <w:t>=</w:t>
      </w:r>
      <w:r w:rsidRPr="00C54E11">
        <w:rPr>
          <w:i/>
          <w:iCs/>
          <w:kern w:val="0"/>
          <w:sz w:val="24"/>
          <w:szCs w:val="24"/>
        </w:rPr>
        <w:t>"password"</w:t>
      </w:r>
      <w:r w:rsidRPr="00C54E11">
        <w:rPr>
          <w:kern w:val="0"/>
          <w:sz w:val="24"/>
          <w:szCs w:val="24"/>
        </w:rPr>
        <w:t xml:space="preserve"> name=</w:t>
      </w:r>
      <w:r w:rsidRPr="00C54E11">
        <w:rPr>
          <w:i/>
          <w:iCs/>
          <w:kern w:val="0"/>
          <w:sz w:val="24"/>
          <w:szCs w:val="24"/>
        </w:rPr>
        <w:t>"stuPwd"</w:t>
      </w:r>
      <w:r w:rsidRPr="00C54E11">
        <w:rPr>
          <w:kern w:val="0"/>
          <w:sz w:val="24"/>
          <w:szCs w:val="24"/>
        </w:rPr>
        <w:t>&gt;&lt;br&gt; &lt;input type=</w:t>
      </w:r>
      <w:r w:rsidRPr="00C54E11">
        <w:rPr>
          <w:i/>
          <w:iCs/>
          <w:kern w:val="0"/>
          <w:sz w:val="24"/>
          <w:szCs w:val="24"/>
        </w:rPr>
        <w:t>"submit"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r w:rsidRPr="00C54E11">
        <w:rPr>
          <w:kern w:val="0"/>
          <w:sz w:val="24"/>
          <w:szCs w:val="24"/>
        </w:rPr>
        <w:tab/>
      </w:r>
      <w:proofErr w:type="gramStart"/>
      <w:r w:rsidRPr="00C54E11">
        <w:rPr>
          <w:kern w:val="0"/>
          <w:sz w:val="24"/>
          <w:szCs w:val="24"/>
        </w:rPr>
        <w:t>value</w:t>
      </w:r>
      <w:proofErr w:type="gramEnd"/>
      <w:r w:rsidRPr="00C54E11">
        <w:rPr>
          <w:kern w:val="0"/>
          <w:sz w:val="24"/>
          <w:szCs w:val="24"/>
        </w:rPr>
        <w:t>=</w:t>
      </w:r>
      <w:r w:rsidRPr="00C54E11">
        <w:rPr>
          <w:i/>
          <w:iCs/>
          <w:kern w:val="0"/>
          <w:sz w:val="24"/>
          <w:szCs w:val="24"/>
        </w:rPr>
        <w:t>"student_add"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ab/>
        <w:t>&lt;/form&gt;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&lt;a href=</w:t>
      </w:r>
      <w:r w:rsidRPr="00C54E11">
        <w:rPr>
          <w:i/>
          <w:iCs/>
          <w:kern w:val="0"/>
          <w:sz w:val="24"/>
          <w:szCs w:val="24"/>
        </w:rPr>
        <w:t>"studentMulti.action</w:t>
      </w:r>
      <w:proofErr w:type="gramStart"/>
      <w:r w:rsidRPr="00C54E11">
        <w:rPr>
          <w:i/>
          <w:iCs/>
          <w:kern w:val="0"/>
          <w:sz w:val="24"/>
          <w:szCs w:val="24"/>
        </w:rPr>
        <w:t>?do</w:t>
      </w:r>
      <w:proofErr w:type="gramEnd"/>
      <w:r w:rsidRPr="00C54E11">
        <w:rPr>
          <w:i/>
          <w:iCs/>
          <w:kern w:val="0"/>
          <w:sz w:val="24"/>
          <w:szCs w:val="24"/>
        </w:rPr>
        <w:t>=update&amp;stuPwd=testpwd&amp;stuName=testName"</w:t>
      </w:r>
      <w:r w:rsidRPr="00C54E11">
        <w:rPr>
          <w:kern w:val="0"/>
          <w:sz w:val="24"/>
          <w:szCs w:val="24"/>
        </w:rPr>
        <w:t>&gt;</w:t>
      </w:r>
    </w:p>
    <w:p w:rsidR="00441453" w:rsidRPr="00C54E11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调用修改方法</w:t>
      </w:r>
      <w:r w:rsidRPr="00C54E11">
        <w:rPr>
          <w:kern w:val="0"/>
          <w:sz w:val="24"/>
          <w:szCs w:val="24"/>
        </w:rPr>
        <w:t>&lt;/a&gt;</w:t>
      </w:r>
    </w:p>
    <w:p w:rsid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&lt;a href=</w:t>
      </w:r>
      <w:r w:rsidRPr="00C54E11">
        <w:rPr>
          <w:i/>
          <w:iCs/>
          <w:kern w:val="0"/>
          <w:sz w:val="24"/>
          <w:szCs w:val="24"/>
        </w:rPr>
        <w:t>"studentMulti.action</w:t>
      </w:r>
      <w:proofErr w:type="gramStart"/>
      <w:r w:rsidRPr="00C54E11">
        <w:rPr>
          <w:i/>
          <w:iCs/>
          <w:kern w:val="0"/>
          <w:sz w:val="24"/>
          <w:szCs w:val="24"/>
        </w:rPr>
        <w:t>?&amp;</w:t>
      </w:r>
      <w:proofErr w:type="gramEnd"/>
      <w:r w:rsidRPr="00C54E11">
        <w:rPr>
          <w:i/>
          <w:iCs/>
          <w:kern w:val="0"/>
          <w:sz w:val="24"/>
          <w:szCs w:val="24"/>
        </w:rPr>
        <w:t>stuPwd=testpwd&amp;stuName=testName"</w:t>
      </w:r>
      <w:r w:rsidRPr="00C54E11">
        <w:rPr>
          <w:kern w:val="0"/>
          <w:sz w:val="24"/>
          <w:szCs w:val="24"/>
        </w:rPr>
        <w:t>&gt;</w:t>
      </w:r>
    </w:p>
    <w:p w:rsidR="00441453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C54E11">
        <w:rPr>
          <w:kern w:val="0"/>
          <w:sz w:val="24"/>
          <w:szCs w:val="24"/>
        </w:rPr>
        <w:t>调用默认方法</w:t>
      </w:r>
      <w:r w:rsidRPr="00C54E11">
        <w:rPr>
          <w:kern w:val="0"/>
          <w:sz w:val="24"/>
          <w:szCs w:val="24"/>
        </w:rPr>
        <w:t>&lt;/a&gt;</w:t>
      </w:r>
    </w:p>
    <w:p w:rsidR="00B36A3E" w:rsidRPr="00C54E11" w:rsidRDefault="00B36A3E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441453" w:rsidRPr="00B36A3E" w:rsidRDefault="00441453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>&lt;/body&gt;</w:t>
      </w:r>
    </w:p>
    <w:p w:rsidR="009F1C72" w:rsidRPr="00C54E11" w:rsidRDefault="009F1C72" w:rsidP="006922F1"/>
    <w:p w:rsidR="009F1C72" w:rsidRPr="00C54E11" w:rsidRDefault="007100E2" w:rsidP="001F4F99">
      <w:pPr>
        <w:pStyle w:val="3"/>
      </w:pPr>
      <w:r w:rsidRPr="00C54E11">
        <w:lastRenderedPageBreak/>
        <w:t>5.3</w:t>
      </w:r>
      <w:r w:rsidR="000C1FBC" w:rsidRPr="00C54E11">
        <w:t>.5</w:t>
      </w:r>
      <w:r w:rsidR="001F4F99" w:rsidRPr="00C54E11">
        <w:t>结果显示页面</w:t>
      </w:r>
    </w:p>
    <w:p w:rsidR="001F4F99" w:rsidRPr="00C54E11" w:rsidRDefault="001F4F99" w:rsidP="001F4F99">
      <w:r w:rsidRPr="00C54E11">
        <w:t>/WEB-INF/jsp/main.jsp</w:t>
      </w:r>
      <w:r w:rsidRPr="00C54E11">
        <w:t>关键代码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>&lt;</w:t>
      </w:r>
      <w:proofErr w:type="gramStart"/>
      <w:r w:rsidRPr="00B36A3E">
        <w:rPr>
          <w:kern w:val="0"/>
          <w:sz w:val="24"/>
          <w:szCs w:val="24"/>
        </w:rPr>
        <w:t>body</w:t>
      </w:r>
      <w:proofErr w:type="gramEnd"/>
      <w:r w:rsidRPr="00B36A3E">
        <w:rPr>
          <w:kern w:val="0"/>
          <w:sz w:val="24"/>
          <w:szCs w:val="24"/>
        </w:rPr>
        <w:t>&gt;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 xml:space="preserve">  </w:t>
      </w:r>
      <w:proofErr w:type="gramStart"/>
      <w:r w:rsidRPr="00B36A3E">
        <w:rPr>
          <w:kern w:val="0"/>
          <w:sz w:val="24"/>
          <w:szCs w:val="24"/>
        </w:rPr>
        <w:t>this</w:t>
      </w:r>
      <w:proofErr w:type="gramEnd"/>
      <w:r w:rsidRPr="00B36A3E">
        <w:rPr>
          <w:kern w:val="0"/>
          <w:sz w:val="24"/>
          <w:szCs w:val="24"/>
        </w:rPr>
        <w:t xml:space="preserve"> is WEB-INF/JSP main </w:t>
      </w:r>
      <w:r w:rsidRPr="00B36A3E">
        <w:rPr>
          <w:kern w:val="0"/>
          <w:sz w:val="24"/>
          <w:szCs w:val="24"/>
          <w:u w:val="single"/>
        </w:rPr>
        <w:t>jsp</w:t>
      </w:r>
      <w:r w:rsidRPr="00B36A3E">
        <w:rPr>
          <w:kern w:val="0"/>
          <w:sz w:val="24"/>
          <w:szCs w:val="24"/>
        </w:rPr>
        <w:t>&lt;br&gt;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B36A3E">
        <w:rPr>
          <w:kern w:val="0"/>
          <w:sz w:val="24"/>
          <w:szCs w:val="24"/>
        </w:rPr>
        <w:t xml:space="preserve">  </w:t>
      </w:r>
      <w:proofErr w:type="gramStart"/>
      <w:r w:rsidRPr="00B36A3E">
        <w:rPr>
          <w:kern w:val="0"/>
          <w:sz w:val="24"/>
          <w:szCs w:val="24"/>
        </w:rPr>
        <w:t>studentName:</w:t>
      </w:r>
      <w:proofErr w:type="gramEnd"/>
      <w:r w:rsidRPr="00B36A3E">
        <w:rPr>
          <w:kern w:val="0"/>
          <w:sz w:val="24"/>
          <w:szCs w:val="24"/>
        </w:rPr>
        <w:t>${</w:t>
      </w:r>
      <w:r w:rsidRPr="00B36A3E">
        <w:rPr>
          <w:color w:val="00B0F0"/>
          <w:kern w:val="0"/>
          <w:sz w:val="24"/>
          <w:szCs w:val="24"/>
        </w:rPr>
        <w:t>requestScope</w:t>
      </w:r>
      <w:r w:rsidRPr="00B36A3E">
        <w:rPr>
          <w:kern w:val="0"/>
          <w:sz w:val="24"/>
          <w:szCs w:val="24"/>
        </w:rPr>
        <w:t xml:space="preserve">.student.stuName}&lt;br&gt;  </w:t>
      </w:r>
    </w:p>
    <w:p w:rsidR="001F4F99" w:rsidRPr="00B36A3E" w:rsidRDefault="001F4F99" w:rsidP="001F4F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36A3E">
        <w:rPr>
          <w:kern w:val="0"/>
          <w:sz w:val="24"/>
          <w:szCs w:val="24"/>
        </w:rPr>
        <w:t>&lt;/body&gt;</w:t>
      </w:r>
    </w:p>
    <w:p w:rsidR="001F4F99" w:rsidRPr="00C54E11" w:rsidRDefault="001F4F99" w:rsidP="001F4F99"/>
    <w:p w:rsidR="009F1585" w:rsidRPr="00C54E11" w:rsidRDefault="00FE4C83" w:rsidP="006922F1">
      <w:pPr>
        <w:pStyle w:val="1"/>
      </w:pPr>
      <w:r w:rsidRPr="00C54E11">
        <w:t xml:space="preserve">6 </w:t>
      </w:r>
      <w:r w:rsidR="009F1585" w:rsidRPr="00C54E11">
        <w:t>基于</w:t>
      </w:r>
      <w:r w:rsidR="009F1585" w:rsidRPr="00BC2D73">
        <w:rPr>
          <w:color w:val="E36C0A" w:themeColor="accent6" w:themeShade="BF"/>
          <w:highlight w:val="yellow"/>
        </w:rPr>
        <w:t>注解</w:t>
      </w:r>
      <w:r w:rsidR="009F1585" w:rsidRPr="00C54E11">
        <w:t>的</w:t>
      </w:r>
      <w:r w:rsidR="009F1585" w:rsidRPr="00C54E11">
        <w:t>MVC</w:t>
      </w:r>
      <w:r w:rsidR="009F1585" w:rsidRPr="00C54E11">
        <w:t>实现</w:t>
      </w:r>
    </w:p>
    <w:p w:rsidR="009F1585" w:rsidRPr="00C54E11" w:rsidRDefault="00682C1F" w:rsidP="00682C1F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6.1</w:t>
      </w:r>
      <w:r w:rsidR="009F1585" w:rsidRPr="00C54E11">
        <w:rPr>
          <w:rFonts w:ascii="Times New Roman" w:hAnsi="Times New Roman"/>
        </w:rPr>
        <w:t>示例</w:t>
      </w:r>
      <w:r w:rsidR="009F1585" w:rsidRPr="00C54E11">
        <w:rPr>
          <w:rFonts w:ascii="Times New Roman" w:hAnsi="Times New Roman"/>
        </w:rPr>
        <w:t>1</w:t>
      </w:r>
    </w:p>
    <w:p w:rsidR="00283106" w:rsidRPr="00C54E11" w:rsidRDefault="001A1A48" w:rsidP="00283106">
      <w:r>
        <w:t>继续用上一节</w:t>
      </w:r>
      <w:r w:rsidR="00283106" w:rsidRPr="00C54E11">
        <w:t>代码</w:t>
      </w:r>
      <w:r>
        <w:t>（注意新建项目</w:t>
      </w:r>
      <w:r w:rsidR="00C31C15" w:rsidRPr="00C54E11">
        <w:t>重新配置</w:t>
      </w:r>
      <w:r w:rsidR="00C31C15" w:rsidRPr="00C54E11">
        <w:t>web.xml</w:t>
      </w:r>
      <w:r w:rsidR="00C31C15" w:rsidRPr="00C54E11">
        <w:t>文件）</w:t>
      </w:r>
    </w:p>
    <w:p w:rsidR="000D7D3A" w:rsidRPr="00C54E11" w:rsidRDefault="00682C1F" w:rsidP="00682C1F">
      <w:pPr>
        <w:pStyle w:val="3"/>
      </w:pPr>
      <w:r w:rsidRPr="00BC2D73">
        <w:t>6.1.1</w:t>
      </w:r>
      <w:r w:rsidR="009F1585" w:rsidRPr="00BC2D73">
        <w:t>修改</w:t>
      </w:r>
      <w:r w:rsidR="00405B36" w:rsidRPr="00BC2D73">
        <w:t>spring-mvc.xml</w:t>
      </w:r>
      <w:r w:rsidR="009F1585" w:rsidRPr="00BC2D73">
        <w:t>文件</w:t>
      </w:r>
      <w:r w:rsidR="005414D8">
        <w:rPr>
          <w:rFonts w:hint="eastAsia"/>
        </w:rPr>
        <w:t>[</w:t>
      </w:r>
      <w:r w:rsidR="005414D8">
        <w:rPr>
          <w:rFonts w:hint="eastAsia"/>
        </w:rPr>
        <w:t>注解</w:t>
      </w:r>
      <w:r w:rsidR="005414D8">
        <w:rPr>
          <w:rFonts w:hint="eastAsia"/>
        </w:rPr>
        <w:t>:</w:t>
      </w:r>
      <w:r w:rsidR="005414D8">
        <w:rPr>
          <w:rFonts w:hint="eastAsia"/>
        </w:rPr>
        <w:t>方式</w:t>
      </w:r>
      <w:r w:rsidR="005414D8">
        <w:rPr>
          <w:rFonts w:hint="eastAsia"/>
        </w:rPr>
        <w:t>1]</w:t>
      </w:r>
    </w:p>
    <w:p w:rsidR="005C7B75" w:rsidRDefault="009F1585" w:rsidP="00607709">
      <w:r w:rsidRPr="00C54E11">
        <w:t>添加</w:t>
      </w:r>
      <w:r w:rsidRPr="00C54E11">
        <w:t>DefaultAnnotationHandlerMapping</w:t>
      </w:r>
      <w:r w:rsidRPr="00C54E11">
        <w:t>，</w:t>
      </w:r>
      <w:r w:rsidRPr="00C54E11">
        <w:t>AnnotationMethodHandlerAdapter</w:t>
      </w:r>
      <w:r w:rsidR="000D7D3A" w:rsidRPr="00C54E11">
        <w:t>等</w:t>
      </w:r>
      <w:r w:rsidRPr="00C54E11">
        <w:t>相关信息</w:t>
      </w:r>
      <w:r w:rsidR="005C7B75">
        <w:rPr>
          <w:rFonts w:hint="eastAsia"/>
        </w:rPr>
        <w:t>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B75" w:rsidTr="005C7B75">
        <w:tc>
          <w:tcPr>
            <w:tcW w:w="8522" w:type="dxa"/>
          </w:tcPr>
          <w:p w:rsidR="005C7B75" w:rsidRPr="00C54E11" w:rsidRDefault="005C7B75" w:rsidP="005C7B75">
            <w:r w:rsidRPr="00BC2D73">
              <w:rPr>
                <w:color w:val="E36C0A" w:themeColor="accent6" w:themeShade="BF"/>
                <w:kern w:val="0"/>
                <w:sz w:val="24"/>
                <w:szCs w:val="24"/>
              </w:rPr>
              <w:t>D</w:t>
            </w:r>
            <w:r w:rsidRPr="00BC2D73">
              <w:rPr>
                <w:color w:val="E36C0A" w:themeColor="accent6" w:themeShade="BF"/>
              </w:rPr>
              <w:t>efaultAnnotation</w:t>
            </w:r>
            <w:r w:rsidRPr="005C7B75">
              <w:rPr>
                <w:color w:val="00B050"/>
              </w:rPr>
              <w:t>Handler</w:t>
            </w:r>
            <w:r w:rsidRPr="00BC2D73">
              <w:rPr>
                <w:color w:val="E36C0A" w:themeColor="accent6" w:themeShade="BF"/>
              </w:rPr>
              <w:t>Mapping</w:t>
            </w:r>
            <w:r w:rsidRPr="00C54E11">
              <w:t>：支持通过</w:t>
            </w:r>
            <w:r w:rsidRPr="00BC2D73">
              <w:rPr>
                <w:color w:val="E36C0A" w:themeColor="accent6" w:themeShade="BF"/>
              </w:rPr>
              <w:t>url</w:t>
            </w:r>
            <w:r w:rsidRPr="00BC2D73">
              <w:rPr>
                <w:color w:val="E36C0A" w:themeColor="accent6" w:themeShade="BF"/>
              </w:rPr>
              <w:t>找到</w:t>
            </w:r>
            <w:r w:rsidRPr="005C7B75">
              <w:rPr>
                <w:color w:val="00B0F0"/>
              </w:rPr>
              <w:t>相关的</w:t>
            </w:r>
            <w:r w:rsidRPr="00BC2D73">
              <w:rPr>
                <w:color w:val="E36C0A" w:themeColor="accent6" w:themeShade="BF"/>
              </w:rPr>
              <w:t>action</w:t>
            </w:r>
          </w:p>
          <w:p w:rsidR="005C7B75" w:rsidRDefault="009E01F2" w:rsidP="00607709">
            <w:r>
              <w:rPr>
                <w:noProof/>
                <w:color w:val="E36C0A" w:themeColor="accent6" w:themeShade="BF"/>
              </w:rPr>
              <w:pict>
                <v:shape id="_x0000_s1050" type="#_x0000_t32" style="position:absolute;left:0;text-align:left;margin-left:103.45pt;margin-top:13.65pt;width:167.8pt;height:303.65pt;flip:x y;z-index:251677696" o:connectortype="straight" strokecolor="#739cc3" strokeweight="1.25pt">
                  <v:stroke endarrow="block"/>
                </v:shape>
              </w:pict>
            </w:r>
            <w:r>
              <w:rPr>
                <w:noProof/>
                <w:color w:val="E36C0A" w:themeColor="accent6" w:themeShade="BF"/>
              </w:rPr>
              <w:pict>
                <v:shape id="_x0000_s1049" type="#_x0000_t32" style="position:absolute;left:0;text-align:left;margin-left:149.15pt;margin-top:.5pt;width:154.65pt;height:248.55pt;flip:x y;z-index:251676672" o:connectortype="straight" strokecolor="#739cc3" strokeweight="1.25pt">
                  <v:stroke endarrow="block"/>
                </v:shape>
              </w:pict>
            </w:r>
            <w:r w:rsidR="005C7B75" w:rsidRPr="00BC2D73">
              <w:rPr>
                <w:color w:val="E36C0A" w:themeColor="accent6" w:themeShade="BF"/>
              </w:rPr>
              <w:t>AnnotationMethod</w:t>
            </w:r>
            <w:r w:rsidR="005C7B75" w:rsidRPr="005C7B75">
              <w:rPr>
                <w:color w:val="00B050"/>
              </w:rPr>
              <w:t>Handler</w:t>
            </w:r>
            <w:r w:rsidR="005C7B75" w:rsidRPr="00BC2D73">
              <w:rPr>
                <w:color w:val="E36C0A" w:themeColor="accent6" w:themeShade="BF"/>
              </w:rPr>
              <w:t>Adapter</w:t>
            </w:r>
            <w:r w:rsidR="005C7B75" w:rsidRPr="00C54E11">
              <w:t>：支持通过</w:t>
            </w:r>
            <w:r w:rsidR="005C7B75" w:rsidRPr="00BC2D73">
              <w:rPr>
                <w:color w:val="E36C0A" w:themeColor="accent6" w:themeShade="BF"/>
              </w:rPr>
              <w:t>url</w:t>
            </w:r>
            <w:r w:rsidR="005C7B75" w:rsidRPr="00BC2D73">
              <w:rPr>
                <w:color w:val="E36C0A" w:themeColor="accent6" w:themeShade="BF"/>
              </w:rPr>
              <w:t>匹配</w:t>
            </w:r>
            <w:r w:rsidR="005C7B75" w:rsidRPr="00BC2D73">
              <w:rPr>
                <w:color w:val="E36C0A" w:themeColor="accent6" w:themeShade="BF"/>
              </w:rPr>
              <w:t>action</w:t>
            </w:r>
            <w:r w:rsidR="005C7B75" w:rsidRPr="00BC2D73">
              <w:rPr>
                <w:color w:val="E36C0A" w:themeColor="accent6" w:themeShade="BF"/>
              </w:rPr>
              <w:t>定义方法</w:t>
            </w:r>
            <w:r w:rsidR="005C7B75" w:rsidRPr="00C54E11">
              <w:t xml:space="preserve"> </w:t>
            </w:r>
          </w:p>
        </w:tc>
      </w:tr>
    </w:tbl>
    <w:p w:rsidR="005C7B75" w:rsidRDefault="005C7B75" w:rsidP="00607709"/>
    <w:p w:rsidR="000D7D3A" w:rsidRPr="00954C0A" w:rsidRDefault="00A96169" w:rsidP="000D7D3A">
      <w:pPr>
        <w:rPr>
          <w:color w:val="E36C0A" w:themeColor="accent6" w:themeShade="BF"/>
        </w:rPr>
      </w:pPr>
      <w:r>
        <w:rPr>
          <w:noProof/>
          <w:color w:val="E36C0A" w:themeColor="accent6" w:themeShade="BF"/>
        </w:rPr>
        <w:pict>
          <v:shape id="_x0000_s1051" type="#_x0000_t32" style="position:absolute;left:0;text-align:left;margin-left:42.1pt;margin-top:12pt;width:20.05pt;height:315.55pt;flip:x y;z-index:251678720" o:connectortype="straight" strokecolor="#739cc3" strokeweight="1.25pt">
            <v:stroke endarrow="block"/>
          </v:shape>
        </w:pict>
      </w:r>
      <w:r w:rsidR="000D7D3A" w:rsidRPr="00954C0A">
        <w:rPr>
          <w:color w:val="E36C0A" w:themeColor="accent6" w:themeShade="BF"/>
        </w:rPr>
        <w:t>base-package</w:t>
      </w:r>
      <w:r w:rsidR="000D7D3A" w:rsidRPr="00C54E11">
        <w:t>：定</w:t>
      </w:r>
      <w:r w:rsidR="005C7B75">
        <w:t>义</w:t>
      </w:r>
      <w:r w:rsidR="005C7B75" w:rsidRPr="00954C0A">
        <w:rPr>
          <w:color w:val="E36C0A" w:themeColor="accent6" w:themeShade="BF"/>
        </w:rPr>
        <w:t>扫描</w:t>
      </w:r>
      <w:r w:rsidR="000D7D3A" w:rsidRPr="00954C0A">
        <w:rPr>
          <w:color w:val="E36C0A" w:themeColor="accent6" w:themeShade="BF"/>
        </w:rPr>
        <w:t>范围</w:t>
      </w:r>
      <w:r w:rsidR="000D7D3A" w:rsidRPr="00C54E11">
        <w:t>,spring</w:t>
      </w:r>
      <w:r w:rsidR="005C7B75">
        <w:t>可</w:t>
      </w:r>
      <w:r w:rsidR="000D7D3A" w:rsidRPr="00C54E11">
        <w:t>自动去扫描</w:t>
      </w:r>
      <w:r w:rsidR="000D7D3A" w:rsidRPr="00C54E11">
        <w:t>base-pack</w:t>
      </w:r>
      <w:r w:rsidR="000D7D3A" w:rsidRPr="00C54E11">
        <w:t>下面或者子包下面的</w:t>
      </w:r>
      <w:r w:rsidR="000D7D3A" w:rsidRPr="00C54E11">
        <w:t>java</w:t>
      </w:r>
      <w:r w:rsidR="005C7B75">
        <w:t>文件，如</w:t>
      </w:r>
      <w:r w:rsidR="000D7D3A" w:rsidRPr="00954C0A">
        <w:rPr>
          <w:color w:val="E36C0A" w:themeColor="accent6" w:themeShade="BF"/>
        </w:rPr>
        <w:t>扫描到</w:t>
      </w:r>
      <w:r w:rsidR="000D7D3A" w:rsidRPr="007260A4">
        <w:rPr>
          <w:color w:val="00B050"/>
        </w:rPr>
        <w:t>有</w:t>
      </w:r>
      <w:r w:rsidR="000D7D3A" w:rsidRPr="007260A4">
        <w:rPr>
          <w:color w:val="00B050"/>
        </w:rPr>
        <w:t>@Component @Controller@Service</w:t>
      </w:r>
      <w:r w:rsidR="005C7B75" w:rsidRPr="007260A4">
        <w:rPr>
          <w:color w:val="00B050"/>
        </w:rPr>
        <w:t>等</w:t>
      </w:r>
      <w:r w:rsidR="000D7D3A" w:rsidRPr="00954C0A">
        <w:rPr>
          <w:color w:val="E36C0A" w:themeColor="accent6" w:themeShade="BF"/>
        </w:rPr>
        <w:t>注解的类</w:t>
      </w:r>
      <w:r w:rsidR="000D7D3A" w:rsidRPr="007260A4">
        <w:rPr>
          <w:color w:val="00B050"/>
        </w:rPr>
        <w:t>，</w:t>
      </w:r>
      <w:r w:rsidR="000D7D3A" w:rsidRPr="00C54E11">
        <w:t>则把这些</w:t>
      </w:r>
      <w:proofErr w:type="gramStart"/>
      <w:r w:rsidR="000D7D3A" w:rsidRPr="00C54E11">
        <w:t>类</w:t>
      </w:r>
      <w:r w:rsidR="000D7D3A" w:rsidRPr="00954C0A">
        <w:rPr>
          <w:color w:val="E36C0A" w:themeColor="accent6" w:themeShade="BF"/>
        </w:rPr>
        <w:t>注册</w:t>
      </w:r>
      <w:proofErr w:type="gramEnd"/>
      <w:r w:rsidR="000D7D3A" w:rsidRPr="00954C0A">
        <w:rPr>
          <w:color w:val="E36C0A" w:themeColor="accent6" w:themeShade="BF"/>
        </w:rPr>
        <w:t>为</w:t>
      </w:r>
      <w:r w:rsidR="000D7D3A" w:rsidRPr="00954C0A">
        <w:rPr>
          <w:color w:val="E36C0A" w:themeColor="accent6" w:themeShade="BF"/>
        </w:rPr>
        <w:t>bean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C7B75" w:rsidTr="005C7B75">
        <w:tc>
          <w:tcPr>
            <w:tcW w:w="8522" w:type="dxa"/>
          </w:tcPr>
          <w:p w:rsidR="005C7B75" w:rsidRDefault="005C7B75" w:rsidP="005C7B75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C7B75" w:rsidRDefault="005C7B75" w:rsidP="005C7B75">
            <w:r>
              <w:t>&lt;beans xmlns="http://www.springframework.org/schema/beans"</w:t>
            </w:r>
          </w:p>
          <w:p w:rsidR="005C7B75" w:rsidRDefault="005C7B75" w:rsidP="005C7B75">
            <w:r>
              <w:tab/>
              <w:t>xmlns:xsi="http://www.w3.org/2001/XMLSchema-instance"</w:t>
            </w:r>
          </w:p>
          <w:p w:rsidR="005C7B75" w:rsidRDefault="005C7B75" w:rsidP="005C7B75">
            <w:r>
              <w:tab/>
              <w:t>xmlns:context="http://www.springframework.org/schema/context"</w:t>
            </w:r>
          </w:p>
          <w:p w:rsidR="005C7B75" w:rsidRDefault="005C7B75" w:rsidP="005C7B75">
            <w:r>
              <w:tab/>
              <w:t>xmlns:p="http://www.springframework.org/schema/p"</w:t>
            </w:r>
          </w:p>
          <w:p w:rsidR="005C7B75" w:rsidRDefault="005C7B75" w:rsidP="005C7B75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5C7B75" w:rsidRDefault="005C7B75" w:rsidP="005C7B75">
            <w:pPr>
              <w:ind w:left="420" w:hangingChars="200" w:hanging="420"/>
            </w:pPr>
            <w:r>
              <w:tab/>
            </w:r>
            <w:hyperlink r:id="rId18" w:history="1">
              <w:r w:rsidRPr="007260A4">
                <w:rPr>
                  <w:rStyle w:val="a4"/>
                  <w:color w:val="auto"/>
                  <w:u w:val="none"/>
                </w:rPr>
                <w:t>http://www.springframework.org/schema/context</w:t>
              </w:r>
            </w:hyperlink>
            <w:r w:rsidRPr="007260A4">
              <w:t xml:space="preserve"> </w:t>
            </w:r>
            <w:r>
              <w:t>http://www.springframework.org/schema/context/spring-context-3.1.xsd</w:t>
            </w:r>
          </w:p>
          <w:p w:rsidR="005C7B75" w:rsidRDefault="005C7B75" w:rsidP="005C7B75">
            <w:r>
              <w:t>"&gt;</w:t>
            </w:r>
          </w:p>
          <w:p w:rsidR="007260A4" w:rsidRDefault="007260A4" w:rsidP="005C7B75"/>
          <w:p w:rsidR="007260A4" w:rsidRDefault="007260A4" w:rsidP="005C7B75">
            <w:r>
              <w:t>&lt;bean</w:t>
            </w:r>
            <w:r>
              <w:rPr>
                <w:rFonts w:hint="eastAsia"/>
              </w:rPr>
              <w:t xml:space="preserve"> </w:t>
            </w:r>
            <w:r w:rsidR="005C7B75">
              <w:t>class="org.springframework.web.servlet.mvc.annotation.</w:t>
            </w:r>
            <w:r w:rsidR="005C7B75" w:rsidRPr="007260A4">
              <w:rPr>
                <w:color w:val="00B050"/>
              </w:rPr>
              <w:t>DefaultAnnotationHandlerMapping</w:t>
            </w:r>
            <w:r w:rsidR="005C7B75">
              <w:t>"&gt;</w:t>
            </w:r>
          </w:p>
          <w:p w:rsidR="005C7B75" w:rsidRDefault="005C7B75" w:rsidP="005C7B75">
            <w:r>
              <w:t>&lt;/bean&gt;</w:t>
            </w:r>
          </w:p>
          <w:p w:rsidR="007260A4" w:rsidRDefault="007260A4" w:rsidP="005C7B75"/>
          <w:p w:rsidR="007260A4" w:rsidRDefault="005C7B75" w:rsidP="005C7B75">
            <w:r>
              <w:t>&lt;bean class="org.springframework.web.servlet.mvc.annotation.</w:t>
            </w:r>
            <w:r w:rsidRPr="007260A4">
              <w:rPr>
                <w:color w:val="00B050"/>
              </w:rPr>
              <w:t>AnnotationMethodHandlerAdapter</w:t>
            </w:r>
            <w:r>
              <w:t>"&gt;</w:t>
            </w:r>
          </w:p>
          <w:p w:rsidR="005C7B75" w:rsidRDefault="005C7B75" w:rsidP="005C7B75">
            <w:r>
              <w:t>&lt;/bean&gt;</w:t>
            </w:r>
          </w:p>
          <w:p w:rsidR="007260A4" w:rsidRPr="00A00328" w:rsidRDefault="007260A4" w:rsidP="005C7B75"/>
          <w:p w:rsidR="005C7B75" w:rsidRDefault="005C7B75" w:rsidP="005C7B75">
            <w:r>
              <w:t>&lt;</w:t>
            </w:r>
            <w:r w:rsidRPr="007260A4">
              <w:rPr>
                <w:color w:val="00B050"/>
              </w:rPr>
              <w:t>context:component-scan base-package</w:t>
            </w:r>
            <w:r>
              <w:t>="*"&gt;&lt;/context:component-scan&gt;</w:t>
            </w:r>
          </w:p>
          <w:p w:rsidR="005C7B75" w:rsidRPr="007260A4" w:rsidRDefault="005C7B75" w:rsidP="005C7B75"/>
          <w:p w:rsidR="005C7B75" w:rsidRDefault="005C7B75" w:rsidP="005C7B75">
            <w:r>
              <w:t>&lt;/beans&gt;</w:t>
            </w:r>
          </w:p>
        </w:tc>
      </w:tr>
    </w:tbl>
    <w:p w:rsidR="005C7B75" w:rsidRPr="00C54E11" w:rsidRDefault="005C7B75" w:rsidP="00607709"/>
    <w:p w:rsidR="00607709" w:rsidRPr="00C54E11" w:rsidRDefault="00682C1F" w:rsidP="00682C1F">
      <w:pPr>
        <w:pStyle w:val="3"/>
      </w:pPr>
      <w:r w:rsidRPr="00C54E11">
        <w:lastRenderedPageBreak/>
        <w:t>6.1.2</w:t>
      </w:r>
      <w:r w:rsidR="00746DBD" w:rsidRPr="00C54E11">
        <w:t>添加或</w:t>
      </w:r>
      <w:r w:rsidR="000D7D3A" w:rsidRPr="00C54E11">
        <w:t>修改控制类</w:t>
      </w:r>
    </w:p>
    <w:p w:rsidR="000D7D3A" w:rsidRPr="00026879" w:rsidRDefault="000D7D3A" w:rsidP="007A35F3">
      <w:pPr>
        <w:autoSpaceDE w:val="0"/>
        <w:autoSpaceDN w:val="0"/>
        <w:adjustRightInd w:val="0"/>
        <w:jc w:val="left"/>
      </w:pPr>
      <w:r w:rsidRPr="00026879">
        <w:t>加入</w:t>
      </w:r>
      <w:r w:rsidR="007A35F3" w:rsidRPr="00026879">
        <w:rPr>
          <w:color w:val="00B050"/>
          <w:kern w:val="0"/>
          <w:sz w:val="24"/>
          <w:szCs w:val="24"/>
        </w:rPr>
        <w:t>@Controller</w:t>
      </w:r>
      <w:r w:rsidR="007A35F3" w:rsidRPr="00026879">
        <w:rPr>
          <w:color w:val="00B050"/>
          <w:kern w:val="0"/>
          <w:sz w:val="24"/>
          <w:szCs w:val="24"/>
        </w:rPr>
        <w:t>，</w:t>
      </w:r>
      <w:r w:rsidR="007A35F3" w:rsidRPr="00026879">
        <w:rPr>
          <w:color w:val="00B050"/>
          <w:kern w:val="0"/>
          <w:sz w:val="24"/>
          <w:szCs w:val="24"/>
        </w:rPr>
        <w:t>@RequestMapping</w:t>
      </w:r>
      <w:r w:rsidRPr="00026879">
        <w:t>注解信息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26879" w:rsidTr="00026879">
        <w:tc>
          <w:tcPr>
            <w:tcW w:w="8522" w:type="dxa"/>
          </w:tcPr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 w:rsidRPr="005006BD">
              <w:rPr>
                <w:rFonts w:hint="eastAsia"/>
                <w:color w:val="E36C0A" w:themeColor="accent6" w:themeShade="BF"/>
              </w:rPr>
              <w:t>@Controller</w:t>
            </w:r>
            <w:r>
              <w:rPr>
                <w:rFonts w:hint="eastAsia"/>
              </w:rPr>
              <w:t xml:space="preserve">  //</w:t>
            </w:r>
            <w:r>
              <w:rPr>
                <w:rFonts w:hint="eastAsia"/>
              </w:rPr>
              <w:t>用来声明控制器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 w:rsidRPr="005006BD">
              <w:rPr>
                <w:color w:val="E36C0A" w:themeColor="accent6" w:themeShade="BF"/>
              </w:rPr>
              <w:t>@RequestMapping</w:t>
            </w:r>
            <w:r>
              <w:t>("/student")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>public class StudentAction 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public StudentAction(){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9C2A32" w:rsidRDefault="009C2A32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</w:p>
          <w:p w:rsidR="00026879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访问可用</w:t>
            </w:r>
            <w:r>
              <w:rPr>
                <w:rFonts w:hint="eastAsia"/>
              </w:rPr>
              <w:t>student/save.action,save</w:t>
            </w:r>
            <w:r>
              <w:rPr>
                <w:rFonts w:hint="eastAsia"/>
              </w:rPr>
              <w:t>后边的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是根据</w:t>
            </w:r>
            <w:r>
              <w:rPr>
                <w:rFonts w:hint="eastAsia"/>
              </w:rPr>
              <w:t>web.xml</w:t>
            </w:r>
            <w:r>
              <w:rPr>
                <w:rFonts w:hint="eastAsia"/>
              </w:rPr>
              <w:t>配置来的</w:t>
            </w:r>
          </w:p>
          <w:p w:rsidR="009C2A32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 w:rsidR="009C2A32" w:rsidRPr="009C2A32">
              <w:rPr>
                <w:rFonts w:hint="eastAsia"/>
                <w:color w:val="00B0F0"/>
              </w:rPr>
              <w:t>如要添加其它数据到最后跳转过去的页面</w:t>
            </w:r>
            <w:r w:rsidR="009C2A32">
              <w:rPr>
                <w:rFonts w:hint="eastAsia"/>
              </w:rPr>
              <w:t>，可</w:t>
            </w:r>
            <w:r>
              <w:rPr>
                <w:rFonts w:hint="eastAsia"/>
              </w:rPr>
              <w:t>在方法中添加</w:t>
            </w:r>
            <w:r>
              <w:rPr>
                <w:rFonts w:hint="eastAsia"/>
              </w:rPr>
              <w:t>ModelMap</w:t>
            </w:r>
            <w:r>
              <w:rPr>
                <w:rFonts w:hint="eastAsia"/>
              </w:rPr>
              <w:t>的参数，例</w:t>
            </w:r>
          </w:p>
          <w:p w:rsidR="009C2A32" w:rsidRDefault="009C2A32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</w:t>
            </w:r>
            <w:r w:rsidR="00026879">
              <w:rPr>
                <w:rFonts w:hint="eastAsia"/>
              </w:rPr>
              <w:t>如</w:t>
            </w:r>
            <w:r w:rsidR="00026879">
              <w:rPr>
                <w:rFonts w:hint="eastAsia"/>
              </w:rPr>
              <w:t xml:space="preserve"> : public String save(Student student,</w:t>
            </w:r>
            <w:r w:rsidR="00026879" w:rsidRPr="009C2A32">
              <w:rPr>
                <w:rFonts w:hint="eastAsia"/>
                <w:color w:val="00B0F0"/>
              </w:rPr>
              <w:t>ModelMap</w:t>
            </w:r>
            <w:r w:rsidR="00026879">
              <w:rPr>
                <w:rFonts w:hint="eastAsia"/>
              </w:rPr>
              <w:t xml:space="preserve"> map){</w:t>
            </w:r>
          </w:p>
          <w:p w:rsidR="00026879" w:rsidRDefault="00026879" w:rsidP="009C2A32">
            <w:pPr>
              <w:autoSpaceDE w:val="0"/>
              <w:autoSpaceDN w:val="0"/>
              <w:adjustRightInd w:val="0"/>
              <w:ind w:firstLineChars="200" w:firstLine="420"/>
              <w:jc w:val="left"/>
            </w:pPr>
            <w:r>
              <w:rPr>
                <w:rFonts w:hint="eastAsia"/>
              </w:rPr>
              <w:t>//...,</w:t>
            </w:r>
            <w:r>
              <w:rPr>
                <w:rFonts w:hint="eastAsia"/>
              </w:rPr>
              <w:t>通过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再存放其它的数据</w:t>
            </w:r>
          </w:p>
          <w:p w:rsidR="00026879" w:rsidRPr="009C2A32" w:rsidRDefault="00026879" w:rsidP="00026879">
            <w:pPr>
              <w:autoSpaceDE w:val="0"/>
              <w:autoSpaceDN w:val="0"/>
              <w:adjustRightInd w:val="0"/>
              <w:jc w:val="left"/>
              <w:rPr>
                <w:color w:val="00B0F0"/>
              </w:rPr>
            </w:pPr>
            <w:r>
              <w:t xml:space="preserve">   </w:t>
            </w:r>
            <w:r w:rsidRPr="009C2A32">
              <w:rPr>
                <w:color w:val="00B050"/>
              </w:rPr>
              <w:t>@RequestMapping(</w:t>
            </w:r>
            <w:r w:rsidRPr="009C2A32">
              <w:rPr>
                <w:color w:val="00B0F0"/>
              </w:rPr>
              <w:t>value="/save")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</w:t>
            </w:r>
            <w:r w:rsidRPr="005865D9">
              <w:rPr>
                <w:color w:val="E36C0A" w:themeColor="accent6" w:themeShade="BF"/>
              </w:rPr>
              <w:t>ModelAndView</w:t>
            </w:r>
            <w:r>
              <w:t xml:space="preserve"> save(Student student){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方法注入的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修改学生名字，跳转到下一页面时看能否显示修改后的名字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student.setStuName("rename");</w:t>
            </w: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026879" w:rsidRPr="009C2A32" w:rsidRDefault="00026879" w:rsidP="00026879">
            <w:pPr>
              <w:autoSpaceDE w:val="0"/>
              <w:autoSpaceDN w:val="0"/>
              <w:adjustRightInd w:val="0"/>
              <w:jc w:val="left"/>
              <w:rPr>
                <w:color w:val="00B0F0"/>
              </w:rPr>
            </w:pPr>
            <w:r>
              <w:tab/>
            </w:r>
            <w:r>
              <w:tab/>
            </w:r>
            <w:r w:rsidRPr="009C2A32">
              <w:rPr>
                <w:color w:val="00B0F0"/>
              </w:rPr>
              <w:t>return</w:t>
            </w:r>
            <w:r w:rsidRPr="005865D9">
              <w:rPr>
                <w:color w:val="E36C0A" w:themeColor="accent6" w:themeShade="BF"/>
              </w:rPr>
              <w:t xml:space="preserve"> new ModelAndView(</w:t>
            </w:r>
            <w:r w:rsidRPr="009C2A32">
              <w:rPr>
                <w:color w:val="00B0F0"/>
              </w:rPr>
              <w:t>"forward:/jsp/main.jsp");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action</w:t>
            </w:r>
            <w:r w:rsidR="005865D9">
              <w:rPr>
                <w:rFonts w:hint="eastAsia"/>
              </w:rPr>
              <w:t>中可</w:t>
            </w:r>
            <w:r>
              <w:rPr>
                <w:rFonts w:hint="eastAsia"/>
              </w:rPr>
              <w:t>定义多个方法</w:t>
            </w:r>
            <w:r>
              <w:rPr>
                <w:rFonts w:hint="eastAsia"/>
              </w:rPr>
              <w:t>,</w:t>
            </w:r>
            <w:r w:rsidR="00207359">
              <w:rPr>
                <w:rFonts w:hint="eastAsia"/>
              </w:rPr>
              <w:t>方法的返回类型也可</w:t>
            </w:r>
            <w:r>
              <w:rPr>
                <w:rFonts w:hint="eastAsia"/>
              </w:rPr>
              <w:t>用</w:t>
            </w:r>
            <w:r>
              <w:rPr>
                <w:rFonts w:hint="eastAsia"/>
              </w:rPr>
              <w:t>String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@RequestMapping(value="/update")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 xml:space="preserve">public </w:t>
            </w:r>
            <w:r w:rsidRPr="005865D9">
              <w:rPr>
                <w:color w:val="E36C0A" w:themeColor="accent6" w:themeShade="BF"/>
              </w:rPr>
              <w:t>String</w:t>
            </w:r>
            <w:r>
              <w:t xml:space="preserve"> update(Student student,</w:t>
            </w:r>
            <w:r w:rsidRPr="008052D8">
              <w:rPr>
                <w:color w:val="FF0000"/>
              </w:rPr>
              <w:t>ModelMap</w:t>
            </w:r>
            <w:r>
              <w:t xml:space="preserve"> paramMap){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>paramMap.put("other","testOtherValue");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</w:r>
            <w:r>
              <w:tab/>
              <w:t xml:space="preserve">return </w:t>
            </w:r>
            <w:r w:rsidRPr="005865D9">
              <w:rPr>
                <w:color w:val="E36C0A" w:themeColor="accent6" w:themeShade="BF"/>
              </w:rPr>
              <w:t>"</w:t>
            </w:r>
            <w:r>
              <w:t>forward:/jsp/main.jsp</w:t>
            </w:r>
            <w:r w:rsidRPr="005865D9">
              <w:rPr>
                <w:color w:val="E36C0A" w:themeColor="accent6" w:themeShade="BF"/>
              </w:rPr>
              <w:t>"</w:t>
            </w:r>
            <w:r>
              <w:t>;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ab/>
              <w:t>}</w:t>
            </w:r>
          </w:p>
          <w:p w:rsidR="00026879" w:rsidRDefault="00026879" w:rsidP="00026879">
            <w:pPr>
              <w:autoSpaceDE w:val="0"/>
              <w:autoSpaceDN w:val="0"/>
              <w:adjustRightInd w:val="0"/>
              <w:jc w:val="left"/>
            </w:pPr>
            <w:r>
              <w:t>}</w:t>
            </w:r>
          </w:p>
        </w:tc>
      </w:tr>
    </w:tbl>
    <w:p w:rsidR="001D7C57" w:rsidRPr="00C54E11" w:rsidRDefault="001D7C57" w:rsidP="007A35F3">
      <w:pPr>
        <w:autoSpaceDE w:val="0"/>
        <w:autoSpaceDN w:val="0"/>
        <w:adjustRightInd w:val="0"/>
        <w:jc w:val="left"/>
      </w:pPr>
    </w:p>
    <w:p w:rsidR="008230E2" w:rsidRPr="00C54E11" w:rsidRDefault="004C0720" w:rsidP="004C0720">
      <w:pPr>
        <w:pStyle w:val="3"/>
      </w:pPr>
      <w:r w:rsidRPr="00C54E11">
        <w:t>6.1.3</w:t>
      </w:r>
      <w:r w:rsidRPr="00C54E11">
        <w:t>添加或修改跳转页面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&lt;html&gt;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&lt;head&gt;   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  &lt;title&gt;My JSP 'main.jsp' starting page&lt;/title&gt;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lastRenderedPageBreak/>
              <w:t xml:space="preserve">  &lt;/head&gt;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这是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/jsp/main.jsp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页面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.&lt;br/&gt;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&lt;!--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获取并展现控制层传递过来的值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--&gt;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  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默认通过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request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传递的值：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${requestScope.student}&lt;br/&gt;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&lt;/body&gt;</w:t>
            </w:r>
          </w:p>
          <w:p w:rsid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4C0720" w:rsidRPr="00C54E11" w:rsidRDefault="004C0720" w:rsidP="00B23615">
      <w:pPr>
        <w:rPr>
          <w:color w:val="000000"/>
          <w:kern w:val="0"/>
          <w:sz w:val="24"/>
          <w:szCs w:val="24"/>
        </w:rPr>
      </w:pPr>
    </w:p>
    <w:p w:rsidR="004C0720" w:rsidRPr="00C54E11" w:rsidRDefault="004C0720" w:rsidP="004C0720">
      <w:pPr>
        <w:pStyle w:val="3"/>
      </w:pPr>
      <w:r w:rsidRPr="00C54E11">
        <w:t>6.1.4</w:t>
      </w:r>
      <w:r w:rsidRPr="00C54E11">
        <w:t>添加或修改测试页面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&lt;%@ page language="java" import="java.util.*" pageEncoding="utf-8"%&gt;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&lt;html&gt;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  &lt;title&gt;My JSP 'index.jsp' starting page&lt;/title&gt;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&lt;/head&gt;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 xml:space="preserve">  &lt;body&gt;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&lt;a href="student/</w:t>
            </w:r>
            <w:r w:rsidRPr="009C2A32">
              <w:rPr>
                <w:rFonts w:hint="eastAsia"/>
                <w:color w:val="00B0F0"/>
                <w:kern w:val="0"/>
                <w:sz w:val="24"/>
                <w:szCs w:val="24"/>
              </w:rPr>
              <w:t>save.action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?stuName=zcf&amp;stuPwd=admin"&gt;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调用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save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方法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&lt;/a&gt; </w:t>
            </w:r>
          </w:p>
          <w:p w:rsidR="009C2A32" w:rsidRPr="009C2A32" w:rsidRDefault="009C2A32" w:rsidP="009C2A32">
            <w:pPr>
              <w:ind w:left="240" w:hangingChars="100" w:hanging="240"/>
              <w:rPr>
                <w:color w:val="000000"/>
                <w:kern w:val="0"/>
                <w:sz w:val="24"/>
                <w:szCs w:val="24"/>
              </w:rPr>
            </w:pP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&lt;a href="student/update.action?stuName=zcf&amp;stuPwd=admin"&gt;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调用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>update</w:t>
            </w:r>
            <w:r>
              <w:rPr>
                <w:rFonts w:hint="eastAsia"/>
                <w:color w:val="000000"/>
                <w:kern w:val="0"/>
                <w:sz w:val="24"/>
                <w:szCs w:val="24"/>
              </w:rPr>
              <w:t>方</w:t>
            </w:r>
            <w:r w:rsidRPr="009C2A32">
              <w:rPr>
                <w:rFonts w:hint="eastAsia"/>
                <w:color w:val="000000"/>
                <w:kern w:val="0"/>
                <w:sz w:val="24"/>
                <w:szCs w:val="24"/>
              </w:rPr>
              <w:t xml:space="preserve">&lt;/a&gt; </w:t>
            </w:r>
          </w:p>
          <w:p w:rsidR="009C2A32" w:rsidRP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>
              <w:rPr>
                <w:color w:val="000000"/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color w:val="000000"/>
                <w:kern w:val="0"/>
                <w:sz w:val="24"/>
                <w:szCs w:val="24"/>
              </w:rPr>
              <w:t>&lt;/body&gt;</w:t>
            </w:r>
          </w:p>
          <w:p w:rsidR="009C2A32" w:rsidRDefault="009C2A32" w:rsidP="009C2A32">
            <w:pPr>
              <w:rPr>
                <w:color w:val="000000"/>
                <w:kern w:val="0"/>
                <w:sz w:val="24"/>
                <w:szCs w:val="24"/>
              </w:rPr>
            </w:pPr>
            <w:r w:rsidRPr="009C2A32">
              <w:rPr>
                <w:color w:val="000000"/>
                <w:kern w:val="0"/>
                <w:sz w:val="24"/>
                <w:szCs w:val="24"/>
              </w:rPr>
              <w:t>&lt;/html&gt;</w:t>
            </w:r>
          </w:p>
        </w:tc>
      </w:tr>
    </w:tbl>
    <w:p w:rsidR="008230E2" w:rsidRPr="00C54E11" w:rsidRDefault="008230E2" w:rsidP="00B23615"/>
    <w:p w:rsidR="00B23615" w:rsidRPr="00C54E11" w:rsidRDefault="00682C1F" w:rsidP="00682C1F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6.2</w:t>
      </w:r>
      <w:r w:rsidR="00B23615" w:rsidRPr="00C54E11">
        <w:rPr>
          <w:rFonts w:ascii="Times New Roman" w:hAnsi="Times New Roman"/>
        </w:rPr>
        <w:t>示例</w:t>
      </w:r>
      <w:r w:rsidR="00B23615" w:rsidRPr="00C54E11">
        <w:rPr>
          <w:rFonts w:ascii="Times New Roman" w:hAnsi="Times New Roman"/>
        </w:rPr>
        <w:t>2</w:t>
      </w:r>
      <w:r w:rsidR="00B23615" w:rsidRPr="00C54E11">
        <w:rPr>
          <w:rFonts w:ascii="Times New Roman" w:hAnsi="Times New Roman"/>
        </w:rPr>
        <w:t>（</w:t>
      </w:r>
      <w:r w:rsidR="00B23615" w:rsidRPr="007E754E">
        <w:rPr>
          <w:rFonts w:ascii="Times New Roman" w:hAnsi="Times New Roman"/>
        </w:rPr>
        <w:t>基于</w:t>
      </w:r>
      <w:r w:rsidR="00B23615" w:rsidRPr="007E754E">
        <w:rPr>
          <w:rFonts w:ascii="Times New Roman" w:hAnsi="Times New Roman"/>
          <w:color w:val="E36C0A" w:themeColor="accent6" w:themeShade="BF"/>
        </w:rPr>
        <w:t>annotation-driven</w:t>
      </w:r>
      <w:r w:rsidR="00B23615" w:rsidRPr="007E754E">
        <w:rPr>
          <w:rFonts w:ascii="Times New Roman" w:hAnsi="Times New Roman"/>
        </w:rPr>
        <w:t>的注解</w:t>
      </w:r>
      <w:r w:rsidR="00B23615" w:rsidRPr="00C54E11">
        <w:rPr>
          <w:rFonts w:ascii="Times New Roman" w:hAnsi="Times New Roman"/>
        </w:rPr>
        <w:t>）</w:t>
      </w:r>
      <w:r w:rsidR="005414D8">
        <w:rPr>
          <w:rFonts w:hint="eastAsia"/>
        </w:rPr>
        <w:t>[</w:t>
      </w:r>
      <w:r w:rsidR="005414D8">
        <w:rPr>
          <w:rFonts w:hint="eastAsia"/>
        </w:rPr>
        <w:t>注解</w:t>
      </w:r>
      <w:r w:rsidR="005414D8">
        <w:rPr>
          <w:rFonts w:hint="eastAsia"/>
        </w:rPr>
        <w:t>:</w:t>
      </w:r>
      <w:r w:rsidR="005414D8">
        <w:rPr>
          <w:rFonts w:hint="eastAsia"/>
        </w:rPr>
        <w:t>方式</w:t>
      </w:r>
      <w:r w:rsidR="005414D8">
        <w:rPr>
          <w:rFonts w:hint="eastAsia"/>
        </w:rPr>
        <w:t>2]</w:t>
      </w:r>
    </w:p>
    <w:p w:rsidR="004410F6" w:rsidRPr="009C2A32" w:rsidRDefault="009C2A32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rPr>
          <w:kern w:val="0"/>
          <w:sz w:val="24"/>
          <w:szCs w:val="24"/>
        </w:rPr>
        <w:t>基于上面</w:t>
      </w:r>
      <w:r w:rsidR="004410F6" w:rsidRPr="009C2A32">
        <w:rPr>
          <w:kern w:val="0"/>
          <w:sz w:val="24"/>
          <w:szCs w:val="24"/>
        </w:rPr>
        <w:t>示例，在</w:t>
      </w:r>
      <w:r w:rsidR="004410F6" w:rsidRPr="009C2A32">
        <w:rPr>
          <w:kern w:val="0"/>
          <w:sz w:val="24"/>
          <w:szCs w:val="24"/>
        </w:rPr>
        <w:t>spring3</w:t>
      </w:r>
      <w:r>
        <w:rPr>
          <w:kern w:val="0"/>
          <w:sz w:val="24"/>
          <w:szCs w:val="24"/>
        </w:rPr>
        <w:t>中可</w:t>
      </w:r>
      <w:r w:rsidR="004410F6" w:rsidRPr="009C2A32">
        <w:rPr>
          <w:kern w:val="0"/>
          <w:sz w:val="24"/>
          <w:szCs w:val="24"/>
        </w:rPr>
        <w:t>进一步</w:t>
      </w:r>
      <w:r w:rsidR="004410F6" w:rsidRPr="007E754E">
        <w:rPr>
          <w:color w:val="E36C0A" w:themeColor="accent6" w:themeShade="BF"/>
          <w:kern w:val="0"/>
          <w:sz w:val="24"/>
          <w:szCs w:val="24"/>
        </w:rPr>
        <w:t>简化配置</w:t>
      </w:r>
      <w:r w:rsidR="004410F6" w:rsidRPr="009C2A32">
        <w:rPr>
          <w:kern w:val="0"/>
          <w:sz w:val="24"/>
          <w:szCs w:val="24"/>
        </w:rPr>
        <w:t>，取代上面的注解方式</w:t>
      </w:r>
      <w:r w:rsidR="004410F6" w:rsidRPr="009C2A32">
        <w:rPr>
          <w:kern w:val="0"/>
          <w:sz w:val="24"/>
          <w:szCs w:val="24"/>
        </w:rPr>
        <w:t>.</w:t>
      </w:r>
    </w:p>
    <w:p w:rsidR="004410F6" w:rsidRDefault="004410F6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9C2A32">
        <w:rPr>
          <w:kern w:val="0"/>
          <w:sz w:val="24"/>
          <w:szCs w:val="24"/>
        </w:rPr>
        <w:t>步骤如下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9C2A32" w:rsidTr="009C2A32">
        <w:tc>
          <w:tcPr>
            <w:tcW w:w="8522" w:type="dxa"/>
          </w:tcPr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使用上面</w:t>
            </w:r>
            <w:r w:rsidRPr="009C2A32">
              <w:rPr>
                <w:kern w:val="0"/>
                <w:sz w:val="24"/>
                <w:szCs w:val="24"/>
              </w:rPr>
              <w:t>action</w:t>
            </w:r>
            <w:r w:rsidRPr="009C2A32">
              <w:rPr>
                <w:kern w:val="0"/>
                <w:sz w:val="24"/>
                <w:szCs w:val="24"/>
              </w:rPr>
              <w:t>类，</w:t>
            </w:r>
            <w:proofErr w:type="gramStart"/>
            <w:r w:rsidRPr="009C2A32">
              <w:rPr>
                <w:kern w:val="0"/>
                <w:sz w:val="24"/>
                <w:szCs w:val="24"/>
              </w:rPr>
              <w:t>仍给类及</w:t>
            </w:r>
            <w:proofErr w:type="gramEnd"/>
            <w:r w:rsidRPr="009C2A32">
              <w:rPr>
                <w:kern w:val="0"/>
                <w:sz w:val="24"/>
                <w:szCs w:val="24"/>
              </w:rPr>
              <w:t>方法添加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: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@Controller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(</w:t>
            </w:r>
            <w:r w:rsidRPr="009C2A32">
              <w:rPr>
                <w:kern w:val="0"/>
                <w:sz w:val="24"/>
                <w:szCs w:val="24"/>
              </w:rPr>
              <w:t>类</w:t>
            </w:r>
            <w:r w:rsidRPr="009C2A32">
              <w:rPr>
                <w:rFonts w:hint="eastAsia"/>
                <w:kern w:val="0"/>
                <w:sz w:val="24"/>
                <w:szCs w:val="24"/>
              </w:rPr>
              <w:t>)/</w:t>
            </w:r>
            <w:r w:rsidRPr="009C2A32">
              <w:rPr>
                <w:kern w:val="0"/>
                <w:sz w:val="24"/>
                <w:szCs w:val="24"/>
              </w:rPr>
              <w:t>@RequestMapping</w:t>
            </w:r>
            <w:r w:rsidRPr="009C2A32">
              <w:rPr>
                <w:kern w:val="0"/>
                <w:sz w:val="24"/>
                <w:szCs w:val="24"/>
              </w:rPr>
              <w:t>（类及方法）注解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</w:p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本文件顶部添加</w:t>
            </w:r>
            <w:r w:rsidRPr="009C2A32">
              <w:rPr>
                <w:kern w:val="0"/>
                <w:sz w:val="24"/>
                <w:szCs w:val="24"/>
              </w:rPr>
              <w:t xml:space="preserve">spring </w:t>
            </w:r>
            <w:r w:rsidRPr="009C2A32">
              <w:rPr>
                <w:kern w:val="0"/>
                <w:sz w:val="24"/>
                <w:szCs w:val="24"/>
                <w:u w:val="single"/>
              </w:rPr>
              <w:t>mvc</w:t>
            </w:r>
            <w:r w:rsidRPr="009C2A32">
              <w:rPr>
                <w:kern w:val="0"/>
                <w:sz w:val="24"/>
                <w:szCs w:val="24"/>
              </w:rPr>
              <w:t xml:space="preserve"> </w:t>
            </w:r>
            <w:r w:rsidRPr="009C2A32">
              <w:rPr>
                <w:kern w:val="0"/>
                <w:sz w:val="24"/>
                <w:szCs w:val="24"/>
              </w:rPr>
              <w:t>命名空间的信息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>
              <w:rPr>
                <w:kern w:val="0"/>
                <w:sz w:val="24"/>
                <w:szCs w:val="24"/>
              </w:rPr>
              <w:t>（可</w:t>
            </w:r>
            <w:r w:rsidRPr="009C2A32">
              <w:rPr>
                <w:kern w:val="0"/>
                <w:sz w:val="24"/>
                <w:szCs w:val="24"/>
              </w:rPr>
              <w:t>参考</w:t>
            </w:r>
            <w:r w:rsidRPr="009C2A32">
              <w:rPr>
                <w:color w:val="00B0F0"/>
                <w:kern w:val="0"/>
                <w:sz w:val="24"/>
                <w:szCs w:val="24"/>
              </w:rPr>
              <w:t>org.springframework.web.servlet.config</w:t>
            </w:r>
            <w:r w:rsidRPr="009C2A32">
              <w:rPr>
                <w:kern w:val="0"/>
                <w:sz w:val="24"/>
                <w:szCs w:val="24"/>
              </w:rPr>
              <w:t>包）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</w:p>
          <w:p w:rsidR="009C2A32" w:rsidRPr="009C2A32" w:rsidRDefault="009C2A32" w:rsidP="009C2A32">
            <w:pPr>
              <w:pStyle w:val="a9"/>
              <w:numPr>
                <w:ilvl w:val="0"/>
                <w:numId w:val="20"/>
              </w:numPr>
              <w:autoSpaceDE w:val="0"/>
              <w:autoSpaceDN w:val="0"/>
              <w:adjustRightInd w:val="0"/>
              <w:ind w:firstLineChars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添加下面注解驱动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&lt;mvc:annotation-driven&gt;</w:t>
            </w:r>
            <w:r w:rsidRPr="009C2A32">
              <w:rPr>
                <w:kern w:val="0"/>
                <w:sz w:val="24"/>
                <w:szCs w:val="24"/>
              </w:rPr>
              <w:t>，</w:t>
            </w:r>
          </w:p>
          <w:p w:rsid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取代</w:t>
            </w:r>
            <w:r w:rsidRPr="009C2A32">
              <w:rPr>
                <w:kern w:val="0"/>
                <w:sz w:val="24"/>
                <w:szCs w:val="24"/>
              </w:rPr>
              <w:t>上面的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DefaultAnnotationHandlerMapping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，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AnnotationMethodHandlerAdapter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，</w:t>
            </w:r>
          </w:p>
          <w:p w:rsidR="009C2A32" w:rsidRPr="009C2A32" w:rsidRDefault="009C2A32" w:rsidP="009C2A32">
            <w:pPr>
              <w:pStyle w:val="a9"/>
              <w:autoSpaceDE w:val="0"/>
              <w:autoSpaceDN w:val="0"/>
              <w:adjustRightInd w:val="0"/>
              <w:ind w:left="360" w:firstLineChars="0" w:firstLine="0"/>
              <w:jc w:val="left"/>
              <w:rPr>
                <w:kern w:val="0"/>
                <w:sz w:val="24"/>
                <w:szCs w:val="24"/>
              </w:rPr>
            </w:pPr>
            <w:r w:rsidRPr="009C2A32">
              <w:rPr>
                <w:kern w:val="0"/>
                <w:sz w:val="24"/>
                <w:szCs w:val="24"/>
              </w:rPr>
              <w:t>并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启动了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  <w:u w:val="single"/>
              </w:rPr>
              <w:t>json</w:t>
            </w:r>
            <w:r w:rsidRPr="007E754E">
              <w:rPr>
                <w:color w:val="E36C0A" w:themeColor="accent6" w:themeShade="BF"/>
                <w:kern w:val="0"/>
                <w:sz w:val="24"/>
                <w:szCs w:val="24"/>
              </w:rPr>
              <w:t>的注解</w:t>
            </w:r>
          </w:p>
        </w:tc>
      </w:tr>
    </w:tbl>
    <w:p w:rsidR="009C2A32" w:rsidRPr="009C2A32" w:rsidRDefault="009C2A32" w:rsidP="004410F6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B23615" w:rsidRPr="00C54E11" w:rsidRDefault="00D612ED" w:rsidP="004410F6">
      <w:pPr>
        <w:autoSpaceDE w:val="0"/>
        <w:autoSpaceDN w:val="0"/>
        <w:adjustRightInd w:val="0"/>
        <w:jc w:val="left"/>
        <w:rPr>
          <w:color w:val="008080"/>
          <w:kern w:val="0"/>
          <w:sz w:val="24"/>
          <w:szCs w:val="24"/>
        </w:rPr>
      </w:pPr>
      <w:r w:rsidRPr="00C54E11">
        <w:rPr>
          <w:color w:val="000000"/>
          <w:kern w:val="0"/>
          <w:sz w:val="24"/>
          <w:szCs w:val="24"/>
        </w:rPr>
        <w:t>修改内容如下：</w:t>
      </w:r>
    </w:p>
    <w:p w:rsidR="004410F6" w:rsidRPr="00C54E11" w:rsidRDefault="00682C1F" w:rsidP="00682C1F">
      <w:pPr>
        <w:pStyle w:val="3"/>
      </w:pPr>
      <w:r w:rsidRPr="00C54E11">
        <w:t>6.2.1</w:t>
      </w:r>
      <w:r w:rsidR="004410F6" w:rsidRPr="00C54E11">
        <w:t>修改配置文件</w:t>
      </w:r>
    </w:p>
    <w:p w:rsidR="004410F6" w:rsidRPr="00C54E11" w:rsidRDefault="004410F6" w:rsidP="004410F6">
      <w:r w:rsidRPr="00C54E11">
        <w:t>修改</w:t>
      </w:r>
      <w:r w:rsidRPr="00C54E11">
        <w:t>spring-mvc.xml</w:t>
      </w:r>
      <w:r w:rsidRPr="00C54E11">
        <w:t>文件，</w:t>
      </w:r>
      <w:r w:rsidRPr="00C54E11">
        <w:t xml:space="preserve"> </w:t>
      </w:r>
      <w:r w:rsidRPr="00C54E11">
        <w:t>红色部分：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5414D8" w:rsidTr="005414D8">
        <w:tc>
          <w:tcPr>
            <w:tcW w:w="8522" w:type="dxa"/>
          </w:tcPr>
          <w:p w:rsidR="005414D8" w:rsidRDefault="005414D8" w:rsidP="005414D8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5414D8" w:rsidRDefault="005414D8" w:rsidP="005414D8">
            <w:r>
              <w:t>&lt;beans xmlns="http://www.springframework.org/schema/beans"</w:t>
            </w:r>
          </w:p>
          <w:p w:rsidR="005414D8" w:rsidRDefault="005414D8" w:rsidP="005414D8">
            <w:r>
              <w:tab/>
              <w:t>xmlns:xsi="http://www.w3.org/2001/XMLSchema-instance"</w:t>
            </w:r>
          </w:p>
          <w:p w:rsidR="005414D8" w:rsidRDefault="005414D8" w:rsidP="005414D8">
            <w:r>
              <w:lastRenderedPageBreak/>
              <w:tab/>
              <w:t>xmlns:mvc="http://www.springframework.org/schema/mvc"</w:t>
            </w:r>
          </w:p>
          <w:p w:rsidR="005414D8" w:rsidRDefault="005414D8" w:rsidP="005414D8">
            <w:r>
              <w:tab/>
              <w:t>xmlns:context="http://www.springframework.org/schema/context"</w:t>
            </w:r>
          </w:p>
          <w:p w:rsidR="005414D8" w:rsidRDefault="005414D8" w:rsidP="005414D8">
            <w:r>
              <w:tab/>
              <w:t>xmlns:p="http://www.springframework.org/schema/p"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</w:r>
            <w:hyperlink r:id="rId19" w:history="1">
              <w:r w:rsidRPr="005414D8">
                <w:rPr>
                  <w:rStyle w:val="a4"/>
                  <w:color w:val="auto"/>
                  <w:u w:val="none"/>
                </w:rPr>
                <w:t>http://www.springframework.org/schema/context</w:t>
              </w:r>
            </w:hyperlink>
            <w:r w:rsidRPr="005414D8">
              <w:t xml:space="preserve"> </w:t>
            </w:r>
            <w:r>
              <w:t>http://www.springframework.org/schema/context/spring-context-3.1.xsd</w:t>
            </w:r>
          </w:p>
          <w:p w:rsidR="005414D8" w:rsidRDefault="005414D8" w:rsidP="005414D8">
            <w:pPr>
              <w:ind w:left="420" w:hangingChars="200" w:hanging="420"/>
            </w:pPr>
            <w:r>
              <w:tab/>
            </w:r>
            <w:hyperlink r:id="rId20" w:history="1">
              <w:r w:rsidRPr="005414D8">
                <w:rPr>
                  <w:rStyle w:val="a4"/>
                  <w:color w:val="auto"/>
                  <w:u w:val="none"/>
                </w:rPr>
                <w:t>http://www.springframework.org/schema/mvc</w:t>
              </w:r>
            </w:hyperlink>
            <w:r w:rsidRPr="005414D8">
              <w:t xml:space="preserve"> </w:t>
            </w:r>
            <w:r>
              <w:t>http://www.springframework.org/schema/mvc/spring-mvc-3.1.xsd</w:t>
            </w:r>
          </w:p>
          <w:p w:rsidR="005414D8" w:rsidRDefault="005414D8" w:rsidP="005414D8">
            <w:r>
              <w:t>"&gt;</w:t>
            </w:r>
          </w:p>
          <w:p w:rsidR="005414D8" w:rsidRPr="005414D8" w:rsidRDefault="005414D8" w:rsidP="005414D8">
            <w:pPr>
              <w:rPr>
                <w:color w:val="00B0F0"/>
              </w:rPr>
            </w:pPr>
            <w:r w:rsidRPr="005414D8">
              <w:rPr>
                <w:color w:val="00B0F0"/>
              </w:rPr>
              <w:t xml:space="preserve">&lt;!-- </w:t>
            </w:r>
          </w:p>
          <w:p w:rsidR="005414D8" w:rsidRDefault="005414D8" w:rsidP="005414D8">
            <w:r>
              <w:t>&lt;bean class="org.springframework.web.servlet.mvc.annotation.DefaultAnnotationHandlerMapping"&gt;</w:t>
            </w:r>
          </w:p>
          <w:p w:rsidR="005414D8" w:rsidRDefault="005414D8" w:rsidP="005414D8">
            <w:r>
              <w:t>&lt;/bean&gt;</w:t>
            </w:r>
          </w:p>
          <w:p w:rsidR="005414D8" w:rsidRDefault="005414D8" w:rsidP="005414D8"/>
          <w:p w:rsidR="005414D8" w:rsidRDefault="005414D8" w:rsidP="005414D8">
            <w:r>
              <w:t>&lt;bean class="org.springframework.web.servlet.mvc.annotation.AnnotationMethodHandlerAdapter"&gt;</w:t>
            </w:r>
          </w:p>
          <w:p w:rsidR="005414D8" w:rsidRDefault="005414D8" w:rsidP="005414D8">
            <w:r>
              <w:t>&lt;/bean&gt;</w:t>
            </w:r>
          </w:p>
          <w:p w:rsidR="005414D8" w:rsidRDefault="005414D8" w:rsidP="005414D8"/>
          <w:p w:rsidR="005414D8" w:rsidRDefault="005414D8" w:rsidP="005414D8">
            <w:r>
              <w:t>&lt;context:component-scan base-package="*"&gt;&lt;/context:component-scan&gt;</w:t>
            </w:r>
          </w:p>
          <w:p w:rsidR="005414D8" w:rsidRPr="005414D8" w:rsidRDefault="005414D8" w:rsidP="005414D8">
            <w:pPr>
              <w:rPr>
                <w:color w:val="00B0F0"/>
              </w:rPr>
            </w:pPr>
            <w:r w:rsidRPr="005414D8">
              <w:rPr>
                <w:color w:val="00B0F0"/>
              </w:rPr>
              <w:t>--&gt;</w:t>
            </w:r>
            <w:r w:rsidRPr="005414D8">
              <w:rPr>
                <w:color w:val="00B0F0"/>
              </w:rPr>
              <w:tab/>
            </w:r>
          </w:p>
          <w:p w:rsidR="005414D8" w:rsidRDefault="005414D8" w:rsidP="005414D8">
            <w:r>
              <w:tab/>
            </w:r>
            <w:r>
              <w:tab/>
            </w:r>
          </w:p>
          <w:p w:rsidR="005414D8" w:rsidRDefault="005414D8" w:rsidP="005414D8">
            <w:pPr>
              <w:jc w:val="left"/>
            </w:pPr>
            <w:r>
              <w:rPr>
                <w:rFonts w:hint="eastAsia"/>
              </w:rPr>
              <w:t xml:space="preserve">&lt;!-- </w:t>
            </w:r>
            <w:r w:rsidRPr="00A00328">
              <w:rPr>
                <w:rFonts w:hint="eastAsia"/>
                <w:color w:val="FF0000"/>
              </w:rPr>
              <w:t>mvc:annotation-driven</w:t>
            </w:r>
            <w:r w:rsidRPr="00A00328">
              <w:rPr>
                <w:rFonts w:hint="eastAsia"/>
                <w:color w:val="FF0000"/>
              </w:rPr>
              <w:t>，取代了上面的</w:t>
            </w:r>
            <w:r w:rsidRPr="00A00328">
              <w:rPr>
                <w:rFonts w:hint="eastAsia"/>
                <w:color w:val="FF0000"/>
              </w:rPr>
              <w:t>DefaultAnnotationHandlerMapping</w:t>
            </w:r>
            <w:r w:rsidRPr="00A00328">
              <w:rPr>
                <w:rFonts w:hint="eastAsia"/>
                <w:color w:val="FF0000"/>
              </w:rPr>
              <w:t>，</w:t>
            </w:r>
            <w:r w:rsidRPr="00A00328">
              <w:rPr>
                <w:rFonts w:hint="eastAsia"/>
                <w:color w:val="FF0000"/>
              </w:rPr>
              <w:t>AnnotationMethodHandlerAdapter</w:t>
            </w:r>
            <w:r w:rsidRPr="00A00328">
              <w:rPr>
                <w:rFonts w:hint="eastAsia"/>
                <w:color w:val="FF0000"/>
              </w:rPr>
              <w:t>两个</w:t>
            </w:r>
            <w:r w:rsidRPr="00A00328">
              <w:rPr>
                <w:rFonts w:hint="eastAsia"/>
                <w:color w:val="FF0000"/>
              </w:rPr>
              <w:t>Bean</w:t>
            </w:r>
            <w:r w:rsidRPr="00A00328">
              <w:rPr>
                <w:rFonts w:hint="eastAsia"/>
                <w:color w:val="FF0000"/>
              </w:rPr>
              <w:t>的配置</w:t>
            </w:r>
            <w:r>
              <w:rPr>
                <w:rFonts w:hint="eastAsia"/>
              </w:rPr>
              <w:tab/>
              <w:t>--&gt;</w:t>
            </w:r>
          </w:p>
          <w:p w:rsidR="005414D8" w:rsidRDefault="005414D8" w:rsidP="005414D8">
            <w:pPr>
              <w:jc w:val="left"/>
            </w:pPr>
          </w:p>
          <w:p w:rsidR="005414D8" w:rsidRDefault="007E754E" w:rsidP="005414D8">
            <w:pPr>
              <w:jc w:val="left"/>
            </w:pPr>
            <w:r>
              <w:rPr>
                <w:noProof/>
              </w:rPr>
              <w:pict>
                <v:shape id="_x0000_s1053" type="#_x0000_t32" style="position:absolute;margin-left:89.7pt;margin-top:13.95pt;width:42.55pt;height:101.45pt;z-index:251679744" o:connectortype="straight" strokecolor="#00b0f0" strokeweight="1.25pt">
                  <v:stroke endarrow="block"/>
                </v:shape>
              </w:pict>
            </w:r>
            <w:r w:rsidR="005414D8">
              <w:t>&lt;</w:t>
            </w:r>
            <w:r w:rsidR="005414D8" w:rsidRPr="007E754E">
              <w:rPr>
                <w:color w:val="E36C0A" w:themeColor="accent6" w:themeShade="BF"/>
              </w:rPr>
              <w:t>mvc:annotation-driven</w:t>
            </w:r>
            <w:r w:rsidR="005414D8">
              <w:t>&gt;&lt;/mvc:annotation-driven&gt;</w:t>
            </w:r>
          </w:p>
          <w:p w:rsidR="005414D8" w:rsidRDefault="005414D8" w:rsidP="005414D8">
            <w:pPr>
              <w:jc w:val="left"/>
            </w:pPr>
            <w:r>
              <w:t>&lt;</w:t>
            </w:r>
            <w:r w:rsidRPr="007E754E">
              <w:rPr>
                <w:color w:val="E36C0A" w:themeColor="accent6" w:themeShade="BF"/>
              </w:rPr>
              <w:t>context:component-scan base-package</w:t>
            </w:r>
            <w:r>
              <w:t>="*"/&gt;</w:t>
            </w:r>
          </w:p>
          <w:p w:rsidR="005414D8" w:rsidRPr="005414D8" w:rsidRDefault="005414D8" w:rsidP="005414D8">
            <w:pPr>
              <w:jc w:val="left"/>
            </w:pPr>
          </w:p>
          <w:p w:rsidR="005414D8" w:rsidRDefault="005414D8" w:rsidP="005414D8">
            <w:pPr>
              <w:jc w:val="left"/>
            </w:pPr>
            <w:r>
              <w:t>&lt;/beans&gt;</w:t>
            </w:r>
          </w:p>
        </w:tc>
      </w:tr>
    </w:tbl>
    <w:p w:rsidR="00B23615" w:rsidRDefault="00B23615" w:rsidP="00B23615"/>
    <w:p w:rsidR="00A00328" w:rsidRDefault="00A00328" w:rsidP="00B2361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0328" w:rsidTr="00A00328">
        <w:tc>
          <w:tcPr>
            <w:tcW w:w="8522" w:type="dxa"/>
          </w:tcPr>
          <w:p w:rsidR="00775FB0" w:rsidRDefault="00775FB0" w:rsidP="00A00328">
            <w:pPr>
              <w:jc w:val="left"/>
            </w:pPr>
            <w:r>
              <w:t>补充</w:t>
            </w:r>
            <w:r>
              <w:rPr>
                <w:rFonts w:hint="eastAsia"/>
              </w:rPr>
              <w:t>: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 xml:space="preserve">&lt;mvc:annotation-driven /&gt; </w:t>
            </w:r>
            <w:r w:rsidRPr="007E754E">
              <w:rPr>
                <w:rFonts w:hint="eastAsia"/>
                <w:color w:val="E36C0A" w:themeColor="accent6" w:themeShade="BF"/>
              </w:rPr>
              <w:t>会自动注册</w:t>
            </w:r>
          </w:p>
          <w:p w:rsidR="00A00328" w:rsidRDefault="00A00328" w:rsidP="00A00328">
            <w:pPr>
              <w:jc w:val="left"/>
            </w:pPr>
            <w:r w:rsidRPr="00A00328">
              <w:rPr>
                <w:rFonts w:hint="eastAsia"/>
                <w:color w:val="00B0F0"/>
              </w:rPr>
              <w:t>DefaultAnnotationHandlerMapping</w:t>
            </w:r>
            <w:r>
              <w:rPr>
                <w:rFonts w:hint="eastAsia"/>
              </w:rPr>
              <w:t>与</w:t>
            </w:r>
            <w:r w:rsidRPr="00A00328">
              <w:rPr>
                <w:rFonts w:hint="eastAsia"/>
                <w:color w:val="00B0F0"/>
              </w:rPr>
              <w:t>AnnotationMethodHandlerAdapt</w:t>
            </w:r>
            <w:r w:rsidRPr="007E754E">
              <w:rPr>
                <w:rFonts w:hint="eastAsia"/>
                <w:color w:val="00B0F0"/>
              </w:rPr>
              <w:t>er</w:t>
            </w:r>
            <w:r>
              <w:rPr>
                <w:rFonts w:hint="eastAsia"/>
              </w:rPr>
              <w:t xml:space="preserve"> </w:t>
            </w:r>
            <w:r w:rsidRPr="00EB6DC6">
              <w:rPr>
                <w:rFonts w:hint="eastAsia"/>
                <w:color w:val="00B0F0"/>
              </w:rPr>
              <w:t>两个</w:t>
            </w:r>
            <w:r w:rsidRPr="00EB6DC6">
              <w:rPr>
                <w:rFonts w:hint="eastAsia"/>
                <w:color w:val="00B0F0"/>
              </w:rPr>
              <w:t>bean,</w:t>
            </w:r>
            <w:r>
              <w:rPr>
                <w:rFonts w:hint="eastAsia"/>
              </w:rPr>
              <w:t>是</w:t>
            </w:r>
            <w:r>
              <w:rPr>
                <w:rFonts w:hint="eastAsia"/>
              </w:rPr>
              <w:t>spring MVC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@Controllers</w:t>
            </w:r>
            <w:r>
              <w:rPr>
                <w:rFonts w:hint="eastAsia"/>
              </w:rPr>
              <w:t>分发请求所必须的。</w:t>
            </w:r>
          </w:p>
          <w:p w:rsidR="00A00328" w:rsidRDefault="00A00328" w:rsidP="00A00328">
            <w:pPr>
              <w:jc w:val="left"/>
            </w:pPr>
          </w:p>
          <w:p w:rsidR="00A00328" w:rsidRPr="00EB6DC6" w:rsidRDefault="00A00328" w:rsidP="00A00328">
            <w:pPr>
              <w:jc w:val="left"/>
              <w:rPr>
                <w:color w:val="E36C0A" w:themeColor="accent6" w:themeShade="BF"/>
              </w:rPr>
            </w:pPr>
            <w:r w:rsidRPr="00EB6DC6">
              <w:rPr>
                <w:rFonts w:hint="eastAsia"/>
                <w:color w:val="E36C0A" w:themeColor="accent6" w:themeShade="BF"/>
              </w:rPr>
              <w:t>并提供了：数据绑定支持，</w:t>
            </w:r>
          </w:p>
          <w:p w:rsidR="00A00328" w:rsidRDefault="00A00328" w:rsidP="00A00328">
            <w:pPr>
              <w:jc w:val="left"/>
            </w:pPr>
            <w:r w:rsidRPr="00EB6DC6">
              <w:rPr>
                <w:rFonts w:hint="eastAsia"/>
                <w:color w:val="E36C0A" w:themeColor="accent6" w:themeShade="BF"/>
              </w:rPr>
              <w:t>@NumberFormatannotation</w:t>
            </w:r>
            <w:r>
              <w:rPr>
                <w:rFonts w:hint="eastAsia"/>
              </w:rPr>
              <w:t>支持，</w:t>
            </w:r>
          </w:p>
          <w:p w:rsidR="00A00328" w:rsidRDefault="00A00328" w:rsidP="00A00328">
            <w:pPr>
              <w:jc w:val="left"/>
            </w:pPr>
            <w:r w:rsidRPr="00EB6DC6">
              <w:rPr>
                <w:rFonts w:hint="eastAsia"/>
                <w:color w:val="E36C0A" w:themeColor="accent6" w:themeShade="BF"/>
              </w:rPr>
              <w:t>@DateTimeFormat</w:t>
            </w:r>
            <w:r>
              <w:rPr>
                <w:rFonts w:hint="eastAsia"/>
              </w:rPr>
              <w:t>支持，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@Valid</w:t>
            </w:r>
            <w:r>
              <w:rPr>
                <w:rFonts w:hint="eastAsia"/>
              </w:rPr>
              <w:t>支持，读写</w:t>
            </w:r>
            <w:r>
              <w:rPr>
                <w:rFonts w:hint="eastAsia"/>
              </w:rPr>
              <w:t>XML</w:t>
            </w:r>
            <w:r>
              <w:rPr>
                <w:rFonts w:hint="eastAsia"/>
              </w:rPr>
              <w:t>的支持（</w:t>
            </w:r>
            <w:r>
              <w:rPr>
                <w:rFonts w:hint="eastAsia"/>
              </w:rPr>
              <w:t>JAXB</w:t>
            </w:r>
            <w:r>
              <w:rPr>
                <w:rFonts w:hint="eastAsia"/>
              </w:rPr>
              <w:t>），</w:t>
            </w:r>
            <w:r w:rsidRPr="00EB6DC6">
              <w:rPr>
                <w:rFonts w:hint="eastAsia"/>
                <w:color w:val="E36C0A" w:themeColor="accent6" w:themeShade="BF"/>
              </w:rPr>
              <w:t>读写</w:t>
            </w:r>
            <w:r w:rsidRPr="00EB6DC6">
              <w:rPr>
                <w:rFonts w:hint="eastAsia"/>
                <w:color w:val="E36C0A" w:themeColor="accent6" w:themeShade="BF"/>
              </w:rPr>
              <w:t>JSON</w:t>
            </w:r>
            <w:r w:rsidRPr="00EB6DC6">
              <w:rPr>
                <w:rFonts w:hint="eastAsia"/>
                <w:color w:val="E36C0A" w:themeColor="accent6" w:themeShade="BF"/>
              </w:rPr>
              <w:t>的支持（</w:t>
            </w:r>
            <w:r w:rsidRPr="00EB6DC6">
              <w:rPr>
                <w:rFonts w:hint="eastAsia"/>
                <w:color w:val="E36C0A" w:themeColor="accent6" w:themeShade="BF"/>
              </w:rPr>
              <w:t>Jackson</w:t>
            </w:r>
            <w:r w:rsidRPr="00EB6DC6">
              <w:rPr>
                <w:rFonts w:hint="eastAsia"/>
                <w:color w:val="E36C0A" w:themeColor="accent6" w:themeShade="BF"/>
              </w:rPr>
              <w:t>）。</w:t>
            </w:r>
          </w:p>
          <w:p w:rsidR="00A00328" w:rsidRDefault="00A00328" w:rsidP="00A00328">
            <w:pPr>
              <w:jc w:val="left"/>
            </w:pPr>
            <w:r w:rsidRPr="00EB6DC6">
              <w:rPr>
                <w:rFonts w:hint="eastAsia"/>
                <w:color w:val="E36C0A" w:themeColor="accent6" w:themeShade="BF"/>
              </w:rPr>
              <w:t>处理响应</w:t>
            </w:r>
            <w:r w:rsidRPr="00EB6DC6">
              <w:rPr>
                <w:rFonts w:hint="eastAsia"/>
                <w:color w:val="E36C0A" w:themeColor="accent6" w:themeShade="BF"/>
              </w:rPr>
              <w:t>ajax</w:t>
            </w:r>
            <w:r w:rsidRPr="00EB6DC6">
              <w:rPr>
                <w:rFonts w:hint="eastAsia"/>
                <w:color w:val="E36C0A" w:themeColor="accent6" w:themeShade="BF"/>
              </w:rPr>
              <w:t>请求时</w:t>
            </w:r>
            <w:r w:rsidRPr="00A00328">
              <w:rPr>
                <w:rFonts w:hint="eastAsia"/>
                <w:color w:val="7030A0"/>
              </w:rPr>
              <w:t>，就使用到了对</w:t>
            </w:r>
            <w:r w:rsidRPr="00A00328">
              <w:rPr>
                <w:rFonts w:hint="eastAsia"/>
                <w:color w:val="7030A0"/>
              </w:rPr>
              <w:t>json</w:t>
            </w:r>
            <w:r w:rsidRPr="00A00328">
              <w:rPr>
                <w:rFonts w:hint="eastAsia"/>
                <w:color w:val="7030A0"/>
              </w:rPr>
              <w:t>的支持</w:t>
            </w:r>
          </w:p>
          <w:p w:rsidR="00A00328" w:rsidRP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JUnit</w:t>
            </w:r>
            <w:r>
              <w:rPr>
                <w:rFonts w:hint="eastAsia"/>
              </w:rPr>
              <w:t>单元测试时，要从</w:t>
            </w:r>
            <w:r>
              <w:rPr>
                <w:rFonts w:hint="eastAsia"/>
              </w:rPr>
              <w:t>spring IOC</w:t>
            </w:r>
            <w:r>
              <w:rPr>
                <w:rFonts w:hint="eastAsia"/>
              </w:rPr>
              <w:t>容器中取</w:t>
            </w:r>
            <w:r>
              <w:rPr>
                <w:rFonts w:hint="eastAsia"/>
              </w:rPr>
              <w:t>DefaultAnnotationHandlerMapping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 xml:space="preserve">AnnotationMethodHandlerAdapter </w:t>
            </w:r>
            <w:r>
              <w:rPr>
                <w:rFonts w:hint="eastAsia"/>
              </w:rPr>
              <w:t>两个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，来完成测试，取的时候要知道是</w:t>
            </w:r>
            <w:r>
              <w:rPr>
                <w:rFonts w:hint="eastAsia"/>
              </w:rPr>
              <w:lastRenderedPageBreak/>
              <w:t>&lt;mvc:annotation-driven /&gt;</w:t>
            </w:r>
            <w:r>
              <w:rPr>
                <w:rFonts w:hint="eastAsia"/>
              </w:rPr>
              <w:t>这一句注册的这两个</w:t>
            </w:r>
            <w:r>
              <w:rPr>
                <w:rFonts w:hint="eastAsia"/>
              </w:rPr>
              <w:t>bean</w:t>
            </w:r>
            <w:r>
              <w:rPr>
                <w:rFonts w:hint="eastAsia"/>
              </w:rPr>
              <w:t>。</w:t>
            </w:r>
          </w:p>
          <w:p w:rsidR="00A00328" w:rsidRDefault="00A00328" w:rsidP="00A00328">
            <w:pPr>
              <w:jc w:val="left"/>
            </w:pP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spring mv</w:t>
            </w:r>
            <w:r w:rsidRPr="00EB6DC6">
              <w:rPr>
                <w:rFonts w:hint="eastAsia"/>
                <w:color w:val="E36C0A" w:themeColor="accent6" w:themeShade="BF"/>
              </w:rPr>
              <w:t>c 3.1</w:t>
            </w:r>
            <w:r>
              <w:rPr>
                <w:rFonts w:hint="eastAsia"/>
              </w:rPr>
              <w:t>中，对应变更为</w:t>
            </w:r>
            <w:r>
              <w:rPr>
                <w:rFonts w:hint="eastAsia"/>
              </w:rPr>
              <w:t xml:space="preserve"> </w:t>
            </w:r>
          </w:p>
          <w:p w:rsidR="00A00328" w:rsidRDefault="00A00328" w:rsidP="00A00328">
            <w:pPr>
              <w:jc w:val="left"/>
            </w:pPr>
            <w:r>
              <w:t>DefaultAnnotationHandlerMapping -&gt;</w:t>
            </w:r>
            <w:r w:rsidRPr="00EB6DC6">
              <w:rPr>
                <w:color w:val="E36C0A" w:themeColor="accent6" w:themeShade="BF"/>
              </w:rPr>
              <w:t xml:space="preserve"> RequestMapping</w:t>
            </w:r>
            <w:r>
              <w:t>Handler</w:t>
            </w:r>
            <w:r w:rsidRPr="00EB6DC6">
              <w:rPr>
                <w:color w:val="E36C0A" w:themeColor="accent6" w:themeShade="BF"/>
              </w:rPr>
              <w:t>Mapping</w:t>
            </w:r>
            <w:r>
              <w:t xml:space="preserve"> </w:t>
            </w:r>
          </w:p>
          <w:p w:rsidR="00A00328" w:rsidRDefault="00A00328" w:rsidP="00A00328">
            <w:pPr>
              <w:jc w:val="left"/>
            </w:pPr>
            <w:r>
              <w:t xml:space="preserve">AnnotationMethodHandlerAdapter -&gt; </w:t>
            </w:r>
            <w:r w:rsidRPr="00EB6DC6">
              <w:rPr>
                <w:color w:val="E36C0A" w:themeColor="accent6" w:themeShade="BF"/>
              </w:rPr>
              <w:t>RequestMapping</w:t>
            </w:r>
            <w:r>
              <w:t>Handler</w:t>
            </w:r>
            <w:r w:rsidRPr="00EB6DC6">
              <w:rPr>
                <w:color w:val="E36C0A" w:themeColor="accent6" w:themeShade="BF"/>
              </w:rPr>
              <w:t xml:space="preserve">Adapter </w:t>
            </w:r>
          </w:p>
          <w:p w:rsidR="00A00328" w:rsidRDefault="00A00328" w:rsidP="00A00328">
            <w:pPr>
              <w:jc w:val="left"/>
            </w:pPr>
            <w:r>
              <w:t xml:space="preserve">AnnotationMethodHandlerExceptionResolver -&gt; </w:t>
            </w:r>
            <w:r w:rsidRPr="00EB6DC6">
              <w:rPr>
                <w:color w:val="E36C0A" w:themeColor="accent6" w:themeShade="BF"/>
              </w:rPr>
              <w:t>ExceptionHandlerExceptionResolver</w:t>
            </w:r>
            <w:r>
              <w:t xml:space="preserve"> </w:t>
            </w:r>
          </w:p>
          <w:p w:rsidR="00A00328" w:rsidRDefault="00A00328" w:rsidP="00A00328">
            <w:pPr>
              <w:jc w:val="left"/>
            </w:pPr>
            <w:bookmarkStart w:id="0" w:name="_GoBack"/>
            <w:bookmarkEnd w:id="0"/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以上都在使用了</w:t>
            </w:r>
            <w:r>
              <w:rPr>
                <w:rFonts w:hint="eastAsia"/>
              </w:rPr>
              <w:t>annotation-driven</w:t>
            </w:r>
            <w:r>
              <w:rPr>
                <w:rFonts w:hint="eastAsia"/>
              </w:rPr>
              <w:t>后自动注册。</w:t>
            </w:r>
            <w:r>
              <w:rPr>
                <w:rFonts w:hint="eastAsia"/>
              </w:rPr>
              <w:t xml:space="preserve"> </w:t>
            </w:r>
          </w:p>
          <w:p w:rsidR="00A00328" w:rsidRDefault="00A00328" w:rsidP="00A00328">
            <w:pPr>
              <w:jc w:val="left"/>
            </w:pPr>
            <w:r>
              <w:rPr>
                <w:rFonts w:hint="eastAsia"/>
              </w:rPr>
              <w:t>而且对应分别提供了</w:t>
            </w:r>
            <w:r w:rsidRPr="00EB6DC6">
              <w:rPr>
                <w:rFonts w:hint="eastAsia"/>
                <w:color w:val="E36C0A" w:themeColor="accent6" w:themeShade="BF"/>
              </w:rPr>
              <w:t>Abstract</w:t>
            </w:r>
            <w:r>
              <w:rPr>
                <w:rFonts w:hint="eastAsia"/>
              </w:rPr>
              <w:t>HandlerMethodMapping , AbstractHandlerMethodAdapter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 xml:space="preserve"> AbstractHandlerMethodExceptionResolver</w:t>
            </w:r>
            <w:r>
              <w:rPr>
                <w:rFonts w:hint="eastAsia"/>
              </w:rPr>
              <w:t>以便于让</w:t>
            </w:r>
            <w:r w:rsidRPr="00EB6DC6">
              <w:rPr>
                <w:rFonts w:hint="eastAsia"/>
                <w:color w:val="E36C0A" w:themeColor="accent6" w:themeShade="BF"/>
              </w:rPr>
              <w:t>用户</w:t>
            </w:r>
            <w:r>
              <w:rPr>
                <w:rFonts w:hint="eastAsia"/>
              </w:rPr>
              <w:t>更方便的实现</w:t>
            </w:r>
            <w:r w:rsidRPr="00EB6DC6">
              <w:rPr>
                <w:rFonts w:hint="eastAsia"/>
                <w:color w:val="E36C0A" w:themeColor="accent6" w:themeShade="BF"/>
              </w:rPr>
              <w:t>自定义</w:t>
            </w:r>
            <w:r>
              <w:rPr>
                <w:rFonts w:hint="eastAsia"/>
              </w:rPr>
              <w:t>的实现类</w:t>
            </w:r>
          </w:p>
        </w:tc>
      </w:tr>
    </w:tbl>
    <w:p w:rsidR="00A00328" w:rsidRDefault="00A00328" w:rsidP="00B23615"/>
    <w:p w:rsidR="00A00328" w:rsidRPr="00C54E11" w:rsidRDefault="00A00328" w:rsidP="00B23615"/>
    <w:p w:rsidR="00042C20" w:rsidRPr="00C54E11" w:rsidRDefault="00106136" w:rsidP="00042C20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6.3</w:t>
      </w:r>
      <w:r w:rsidR="00042C20" w:rsidRPr="00D70C2D">
        <w:rPr>
          <w:rFonts w:ascii="Times New Roman" w:hAnsi="Times New Roman"/>
          <w:color w:val="00B050"/>
        </w:rPr>
        <w:t xml:space="preserve"> @SessionAttributes</w:t>
      </w:r>
      <w:r w:rsidR="008261B1" w:rsidRPr="00C54E11">
        <w:rPr>
          <w:rFonts w:ascii="Times New Roman" w:hAnsi="Times New Roman"/>
        </w:rPr>
        <w:t>与</w:t>
      </w:r>
      <w:r w:rsidR="008261B1" w:rsidRPr="00D70C2D">
        <w:rPr>
          <w:rFonts w:ascii="Times New Roman" w:hAnsi="Times New Roman"/>
          <w:color w:val="00B050"/>
        </w:rPr>
        <w:t>model.addAttribute</w:t>
      </w:r>
      <w:r w:rsidR="00042C20" w:rsidRPr="00C54E11">
        <w:rPr>
          <w:rFonts w:ascii="Times New Roman" w:hAnsi="Times New Roman"/>
        </w:rPr>
        <w:t>使用</w:t>
      </w:r>
    </w:p>
    <w:p w:rsidR="00D70C2D" w:rsidRDefault="00042C20" w:rsidP="00042C20">
      <w:pPr>
        <w:ind w:firstLine="420"/>
        <w:rPr>
          <w:color w:val="000000"/>
        </w:rPr>
      </w:pPr>
      <w:r w:rsidRPr="00C54E11">
        <w:t>S</w:t>
      </w:r>
      <w:r w:rsidRPr="00C54E11">
        <w:rPr>
          <w:color w:val="000000"/>
        </w:rPr>
        <w:t xml:space="preserve">pring 2.0 </w:t>
      </w:r>
      <w:r w:rsidRPr="00C54E11">
        <w:rPr>
          <w:color w:val="000000"/>
        </w:rPr>
        <w:t>定义了一个</w:t>
      </w:r>
      <w:r w:rsidRPr="00C54E11">
        <w:rPr>
          <w:color w:val="000000"/>
        </w:rPr>
        <w:t xml:space="preserve"> org.springframework.ui.</w:t>
      </w:r>
      <w:r w:rsidRPr="00D70C2D">
        <w:rPr>
          <w:color w:val="00B050"/>
        </w:rPr>
        <w:t>ModelMap</w:t>
      </w:r>
      <w:r w:rsidRPr="00C54E11">
        <w:rPr>
          <w:color w:val="000000"/>
        </w:rPr>
        <w:t xml:space="preserve"> </w:t>
      </w:r>
      <w:r w:rsidR="00D70C2D">
        <w:rPr>
          <w:color w:val="000000"/>
        </w:rPr>
        <w:t>类，作为通用的模型数据承载对象，传递数据供视图所用。</w:t>
      </w:r>
    </w:p>
    <w:p w:rsidR="00F1162C" w:rsidRPr="00C54E11" w:rsidRDefault="00D70C2D" w:rsidP="00042C20">
      <w:pPr>
        <w:ind w:firstLine="420"/>
        <w:rPr>
          <w:color w:val="000000"/>
        </w:rPr>
      </w:pPr>
      <w:r>
        <w:rPr>
          <w:color w:val="000000"/>
        </w:rPr>
        <w:t>可</w:t>
      </w:r>
      <w:r w:rsidR="00042C20" w:rsidRPr="00C54E11">
        <w:rPr>
          <w:color w:val="000000"/>
        </w:rPr>
        <w:t>在请求处理方法中声明一个</w:t>
      </w:r>
      <w:r w:rsidR="00042C20" w:rsidRPr="00C54E11">
        <w:rPr>
          <w:color w:val="000000"/>
        </w:rPr>
        <w:t xml:space="preserve"> ModelMap </w:t>
      </w:r>
      <w:r w:rsidR="00042C20" w:rsidRPr="00C54E11">
        <w:rPr>
          <w:color w:val="000000"/>
        </w:rPr>
        <w:t>类型的入参，</w:t>
      </w:r>
      <w:r w:rsidR="00042C20" w:rsidRPr="00C54E11">
        <w:rPr>
          <w:color w:val="000000"/>
        </w:rPr>
        <w:t xml:space="preserve">Spring </w:t>
      </w:r>
      <w:r>
        <w:rPr>
          <w:color w:val="000000"/>
        </w:rPr>
        <w:t>会将本次请求模型对象引用通过该入参传递进来，就可</w:t>
      </w:r>
      <w:r w:rsidR="00042C20" w:rsidRPr="00C54E11">
        <w:rPr>
          <w:color w:val="000000"/>
        </w:rPr>
        <w:t>在请求处理方法内部访问模型对象了在默认情况下，</w:t>
      </w:r>
      <w:r w:rsidR="00042C20" w:rsidRPr="00C54E11">
        <w:rPr>
          <w:color w:val="000000"/>
        </w:rPr>
        <w:t xml:space="preserve">ModelMap </w:t>
      </w:r>
      <w:r w:rsidR="00042C20" w:rsidRPr="00C54E11">
        <w:rPr>
          <w:color w:val="000000"/>
        </w:rPr>
        <w:t>中的属性作用域是</w:t>
      </w:r>
      <w:r w:rsidR="00042C20" w:rsidRPr="00C54E11">
        <w:rPr>
          <w:color w:val="000000"/>
        </w:rPr>
        <w:t xml:space="preserve"> </w:t>
      </w:r>
      <w:r w:rsidR="00042C20" w:rsidRPr="00D70C2D">
        <w:rPr>
          <w:color w:val="00B0F0"/>
        </w:rPr>
        <w:t xml:space="preserve">request </w:t>
      </w:r>
      <w:r w:rsidRPr="00D70C2D">
        <w:rPr>
          <w:color w:val="00B0F0"/>
        </w:rPr>
        <w:t>级别</w:t>
      </w:r>
      <w:r>
        <w:rPr>
          <w:color w:val="000000"/>
        </w:rPr>
        <w:t>是，</w:t>
      </w:r>
      <w:r w:rsidR="00042C20" w:rsidRPr="00C54E11">
        <w:rPr>
          <w:color w:val="000000"/>
        </w:rPr>
        <w:t>就是说，当</w:t>
      </w:r>
      <w:r w:rsidR="00042C20" w:rsidRPr="00D70C2D">
        <w:rPr>
          <w:color w:val="00B0F0"/>
        </w:rPr>
        <w:t>本次请求结束后，</w:t>
      </w:r>
      <w:r w:rsidR="00042C20" w:rsidRPr="00D70C2D">
        <w:rPr>
          <w:color w:val="00B0F0"/>
        </w:rPr>
        <w:t xml:space="preserve">ModelMap </w:t>
      </w:r>
      <w:r w:rsidR="00042C20" w:rsidRPr="00D70C2D">
        <w:rPr>
          <w:color w:val="00B0F0"/>
        </w:rPr>
        <w:t>中的属性将销毁</w:t>
      </w:r>
      <w:r w:rsidR="00A82927" w:rsidRPr="00C54E11">
        <w:rPr>
          <w:color w:val="000000"/>
        </w:rPr>
        <w:t>，但实际上有时候需要把</w:t>
      </w:r>
      <w:r w:rsidR="00A82927" w:rsidRPr="00C54E11">
        <w:rPr>
          <w:color w:val="000000"/>
        </w:rPr>
        <w:t>ModelMap</w:t>
      </w:r>
      <w:r w:rsidR="00A82927" w:rsidRPr="00C54E11">
        <w:rPr>
          <w:color w:val="000000"/>
        </w:rPr>
        <w:t>值存放于</w:t>
      </w:r>
      <w:r w:rsidR="00A82927" w:rsidRPr="00C54E11">
        <w:rPr>
          <w:color w:val="000000"/>
        </w:rPr>
        <w:t>session</w:t>
      </w:r>
      <w:r>
        <w:rPr>
          <w:color w:val="000000"/>
        </w:rPr>
        <w:t>中或有时候也可</w:t>
      </w:r>
      <w:r w:rsidR="00A82927" w:rsidRPr="00C54E11">
        <w:rPr>
          <w:color w:val="000000"/>
        </w:rPr>
        <w:t>从</w:t>
      </w:r>
      <w:r w:rsidR="007F057A" w:rsidRPr="00C54E11">
        <w:rPr>
          <w:color w:val="000000"/>
        </w:rPr>
        <w:t>Se</w:t>
      </w:r>
      <w:r w:rsidR="00A82927" w:rsidRPr="00C54E11">
        <w:rPr>
          <w:color w:val="000000"/>
        </w:rPr>
        <w:t>ssion</w:t>
      </w:r>
      <w:r w:rsidR="00A82927" w:rsidRPr="00C54E11">
        <w:rPr>
          <w:color w:val="000000"/>
        </w:rPr>
        <w:t>中获取对象的值注入到</w:t>
      </w:r>
      <w:r w:rsidR="00A82927" w:rsidRPr="00C54E11">
        <w:rPr>
          <w:color w:val="000000"/>
        </w:rPr>
        <w:t>ModelMap</w:t>
      </w:r>
      <w:r w:rsidR="00A82927" w:rsidRPr="00C54E11">
        <w:rPr>
          <w:color w:val="000000"/>
        </w:rPr>
        <w:t>中。</w:t>
      </w:r>
    </w:p>
    <w:p w:rsidR="00A82927" w:rsidRPr="00C54E11" w:rsidRDefault="00A82927" w:rsidP="00042C20">
      <w:pPr>
        <w:ind w:firstLine="420"/>
        <w:rPr>
          <w:color w:val="000000"/>
        </w:rPr>
      </w:pPr>
    </w:p>
    <w:p w:rsidR="00F1162C" w:rsidRPr="00C54E11" w:rsidRDefault="008261B1" w:rsidP="00B23615">
      <w:r w:rsidRPr="00C54E11">
        <w:t>继续使用上一节代码</w:t>
      </w:r>
    </w:p>
    <w:p w:rsidR="00F1162C" w:rsidRPr="00C54E11" w:rsidRDefault="00F1162C" w:rsidP="00F1162C">
      <w:pPr>
        <w:pStyle w:val="3"/>
      </w:pPr>
      <w:r w:rsidRPr="00C54E11">
        <w:t xml:space="preserve">6.3.1 </w:t>
      </w:r>
      <w:r w:rsidRPr="00D70C2D">
        <w:rPr>
          <w:color w:val="00B050"/>
        </w:rPr>
        <w:t>modelMap</w:t>
      </w:r>
      <w:r w:rsidRPr="00D70C2D">
        <w:rPr>
          <w:color w:val="00B050"/>
        </w:rPr>
        <w:t>属性注入到</w:t>
      </w:r>
      <w:r w:rsidRPr="00D70C2D">
        <w:rPr>
          <w:color w:val="00B050"/>
        </w:rPr>
        <w:t>Session</w:t>
      </w:r>
    </w:p>
    <w:p w:rsidR="00A82927" w:rsidRPr="00C54E11" w:rsidRDefault="00D70C2D" w:rsidP="00A82927">
      <w:pPr>
        <w:ind w:firstLine="420"/>
      </w:pPr>
      <w:r>
        <w:t>如</w:t>
      </w:r>
      <w:r w:rsidR="00A82927" w:rsidRPr="00C54E11">
        <w:t>希望在多个请求中共享</w:t>
      </w:r>
      <w:r w:rsidR="00A82927" w:rsidRPr="00C54E11">
        <w:t xml:space="preserve"> ModelMap </w:t>
      </w:r>
      <w:r>
        <w:t>中</w:t>
      </w:r>
      <w:r w:rsidR="00A82927" w:rsidRPr="00C54E11">
        <w:t>属性，必须将其属性转存到</w:t>
      </w:r>
      <w:r w:rsidR="00A82927" w:rsidRPr="00C54E11">
        <w:t xml:space="preserve"> session </w:t>
      </w:r>
      <w:r w:rsidR="00A82927" w:rsidRPr="00C54E11">
        <w:t>中，这样</w:t>
      </w:r>
      <w:r w:rsidR="00A82927" w:rsidRPr="00C54E11">
        <w:t xml:space="preserve"> ModelMap </w:t>
      </w:r>
      <w:r w:rsidR="00A82927" w:rsidRPr="00C54E11">
        <w:t>的属性才可以被跨请求访问；</w:t>
      </w:r>
    </w:p>
    <w:p w:rsidR="008261B1" w:rsidRPr="00C54E11" w:rsidRDefault="00D70C2D" w:rsidP="00D70C2D">
      <w:pPr>
        <w:ind w:firstLine="420"/>
        <w:jc w:val="left"/>
      </w:pPr>
      <w:r>
        <w:t>可</w:t>
      </w:r>
      <w:r w:rsidR="00A82927" w:rsidRPr="00C54E11">
        <w:t>在定义类时使用</w:t>
      </w:r>
      <w:r w:rsidR="00A82927" w:rsidRPr="00D70C2D">
        <w:rPr>
          <w:color w:val="00B050"/>
        </w:rPr>
        <w:t>@SessionAttributes(</w:t>
      </w:r>
      <w:r w:rsidR="00A82927" w:rsidRPr="00C54E11">
        <w:t>"</w:t>
      </w:r>
      <w:r w:rsidR="00A82927" w:rsidRPr="00C54E11">
        <w:t>属性名</w:t>
      </w:r>
      <w:r w:rsidR="00A82927" w:rsidRPr="00C54E11">
        <w:t>")</w:t>
      </w:r>
      <w:r w:rsidR="00A82927" w:rsidRPr="00C54E11">
        <w:t>或</w:t>
      </w:r>
      <w:r w:rsidR="00A82927" w:rsidRPr="00D70C2D">
        <w:rPr>
          <w:color w:val="00B050"/>
        </w:rPr>
        <w:t>@SessionAttributes</w:t>
      </w:r>
      <w:r w:rsidR="00A82927" w:rsidRPr="00C54E11">
        <w:t>({“attr1”,</w:t>
      </w:r>
      <w:proofErr w:type="gramStart"/>
      <w:r w:rsidR="00A82927" w:rsidRPr="00C54E11">
        <w:t>”</w:t>
      </w:r>
      <w:proofErr w:type="gramEnd"/>
      <w:r w:rsidR="00A82927" w:rsidRPr="00C54E11">
        <w:t>attr2</w:t>
      </w:r>
      <w:proofErr w:type="gramStart"/>
      <w:r w:rsidR="00A82927" w:rsidRPr="00C54E11">
        <w:t>”</w:t>
      </w:r>
      <w:proofErr w:type="gramEnd"/>
      <w:r w:rsidR="00A82927" w:rsidRPr="00C54E11">
        <w:t>})</w:t>
      </w:r>
      <w:r w:rsidR="00A82927" w:rsidRPr="00C54E11">
        <w:t>等方式将尝试从</w:t>
      </w:r>
      <w:r w:rsidR="00A82927" w:rsidRPr="00C54E11">
        <w:t>modelMap</w:t>
      </w:r>
      <w:r w:rsidR="00A82927" w:rsidRPr="00C54E11">
        <w:t>中寻找相同属性</w:t>
      </w:r>
      <w:proofErr w:type="gramStart"/>
      <w:r w:rsidR="00A82927" w:rsidRPr="00C54E11">
        <w:t>名相应</w:t>
      </w:r>
      <w:proofErr w:type="gramEnd"/>
      <w:r w:rsidR="00A82927" w:rsidRPr="00C54E11">
        <w:t>的</w:t>
      </w:r>
      <w:r w:rsidR="00A82927" w:rsidRPr="00C54E11">
        <w:t>value.</w:t>
      </w:r>
    </w:p>
    <w:p w:rsidR="008261B1" w:rsidRPr="00C54E11" w:rsidRDefault="008261B1" w:rsidP="00F1162C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StudentAction.java</w:t>
      </w:r>
      <w:r w:rsidRPr="00C54E11">
        <w:rPr>
          <w:rFonts w:ascii="Times New Roman" w:hAnsi="Times New Roman"/>
        </w:rPr>
        <w:t>类</w:t>
      </w:r>
      <w:r w:rsidR="00A82927" w:rsidRPr="00C54E11">
        <w:rPr>
          <w:rFonts w:ascii="Times New Roman" w:hAnsi="Times New Roman"/>
        </w:rPr>
        <w:t>,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C2D" w:rsidTr="00D70C2D">
        <w:tc>
          <w:tcPr>
            <w:tcW w:w="8522" w:type="dxa"/>
          </w:tcPr>
          <w:p w:rsidR="00D70C2D" w:rsidRDefault="00D70C2D" w:rsidP="00D70C2D">
            <w:r>
              <w:t>@Controller</w:t>
            </w:r>
          </w:p>
          <w:p w:rsidR="00D70C2D" w:rsidRDefault="00D70C2D" w:rsidP="00D70C2D">
            <w:r>
              <w:t>@RequestMapping("/student")</w:t>
            </w:r>
          </w:p>
          <w:p w:rsidR="00D70C2D" w:rsidRDefault="00D70C2D" w:rsidP="00D70C2D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下边如有多个属性可以用</w:t>
            </w:r>
            <w:r>
              <w:rPr>
                <w:rFonts w:hint="eastAsia"/>
              </w:rPr>
              <w:t xml:space="preserve"> @SessionAttributes({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attr2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})</w:t>
            </w:r>
            <w:r>
              <w:rPr>
                <w:rFonts w:hint="eastAsia"/>
              </w:rPr>
              <w:t>。</w:t>
            </w:r>
          </w:p>
          <w:p w:rsidR="00D70C2D" w:rsidRPr="00D70C2D" w:rsidRDefault="00D70C2D" w:rsidP="00D70C2D">
            <w:pPr>
              <w:rPr>
                <w:b/>
                <w:color w:val="00B050"/>
              </w:rPr>
            </w:pPr>
            <w:r w:rsidRPr="00D70C2D">
              <w:rPr>
                <w:b/>
                <w:color w:val="00B050"/>
              </w:rPr>
              <w:t xml:space="preserve">@SessionAttributes("user") </w:t>
            </w:r>
          </w:p>
          <w:p w:rsidR="00D70C2D" w:rsidRDefault="00D70C2D" w:rsidP="00D70C2D">
            <w:r>
              <w:t>public class StudentAction {</w:t>
            </w:r>
          </w:p>
          <w:p w:rsidR="00D70C2D" w:rsidRDefault="00D70C2D" w:rsidP="00D70C2D">
            <w:r>
              <w:tab/>
              <w:t>public StudentAction(){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/>
          <w:p w:rsidR="00D70C2D" w:rsidRDefault="00D70C2D" w:rsidP="00D70C2D">
            <w:r>
              <w:tab/>
              <w:t>@RequestMapping(value="/save")</w:t>
            </w:r>
          </w:p>
          <w:p w:rsidR="00D70C2D" w:rsidRDefault="00D70C2D" w:rsidP="00D70C2D">
            <w:r>
              <w:tab/>
              <w:t>public String save(Student student,</w:t>
            </w:r>
            <w:r w:rsidRPr="00D70C2D">
              <w:rPr>
                <w:color w:val="00B050"/>
              </w:rPr>
              <w:t>ModelMap</w:t>
            </w:r>
            <w:r>
              <w:t xml:space="preserve"> map){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  <w:t>Student s2=new Student();</w:t>
            </w:r>
          </w:p>
          <w:p w:rsidR="00D70C2D" w:rsidRDefault="00D70C2D" w:rsidP="00D70C2D">
            <w:r>
              <w:lastRenderedPageBreak/>
              <w:tab/>
            </w:r>
            <w:r>
              <w:tab/>
              <w:t>s2.setStuAge(11);</w:t>
            </w:r>
          </w:p>
          <w:p w:rsidR="00D70C2D" w:rsidRDefault="00D70C2D" w:rsidP="00D70C2D">
            <w:r>
              <w:tab/>
            </w:r>
            <w:r>
              <w:tab/>
              <w:t>s2.setStuId(11111);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 w:rsidRPr="00D70C2D">
              <w:rPr>
                <w:rFonts w:hint="eastAsia"/>
                <w:color w:val="00B050"/>
              </w:rPr>
              <w:t>map.addAttribute("user", s2)</w:t>
            </w:r>
            <w:r>
              <w:rPr>
                <w:rFonts w:hint="eastAsia"/>
              </w:rPr>
              <w:t>;//</w:t>
            </w:r>
            <w:r>
              <w:rPr>
                <w:rFonts w:hint="eastAsia"/>
              </w:rPr>
              <w:t>属性名必须与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一致</w:t>
            </w:r>
          </w:p>
          <w:p w:rsidR="00D70C2D" w:rsidRDefault="00D70C2D" w:rsidP="00D70C2D">
            <w:r>
              <w:tab/>
            </w:r>
            <w:r>
              <w:tab/>
              <w:t>//map.addAttribute("stu", student);</w:t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70C2D" w:rsidRDefault="00D70C2D" w:rsidP="00D70C2D">
            <w:r>
              <w:tab/>
            </w:r>
            <w:r>
              <w:tab/>
              <w:t>return "forward:/jsp/main.jsp";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>
            <w:r>
              <w:tab/>
            </w:r>
          </w:p>
          <w:p w:rsidR="00D70C2D" w:rsidRDefault="00D70C2D" w:rsidP="00D70C2D"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同一个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中可以定义多个方法</w:t>
            </w:r>
          </w:p>
          <w:p w:rsidR="00D70C2D" w:rsidRDefault="00D70C2D" w:rsidP="00D70C2D">
            <w:r>
              <w:tab/>
              <w:t>@RequestMapping(value="/update")</w:t>
            </w:r>
          </w:p>
          <w:p w:rsidR="00D70C2D" w:rsidRDefault="00D70C2D" w:rsidP="00D70C2D">
            <w:r>
              <w:tab/>
              <w:t>public String update(Student student){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70C2D" w:rsidRDefault="00D70C2D" w:rsidP="00D70C2D">
            <w:r>
              <w:tab/>
            </w:r>
            <w:r>
              <w:tab/>
            </w:r>
          </w:p>
          <w:p w:rsidR="00D70C2D" w:rsidRDefault="00D70C2D" w:rsidP="00D70C2D">
            <w:r>
              <w:tab/>
            </w:r>
            <w:r>
              <w:tab/>
            </w:r>
            <w:r w:rsidRPr="00D70C2D">
              <w:rPr>
                <w:color w:val="7030A0"/>
              </w:rPr>
              <w:t>paramMap</w:t>
            </w:r>
            <w:r>
              <w:t>.put("student",student);</w:t>
            </w:r>
          </w:p>
          <w:p w:rsidR="00D70C2D" w:rsidRDefault="00D70C2D" w:rsidP="00D70C2D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70C2D" w:rsidRDefault="00D70C2D" w:rsidP="00D70C2D">
            <w:r>
              <w:tab/>
            </w:r>
            <w:r>
              <w:tab/>
              <w:t>return "forward:/jsp/main.jsp";</w:t>
            </w:r>
          </w:p>
          <w:p w:rsidR="00D70C2D" w:rsidRDefault="00D70C2D" w:rsidP="00D70C2D">
            <w:r>
              <w:tab/>
              <w:t>}</w:t>
            </w:r>
          </w:p>
          <w:p w:rsidR="00D70C2D" w:rsidRDefault="00D70C2D" w:rsidP="00D70C2D">
            <w:r>
              <w:t>}</w:t>
            </w:r>
          </w:p>
        </w:tc>
      </w:tr>
    </w:tbl>
    <w:p w:rsidR="008261B1" w:rsidRPr="00C54E11" w:rsidRDefault="008261B1" w:rsidP="008261B1"/>
    <w:p w:rsidR="00042C20" w:rsidRPr="00C54E11" w:rsidRDefault="008261B1" w:rsidP="00F1162C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/jsp/main.</w:t>
      </w:r>
      <w:proofErr w:type="gramStart"/>
      <w:r w:rsidRPr="00C54E11">
        <w:rPr>
          <w:rFonts w:ascii="Times New Roman" w:hAnsi="Times New Roman"/>
        </w:rPr>
        <w:t>jsp</w:t>
      </w:r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70C2D" w:rsidTr="00D70C2D">
        <w:tc>
          <w:tcPr>
            <w:tcW w:w="8522" w:type="dxa"/>
          </w:tcPr>
          <w:p w:rsidR="00D70C2D" w:rsidRDefault="00D70C2D" w:rsidP="00D70C2D">
            <w:r>
              <w:t>&lt;%@ page language="java" import="java.util.*" pageEncoding="utf-8"%&gt;</w:t>
            </w:r>
          </w:p>
          <w:p w:rsidR="00D70C2D" w:rsidRDefault="00D70C2D" w:rsidP="00D70C2D">
            <w:r>
              <w:t>&lt;html&gt;</w:t>
            </w:r>
          </w:p>
          <w:p w:rsidR="00D70C2D" w:rsidRDefault="00D70C2D" w:rsidP="00D70C2D">
            <w:r>
              <w:t xml:space="preserve">  &lt;head&gt;    </w:t>
            </w:r>
          </w:p>
          <w:p w:rsidR="00D70C2D" w:rsidRDefault="00D70C2D" w:rsidP="00D70C2D">
            <w:r>
              <w:t xml:space="preserve">    &lt;title&gt;My JSP 'main.jsp' starting page&lt;/title&gt;</w:t>
            </w:r>
          </w:p>
          <w:p w:rsidR="00D70C2D" w:rsidRDefault="00D70C2D" w:rsidP="00D70C2D">
            <w:r>
              <w:t xml:space="preserve">  &lt;/head&gt;</w:t>
            </w:r>
          </w:p>
          <w:p w:rsidR="00D70C2D" w:rsidRDefault="00D70C2D" w:rsidP="00D70C2D">
            <w:r>
              <w:t xml:space="preserve">  &lt;body&gt;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这是</w:t>
            </w:r>
            <w:r>
              <w:rPr>
                <w:rFonts w:hint="eastAsia"/>
              </w:rPr>
              <w:t>/jsp/main.jsp</w:t>
            </w:r>
            <w:r>
              <w:rPr>
                <w:rFonts w:hint="eastAsia"/>
              </w:rPr>
              <w:t>页面</w:t>
            </w:r>
            <w:r>
              <w:rPr>
                <w:rFonts w:hint="eastAsia"/>
              </w:rPr>
              <w:t>.&lt;br/&gt;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&lt;!-- </w:t>
            </w:r>
            <w:r>
              <w:rPr>
                <w:rFonts w:hint="eastAsia"/>
              </w:rPr>
              <w:t>获取并展现控制层传递过来的值</w:t>
            </w:r>
            <w:r>
              <w:rPr>
                <w:rFonts w:hint="eastAsia"/>
              </w:rPr>
              <w:t xml:space="preserve"> --&gt;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request</w:t>
            </w:r>
            <w:r>
              <w:rPr>
                <w:rFonts w:hint="eastAsia"/>
              </w:rPr>
              <w:t>传递的值：</w:t>
            </w:r>
            <w:r>
              <w:rPr>
                <w:rFonts w:hint="eastAsia"/>
              </w:rPr>
              <w:t>${requestScope.student}&lt;br/&gt;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&lt;!--</w:t>
            </w: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传递的值</w:t>
            </w:r>
            <w:r>
              <w:rPr>
                <w:rFonts w:hint="eastAsia"/>
              </w:rPr>
              <w:t>stu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${</w:t>
            </w:r>
            <w:r w:rsidRPr="00D70C2D">
              <w:rPr>
                <w:rFonts w:hint="eastAsia"/>
                <w:color w:val="00B050"/>
              </w:rPr>
              <w:t>sessionScope</w:t>
            </w:r>
            <w:r>
              <w:rPr>
                <w:rFonts w:hint="eastAsia"/>
              </w:rPr>
              <w:t>.stu}&lt;br/&gt;  --&gt;</w:t>
            </w:r>
          </w:p>
          <w:p w:rsidR="00D70C2D" w:rsidRDefault="00D70C2D" w:rsidP="00D70C2D">
            <w:pPr>
              <w:ind w:firstLine="435"/>
            </w:pPr>
            <w:r>
              <w:rPr>
                <w:rFonts w:hint="eastAsia"/>
              </w:rPr>
              <w:t>默认直接通过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传递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值：</w:t>
            </w:r>
            <w:r>
              <w:rPr>
                <w:rFonts w:hint="eastAsia"/>
              </w:rPr>
              <w:t>${sessionScope.user}&lt;br/&gt;</w:t>
            </w:r>
          </w:p>
          <w:p w:rsidR="00D70C2D" w:rsidRDefault="00D70C2D" w:rsidP="00D70C2D">
            <w:pPr>
              <w:ind w:firstLine="435"/>
            </w:pPr>
          </w:p>
          <w:p w:rsidR="00D70C2D" w:rsidRDefault="00D70C2D" w:rsidP="00D70C2D">
            <w:pPr>
              <w:ind w:firstLineChars="200" w:firstLine="420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下边的代码给下一示例使用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调用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</w:rPr>
              <w:t>方法测试把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的值注入到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中，此</w:t>
            </w:r>
          </w:p>
          <w:p w:rsidR="00D70C2D" w:rsidRDefault="00D70C2D" w:rsidP="00D70C2D">
            <w:pPr>
              <w:ind w:firstLineChars="550" w:firstLine="1155"/>
            </w:pPr>
            <w:r>
              <w:rPr>
                <w:rFonts w:hint="eastAsia"/>
              </w:rPr>
              <w:t>时</w:t>
            </w:r>
            <w:r>
              <w:rPr>
                <w:rFonts w:hint="eastAsia"/>
              </w:rPr>
              <w:t>session</w:t>
            </w:r>
            <w:r>
              <w:rPr>
                <w:rFonts w:hint="eastAsia"/>
              </w:rPr>
              <w:t>已经有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相关信息</w:t>
            </w:r>
            <w:r>
              <w:rPr>
                <w:rFonts w:hint="eastAsia"/>
              </w:rPr>
              <w:t>--&gt;</w:t>
            </w:r>
          </w:p>
          <w:p w:rsidR="00D70C2D" w:rsidRDefault="00D70C2D" w:rsidP="00D70C2D">
            <w:r>
              <w:rPr>
                <w:rFonts w:hint="eastAsia"/>
              </w:rPr>
              <w:t xml:space="preserve">    &lt;a href="</w:t>
            </w:r>
            <w:proofErr w:type="gramStart"/>
            <w:r>
              <w:rPr>
                <w:rFonts w:hint="eastAsia"/>
              </w:rPr>
              <w:t>..</w:t>
            </w:r>
            <w:proofErr w:type="gramEnd"/>
            <w:r>
              <w:rPr>
                <w:rFonts w:hint="eastAsia"/>
              </w:rPr>
              <w:t>/student/update.action"&gt;session</w:t>
            </w:r>
            <w:r>
              <w:rPr>
                <w:rFonts w:hint="eastAsia"/>
              </w:rPr>
              <w:t>的值注入到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&lt;/a&gt;</w:t>
            </w:r>
          </w:p>
          <w:p w:rsidR="00D70C2D" w:rsidRDefault="00D70C2D" w:rsidP="00D70C2D">
            <w:r>
              <w:t xml:space="preserve">  &lt;/body&gt;</w:t>
            </w:r>
          </w:p>
          <w:p w:rsidR="00D70C2D" w:rsidRDefault="00D70C2D" w:rsidP="00D70C2D">
            <w:r>
              <w:t>&lt;/html&gt;</w:t>
            </w:r>
          </w:p>
        </w:tc>
      </w:tr>
    </w:tbl>
    <w:p w:rsidR="008261B1" w:rsidRPr="00C54E11" w:rsidRDefault="008261B1" w:rsidP="00B23615"/>
    <w:p w:rsidR="008261B1" w:rsidRPr="00C54E11" w:rsidRDefault="00EA723B" w:rsidP="00EA723B">
      <w:pPr>
        <w:pStyle w:val="3"/>
      </w:pPr>
      <w:r w:rsidRPr="00C54E11">
        <w:t xml:space="preserve">6.3.2 </w:t>
      </w:r>
      <w:r w:rsidRPr="00DE0B22">
        <w:rPr>
          <w:color w:val="00B050"/>
        </w:rPr>
        <w:t>session</w:t>
      </w:r>
      <w:r w:rsidRPr="00DE0B22">
        <w:rPr>
          <w:color w:val="00B050"/>
        </w:rPr>
        <w:t>属性注入到</w:t>
      </w:r>
      <w:r w:rsidRPr="00DE0B22">
        <w:rPr>
          <w:color w:val="00B050"/>
        </w:rPr>
        <w:t>ModelMap</w:t>
      </w:r>
    </w:p>
    <w:p w:rsidR="00C06B8A" w:rsidRPr="00D70C2D" w:rsidRDefault="00C06B8A" w:rsidP="00C06B8A">
      <w:r w:rsidRPr="00D70C2D">
        <w:rPr>
          <w:kern w:val="0"/>
          <w:sz w:val="24"/>
          <w:szCs w:val="24"/>
        </w:rPr>
        <w:t>在参数中使用</w:t>
      </w:r>
      <w:r w:rsidR="00B52631" w:rsidRPr="00DE0B22">
        <w:rPr>
          <w:color w:val="00B050"/>
          <w:kern w:val="0"/>
          <w:sz w:val="24"/>
          <w:szCs w:val="24"/>
        </w:rPr>
        <w:t>@ModelAttribute("user</w:t>
      </w:r>
      <w:r w:rsidRPr="00DE0B22">
        <w:rPr>
          <w:color w:val="00B050"/>
          <w:kern w:val="0"/>
          <w:sz w:val="24"/>
          <w:szCs w:val="24"/>
        </w:rPr>
        <w:t>")</w:t>
      </w:r>
      <w:r w:rsidR="00DE0B22">
        <w:rPr>
          <w:kern w:val="0"/>
          <w:sz w:val="24"/>
          <w:szCs w:val="24"/>
        </w:rPr>
        <w:t>，</w:t>
      </w:r>
      <w:r w:rsidR="00DE0B22" w:rsidRPr="00DE0B22">
        <w:rPr>
          <w:color w:val="00B0F0"/>
          <w:kern w:val="0"/>
          <w:sz w:val="24"/>
          <w:szCs w:val="24"/>
        </w:rPr>
        <w:t>可</w:t>
      </w:r>
      <w:r w:rsidRPr="00DE0B22">
        <w:rPr>
          <w:color w:val="00B0F0"/>
          <w:kern w:val="0"/>
          <w:sz w:val="24"/>
          <w:szCs w:val="24"/>
        </w:rPr>
        <w:t>获取</w:t>
      </w:r>
      <w:r w:rsidRPr="00DE0B22">
        <w:rPr>
          <w:color w:val="00B0F0"/>
          <w:kern w:val="0"/>
          <w:sz w:val="24"/>
          <w:szCs w:val="24"/>
        </w:rPr>
        <w:t>@SessionAttributes("user")</w:t>
      </w:r>
      <w:r w:rsidRPr="00DE0B22">
        <w:rPr>
          <w:color w:val="00B0F0"/>
          <w:kern w:val="0"/>
          <w:sz w:val="24"/>
          <w:szCs w:val="24"/>
        </w:rPr>
        <w:t>值</w:t>
      </w:r>
    </w:p>
    <w:p w:rsidR="00C06B8A" w:rsidRPr="00C54E11" w:rsidRDefault="00C06B8A" w:rsidP="00C06B8A"/>
    <w:p w:rsidR="007E165B" w:rsidRPr="00C54E11" w:rsidRDefault="007E165B" w:rsidP="007E165B">
      <w:r w:rsidRPr="00C54E11">
        <w:lastRenderedPageBreak/>
        <w:t>继续使用上节代码</w:t>
      </w:r>
    </w:p>
    <w:p w:rsidR="007E165B" w:rsidRPr="00C54E11" w:rsidRDefault="007E165B" w:rsidP="007E165B">
      <w:pPr>
        <w:pStyle w:val="4"/>
        <w:rPr>
          <w:rFonts w:ascii="Times New Roman" w:hAnsi="Times New Roman"/>
        </w:rPr>
      </w:pP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StudentAction.java</w:t>
      </w:r>
      <w:r w:rsidRPr="00C54E11">
        <w:rPr>
          <w:rFonts w:ascii="Times New Roman" w:hAnsi="Times New Roman"/>
        </w:rPr>
        <w:t>类</w:t>
      </w:r>
      <w:r w:rsidRPr="00C54E11">
        <w:rPr>
          <w:rFonts w:ascii="Times New Roman" w:hAnsi="Times New Roman"/>
        </w:rPr>
        <w:t>,</w:t>
      </w:r>
    </w:p>
    <w:p w:rsidR="00C06B8A" w:rsidRPr="00C54E11" w:rsidRDefault="00C06B8A" w:rsidP="00C06B8A">
      <w:r w:rsidRPr="00C54E11">
        <w:t>定义类时继续使用</w:t>
      </w:r>
      <w:r w:rsidRPr="00DE0B22">
        <w:rPr>
          <w:color w:val="00B0F0"/>
          <w:kern w:val="0"/>
          <w:sz w:val="24"/>
          <w:szCs w:val="24"/>
        </w:rPr>
        <w:t>@SessionAttributes("user")</w:t>
      </w:r>
      <w:r w:rsidRPr="00C54E11">
        <w:rPr>
          <w:color w:val="FF0000"/>
          <w:kern w:val="0"/>
          <w:sz w:val="24"/>
          <w:szCs w:val="24"/>
        </w:rPr>
        <w:t>，</w:t>
      </w:r>
      <w:r w:rsidRPr="00DE0B22">
        <w:rPr>
          <w:kern w:val="0"/>
          <w:sz w:val="24"/>
          <w:szCs w:val="24"/>
        </w:rPr>
        <w:t>并</w:t>
      </w:r>
      <w:r w:rsidRPr="00C54E11">
        <w:t>修改</w:t>
      </w:r>
      <w:r w:rsidRPr="00C54E11">
        <w:t>update</w:t>
      </w:r>
      <w:r w:rsidRPr="00C54E11">
        <w:t>方法，在参数中添加</w:t>
      </w:r>
      <w:r w:rsidRPr="00DE0B22">
        <w:rPr>
          <w:color w:val="00B0F0"/>
          <w:kern w:val="0"/>
          <w:sz w:val="24"/>
          <w:szCs w:val="24"/>
        </w:rPr>
        <w:t>@ModelAttribute(</w:t>
      </w:r>
      <w:r w:rsidR="00C454E8" w:rsidRPr="00DE0B22">
        <w:rPr>
          <w:color w:val="00B0F0"/>
          <w:kern w:val="0"/>
          <w:sz w:val="24"/>
          <w:szCs w:val="24"/>
        </w:rPr>
        <w:t>"user</w:t>
      </w:r>
      <w:r w:rsidRPr="00DE0B22">
        <w:rPr>
          <w:color w:val="00B0F0"/>
          <w:kern w:val="0"/>
          <w:sz w:val="24"/>
          <w:szCs w:val="24"/>
        </w:rPr>
        <w:t>")</w:t>
      </w:r>
      <w:r w:rsidRPr="00DE0B22">
        <w:rPr>
          <w:color w:val="00B0F0"/>
          <w:kern w:val="0"/>
          <w:sz w:val="24"/>
          <w:szCs w:val="24"/>
        </w:rPr>
        <w:t>：</w:t>
      </w:r>
      <w:r w:rsidR="00B96D64" w:rsidRPr="00DE0B22">
        <w:rPr>
          <w:color w:val="7030A0"/>
          <w:kern w:val="0"/>
          <w:sz w:val="24"/>
          <w:szCs w:val="24"/>
        </w:rPr>
        <w:t>参数中的</w:t>
      </w:r>
      <w:r w:rsidR="00B96D64" w:rsidRPr="00DE0B22">
        <w:rPr>
          <w:color w:val="7030A0"/>
          <w:kern w:val="0"/>
          <w:sz w:val="24"/>
          <w:szCs w:val="24"/>
        </w:rPr>
        <w:t>student</w:t>
      </w:r>
      <w:r w:rsidR="00B96D64" w:rsidRPr="00DE0B22">
        <w:rPr>
          <w:color w:val="7030A0"/>
          <w:kern w:val="0"/>
          <w:sz w:val="24"/>
          <w:szCs w:val="24"/>
        </w:rPr>
        <w:t>的对象将由</w:t>
      </w:r>
      <w:r w:rsidR="00B96D64" w:rsidRPr="00DE0B22">
        <w:rPr>
          <w:color w:val="7030A0"/>
          <w:kern w:val="0"/>
          <w:sz w:val="24"/>
          <w:szCs w:val="24"/>
        </w:rPr>
        <w:t>session</w:t>
      </w:r>
      <w:r w:rsidR="00B96D64" w:rsidRPr="00DE0B22">
        <w:rPr>
          <w:color w:val="7030A0"/>
          <w:kern w:val="0"/>
          <w:sz w:val="24"/>
          <w:szCs w:val="24"/>
        </w:rPr>
        <w:t>中获取。</w:t>
      </w:r>
    </w:p>
    <w:p w:rsidR="00042C20" w:rsidRDefault="00042C20" w:rsidP="00B23615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E0B22" w:rsidTr="00DE0B22">
        <w:tc>
          <w:tcPr>
            <w:tcW w:w="8522" w:type="dxa"/>
          </w:tcPr>
          <w:p w:rsidR="00DE0B22" w:rsidRDefault="00DE0B22" w:rsidP="00DE0B22">
            <w:r>
              <w:t>@Controller</w:t>
            </w:r>
          </w:p>
          <w:p w:rsidR="00DE0B22" w:rsidRDefault="00DE0B22" w:rsidP="00DE0B22">
            <w:r>
              <w:t>@RequestMapping("/student")</w:t>
            </w:r>
          </w:p>
          <w:p w:rsidR="00DE0B22" w:rsidRDefault="00DE0B22" w:rsidP="00DE0B22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下边如有多个属性可以用</w:t>
            </w:r>
            <w:r>
              <w:rPr>
                <w:rFonts w:hint="eastAsia"/>
              </w:rPr>
              <w:t xml:space="preserve"> @SessionAttributes({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attr1</w:t>
            </w:r>
            <w:r>
              <w:rPr>
                <w:rFonts w:hint="eastAsia"/>
              </w:rPr>
              <w:t>”</w:t>
            </w:r>
            <w:r>
              <w:rPr>
                <w:rFonts w:hint="eastAsia"/>
              </w:rPr>
              <w:t>,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attr2</w:t>
            </w:r>
            <w:proofErr w:type="gramStart"/>
            <w:r>
              <w:rPr>
                <w:rFonts w:hint="eastAsia"/>
              </w:rPr>
              <w:t>”</w:t>
            </w:r>
            <w:proofErr w:type="gramEnd"/>
            <w:r>
              <w:rPr>
                <w:rFonts w:hint="eastAsia"/>
              </w:rPr>
              <w:t>})</w:t>
            </w:r>
            <w:r>
              <w:rPr>
                <w:rFonts w:hint="eastAsia"/>
              </w:rPr>
              <w:t>。</w:t>
            </w:r>
          </w:p>
          <w:p w:rsidR="00DE0B22" w:rsidRPr="001602D4" w:rsidRDefault="00DE0B22" w:rsidP="00DE0B22">
            <w:pPr>
              <w:rPr>
                <w:color w:val="00B050"/>
              </w:rPr>
            </w:pPr>
            <w:r w:rsidRPr="001602D4">
              <w:rPr>
                <w:color w:val="00B050"/>
              </w:rPr>
              <w:t xml:space="preserve">@SessionAttributes("user") </w:t>
            </w:r>
          </w:p>
          <w:p w:rsidR="00DE0B22" w:rsidRDefault="00DE0B22" w:rsidP="00DE0B22">
            <w:r>
              <w:t>public class StudentAction {</w:t>
            </w:r>
          </w:p>
          <w:p w:rsidR="00DE0B22" w:rsidRDefault="00DE0B22" w:rsidP="00DE0B22">
            <w:r>
              <w:tab/>
              <w:t>public StudentAction(){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/>
          <w:p w:rsidR="00DE0B22" w:rsidRDefault="00DE0B22" w:rsidP="00DE0B22">
            <w:r>
              <w:tab/>
              <w:t>@RequestMapping(value="/save")</w:t>
            </w:r>
          </w:p>
          <w:p w:rsidR="00DE0B22" w:rsidRDefault="00DE0B22" w:rsidP="00DE0B22">
            <w:r>
              <w:tab/>
              <w:t>public String save(Student student,</w:t>
            </w:r>
            <w:r w:rsidRPr="001602D4">
              <w:rPr>
                <w:color w:val="00B050"/>
              </w:rPr>
              <w:t>ModelMap</w:t>
            </w:r>
            <w:r>
              <w:t xml:space="preserve"> map){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</w:p>
          <w:p w:rsidR="00DE0B22" w:rsidRDefault="00DE0B22" w:rsidP="00DE0B22">
            <w:r>
              <w:tab/>
            </w:r>
            <w:r>
              <w:tab/>
            </w:r>
          </w:p>
          <w:p w:rsidR="00DE0B22" w:rsidRDefault="00DE0B22" w:rsidP="00DE0B22">
            <w:r>
              <w:tab/>
            </w:r>
            <w:r>
              <w:tab/>
              <w:t>Student s2=new Student();</w:t>
            </w:r>
          </w:p>
          <w:p w:rsidR="00DE0B22" w:rsidRDefault="00DE0B22" w:rsidP="00DE0B22">
            <w:r>
              <w:tab/>
            </w:r>
            <w:r>
              <w:tab/>
              <w:t>s2.setStuAge(11);</w:t>
            </w:r>
          </w:p>
          <w:p w:rsidR="00DE0B22" w:rsidRDefault="00DE0B22" w:rsidP="00DE0B22">
            <w:r>
              <w:tab/>
            </w:r>
            <w:r>
              <w:tab/>
              <w:t>s2.setStuId(11111);</w:t>
            </w:r>
          </w:p>
          <w:p w:rsidR="00DE0B22" w:rsidRDefault="00DE0B22" w:rsidP="00DE0B22">
            <w:r>
              <w:tab/>
            </w:r>
            <w:r>
              <w:tab/>
              <w:t>s2.setStuName("testname");</w:t>
            </w:r>
          </w:p>
          <w:p w:rsidR="00DE0B22" w:rsidRDefault="00DE0B22" w:rsidP="00DE0B22">
            <w:r>
              <w:tab/>
            </w:r>
            <w:r>
              <w:tab/>
              <w:t>map.</w:t>
            </w:r>
            <w:r w:rsidRPr="001602D4">
              <w:rPr>
                <w:color w:val="00B050"/>
              </w:rPr>
              <w:t>addAttribute</w:t>
            </w:r>
            <w:r>
              <w:t>("user", s2);</w:t>
            </w:r>
          </w:p>
          <w:p w:rsidR="00DE0B22" w:rsidRDefault="00DE0B22" w:rsidP="00DE0B22">
            <w:r>
              <w:tab/>
            </w:r>
            <w:r>
              <w:tab/>
              <w:t>//map.addAttribute("stu", student);</w:t>
            </w:r>
            <w:r>
              <w:tab/>
            </w:r>
          </w:p>
          <w:p w:rsidR="00DE0B22" w:rsidRDefault="00DE0B22" w:rsidP="00DE0B22">
            <w:r>
              <w:tab/>
            </w:r>
            <w: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E0B22" w:rsidRDefault="00DE0B22" w:rsidP="00DE0B22">
            <w:r>
              <w:tab/>
            </w:r>
            <w:r>
              <w:tab/>
              <w:t>return "forward:/jsp/main.jsp";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>
            <w: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  <w:t>//</w:t>
            </w:r>
            <w:r w:rsidR="001602D4">
              <w:rPr>
                <w:rFonts w:hint="eastAsia"/>
              </w:rPr>
              <w:t>同一</w:t>
            </w:r>
            <w:r>
              <w:rPr>
                <w:rFonts w:hint="eastAsia"/>
              </w:rPr>
              <w:t>action</w:t>
            </w:r>
            <w:r w:rsidR="001602D4">
              <w:rPr>
                <w:rFonts w:hint="eastAsia"/>
              </w:rPr>
              <w:t>中可</w:t>
            </w:r>
            <w:r>
              <w:rPr>
                <w:rFonts w:hint="eastAsia"/>
              </w:rPr>
              <w:t>定义多个方法</w:t>
            </w:r>
          </w:p>
          <w:p w:rsidR="00DE0B22" w:rsidRDefault="00DE0B22" w:rsidP="00DE0B22">
            <w:r>
              <w:tab/>
              <w:t>@RequestMapping(value="/update")</w:t>
            </w:r>
          </w:p>
          <w:p w:rsidR="00DE0B22" w:rsidRDefault="00DE0B22" w:rsidP="00DE0B22">
            <w:r>
              <w:tab/>
              <w:t>public String update(</w:t>
            </w:r>
            <w:r w:rsidRPr="001602D4">
              <w:rPr>
                <w:color w:val="00B050"/>
              </w:rPr>
              <w:t>@ModelAttribute("user")</w:t>
            </w:r>
            <w:r>
              <w:t>Student student){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System.out.println("update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E0B22" w:rsidRDefault="00DE0B22" w:rsidP="00DE0B22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E0B22" w:rsidRDefault="00DE0B22" w:rsidP="00DE0B22">
            <w:r>
              <w:tab/>
            </w:r>
            <w:r>
              <w:tab/>
              <w:t>return "forward:/jsp/main.jsp";</w:t>
            </w:r>
          </w:p>
          <w:p w:rsidR="00DE0B22" w:rsidRDefault="00DE0B22" w:rsidP="00DE0B22">
            <w:r>
              <w:tab/>
              <w:t>}</w:t>
            </w:r>
          </w:p>
          <w:p w:rsidR="00DE0B22" w:rsidRDefault="00DE0B22" w:rsidP="00DE0B22">
            <w:r>
              <w:t>}</w:t>
            </w:r>
          </w:p>
        </w:tc>
      </w:tr>
    </w:tbl>
    <w:p w:rsidR="00E12EC1" w:rsidRPr="00C54E11" w:rsidRDefault="00E12EC1" w:rsidP="00B23615"/>
    <w:p w:rsidR="00E12EC1" w:rsidRPr="00C54E11" w:rsidRDefault="00E12EC1" w:rsidP="00AD7A45">
      <w:pPr>
        <w:pStyle w:val="3"/>
      </w:pPr>
      <w:r w:rsidRPr="00C54E11">
        <w:t>课堂练习：</w:t>
      </w:r>
    </w:p>
    <w:p w:rsidR="00E12EC1" w:rsidRPr="00C54E11" w:rsidRDefault="00E12EC1" w:rsidP="00B23615">
      <w:r w:rsidRPr="00C54E11">
        <w:t>1</w:t>
      </w:r>
      <w:r w:rsidRPr="00C54E11">
        <w:t>。完成</w:t>
      </w:r>
      <w:r w:rsidRPr="00C54E11">
        <w:t>spring mvc</w:t>
      </w:r>
      <w:r w:rsidRPr="00C54E11">
        <w:t>基于配置方式开发环境搭建，并完成测试功能</w:t>
      </w:r>
      <w:r w:rsidR="00786F72" w:rsidRPr="00C54E11">
        <w:t>（</w:t>
      </w:r>
      <w:r w:rsidR="00786F72" w:rsidRPr="00C54E11">
        <w:t>controller</w:t>
      </w:r>
      <w:r w:rsidR="00786F72" w:rsidRPr="00C54E11">
        <w:t>支持多方法）</w:t>
      </w:r>
    </w:p>
    <w:p w:rsidR="00E12EC1" w:rsidRPr="00C54E11" w:rsidRDefault="00E12EC1" w:rsidP="00B23615">
      <w:r w:rsidRPr="00C54E11">
        <w:t>2</w:t>
      </w:r>
      <w:r w:rsidRPr="00C54E11">
        <w:t>。完成</w:t>
      </w:r>
      <w:r w:rsidRPr="00C54E11">
        <w:t>spring mvc</w:t>
      </w:r>
      <w:r w:rsidRPr="00C54E11">
        <w:t>注解方式环境搭建，并完成以下场景：</w:t>
      </w:r>
    </w:p>
    <w:p w:rsidR="00E12EC1" w:rsidRPr="00C54E11" w:rsidRDefault="00E12EC1" w:rsidP="00B23615">
      <w:r w:rsidRPr="00C54E11">
        <w:t>add.jsp</w:t>
      </w:r>
      <w:r w:rsidRPr="00C54E11">
        <w:t>：提供学生登陆信息输入，并可以提交登陆</w:t>
      </w:r>
    </w:p>
    <w:p w:rsidR="000A34DA" w:rsidRPr="00C54E11" w:rsidRDefault="00E12EC1" w:rsidP="00B23615">
      <w:r w:rsidRPr="00C54E11">
        <w:lastRenderedPageBreak/>
        <w:t>StudentAction</w:t>
      </w:r>
      <w:r w:rsidRPr="00C54E11">
        <w:t>：完成信息输出（控制台），并校验信息（校验条件自己设定），符合条件，把相关信息保存到</w:t>
      </w:r>
      <w:r w:rsidRPr="00C54E11">
        <w:t>session</w:t>
      </w:r>
      <w:r w:rsidRPr="00C54E11">
        <w:t>，并进入主页（</w:t>
      </w:r>
      <w:r w:rsidRPr="00C54E11">
        <w:t>main.jsp),</w:t>
      </w:r>
      <w:r w:rsidRPr="00C54E11">
        <w:t>显示登陆人员的信息；不符合登陆条件，则返回登陆页面。</w:t>
      </w:r>
    </w:p>
    <w:p w:rsidR="00DE0B22" w:rsidRDefault="000A34DA" w:rsidP="00862BA9">
      <w:r w:rsidRPr="00C54E11">
        <w:t>com.hyt.example</w:t>
      </w:r>
    </w:p>
    <w:p w:rsidR="00862BA9" w:rsidRPr="00DE0B22" w:rsidRDefault="00862BA9" w:rsidP="00862BA9">
      <w:r w:rsidRPr="00C54E11">
        <w:t xml:space="preserve">                                          </w:t>
      </w:r>
      <w:r w:rsidRPr="00C54E11">
        <w:rPr>
          <w:b/>
          <w:sz w:val="28"/>
          <w:szCs w:val="28"/>
        </w:rPr>
        <w:t xml:space="preserve"> </w:t>
      </w:r>
    </w:p>
    <w:p w:rsidR="00862BA9" w:rsidRPr="00C54E11" w:rsidRDefault="00862BA9" w:rsidP="00862BA9">
      <w:pPr>
        <w:pStyle w:val="1"/>
      </w:pPr>
      <w:r w:rsidRPr="00C54E11">
        <w:t>7</w:t>
      </w:r>
      <w:r w:rsidRPr="00C54E11">
        <w:t>综合示例（</w:t>
      </w:r>
      <w:r w:rsidRPr="00C54E11">
        <w:t>springmvc</w:t>
      </w:r>
      <w:r w:rsidRPr="00C54E11">
        <w:t>文件上传）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 xml:space="preserve">7.1 </w:t>
      </w:r>
      <w:r w:rsidRPr="001602D4">
        <w:rPr>
          <w:rFonts w:ascii="Times New Roman" w:hAnsi="Times New Roman"/>
          <w:color w:val="00B050"/>
          <w:kern w:val="0"/>
        </w:rPr>
        <w:t>multipartResolver</w:t>
      </w:r>
      <w:r w:rsidRPr="00C54E11">
        <w:rPr>
          <w:rFonts w:ascii="Times New Roman" w:hAnsi="Times New Roman"/>
          <w:kern w:val="0"/>
        </w:rPr>
        <w:t>使用</w:t>
      </w:r>
    </w:p>
    <w:p w:rsidR="00862BA9" w:rsidRPr="00C54E11" w:rsidRDefault="00862BA9" w:rsidP="00862BA9">
      <w:r w:rsidRPr="00C54E11">
        <w:t>spring-mvc.xml</w:t>
      </w:r>
      <w:r w:rsidRPr="00C54E11">
        <w:t>文件添加如下内容：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pPr>
              <w:jc w:val="left"/>
            </w:pPr>
            <w:r>
              <w:rPr>
                <w:rFonts w:hint="eastAsia"/>
              </w:rPr>
              <w:t>&lt;!--</w:t>
            </w:r>
            <w:r>
              <w:rPr>
                <w:rFonts w:hint="eastAsia"/>
              </w:rPr>
              <w:t>文件上传使用，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multipartResolver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名为约定好的</w:t>
            </w:r>
            <w:r>
              <w:rPr>
                <w:rFonts w:hint="eastAsia"/>
              </w:rPr>
              <w:t xml:space="preserve"> --&gt;</w:t>
            </w:r>
          </w:p>
          <w:p w:rsidR="001602D4" w:rsidRDefault="001602D4" w:rsidP="001602D4">
            <w:pPr>
              <w:jc w:val="left"/>
            </w:pPr>
            <w:r>
              <w:t>&lt;bean id="</w:t>
            </w:r>
            <w:r w:rsidRPr="001602D4">
              <w:rPr>
                <w:color w:val="00B050"/>
              </w:rPr>
              <w:t>multipartResolver</w:t>
            </w:r>
            <w:r>
              <w:t>" class="org.springframework.web.multipart.commons.</w:t>
            </w:r>
            <w:r w:rsidRPr="001602D4">
              <w:rPr>
                <w:color w:val="00B050"/>
              </w:rPr>
              <w:t>CommonsMultipartResolver</w:t>
            </w:r>
            <w:r>
              <w:t>"&gt;</w:t>
            </w:r>
          </w:p>
          <w:p w:rsidR="001602D4" w:rsidRDefault="001602D4" w:rsidP="001602D4">
            <w:pPr>
              <w:ind w:firstLineChars="200" w:firstLine="420"/>
              <w:jc w:val="left"/>
            </w:pPr>
            <w:r>
              <w:rPr>
                <w:rFonts w:hint="eastAsia"/>
              </w:rPr>
              <w:t xml:space="preserve">&lt;!-- </w:t>
            </w:r>
            <w:r>
              <w:rPr>
                <w:rFonts w:hint="eastAsia"/>
              </w:rPr>
              <w:t>配置文件（每次上传的所有文件总大小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大小，单位为</w:t>
            </w:r>
            <w:r>
              <w:rPr>
                <w:rFonts w:hint="eastAsia"/>
              </w:rPr>
              <w:t>b, 1024000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1000kb--&gt;</w:t>
            </w:r>
          </w:p>
          <w:p w:rsidR="001602D4" w:rsidRDefault="001602D4" w:rsidP="001602D4">
            <w:pPr>
              <w:jc w:val="left"/>
            </w:pPr>
            <w:r>
              <w:tab/>
              <w:t>&lt;property name="</w:t>
            </w:r>
            <w:r w:rsidRPr="001602D4">
              <w:rPr>
                <w:color w:val="00B0F0"/>
              </w:rPr>
              <w:t>maxUploadSize</w:t>
            </w:r>
            <w:r>
              <w:t>" value="1024000" /&gt;</w:t>
            </w:r>
            <w:r>
              <w:tab/>
            </w:r>
            <w:r>
              <w:tab/>
            </w:r>
          </w:p>
          <w:p w:rsidR="001602D4" w:rsidRDefault="001602D4" w:rsidP="001602D4">
            <w:pPr>
              <w:jc w:val="left"/>
            </w:pPr>
            <w:r>
              <w:t>&lt;/bean&gt;</w:t>
            </w:r>
          </w:p>
        </w:tc>
      </w:tr>
    </w:tbl>
    <w:p w:rsidR="001602D4" w:rsidRPr="00C54E11" w:rsidRDefault="001602D4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7.2</w:t>
      </w:r>
      <w:r w:rsidRPr="00C54E11">
        <w:rPr>
          <w:rFonts w:ascii="Times New Roman" w:hAnsi="Times New Roman"/>
        </w:rPr>
        <w:t>中文乱码处理</w:t>
      </w:r>
    </w:p>
    <w:p w:rsidR="00862BA9" w:rsidRDefault="00862BA9" w:rsidP="00862BA9">
      <w:r w:rsidRPr="00C54E11">
        <w:t>web.xml</w:t>
      </w:r>
      <w:r w:rsidRPr="00C54E11">
        <w:t>文件添加如下内容：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r>
              <w:t>&lt;filter&gt;</w:t>
            </w:r>
          </w:p>
          <w:p w:rsidR="001602D4" w:rsidRDefault="001602D4" w:rsidP="001602D4">
            <w:r>
              <w:tab/>
              <w:t>&lt;filter-name&gt;</w:t>
            </w:r>
            <w:r w:rsidRPr="001602D4">
              <w:rPr>
                <w:color w:val="00B0F0"/>
              </w:rPr>
              <w:t>encodingFilter</w:t>
            </w:r>
            <w:r>
              <w:t>&lt;/filter-name&gt;</w:t>
            </w:r>
          </w:p>
          <w:p w:rsidR="001602D4" w:rsidRDefault="001602D4" w:rsidP="001602D4">
            <w:r>
              <w:tab/>
              <w:t>&lt;filter-class&gt;org.springframework.web.filter.</w:t>
            </w:r>
            <w:r w:rsidRPr="001602D4">
              <w:rPr>
                <w:color w:val="00B0F0"/>
              </w:rPr>
              <w:t>CharacterEncodingFilter</w:t>
            </w:r>
            <w:r>
              <w:t>&lt;/filter-class&gt;</w:t>
            </w:r>
          </w:p>
          <w:p w:rsidR="001602D4" w:rsidRDefault="001602D4" w:rsidP="001602D4">
            <w:r>
              <w:tab/>
            </w:r>
            <w:r>
              <w:tab/>
              <w:t>&lt;init-param&gt;</w:t>
            </w:r>
          </w:p>
          <w:p w:rsidR="001602D4" w:rsidRDefault="001602D4" w:rsidP="001602D4">
            <w:r>
              <w:tab/>
            </w:r>
            <w:r>
              <w:tab/>
            </w:r>
            <w:r>
              <w:tab/>
              <w:t>&lt;param-name&gt;</w:t>
            </w:r>
            <w:r w:rsidRPr="001602D4">
              <w:rPr>
                <w:color w:val="00B0F0"/>
              </w:rPr>
              <w:t>encoding</w:t>
            </w:r>
            <w:r>
              <w:t>&lt;/param-name&gt;</w:t>
            </w:r>
          </w:p>
          <w:p w:rsidR="001602D4" w:rsidRDefault="001602D4" w:rsidP="001602D4">
            <w:r>
              <w:tab/>
            </w:r>
            <w:r>
              <w:tab/>
            </w:r>
            <w:r>
              <w:tab/>
              <w:t>&lt;param-value&gt;UTF-8&lt;/param-value&gt;</w:t>
            </w:r>
          </w:p>
          <w:p w:rsidR="001602D4" w:rsidRDefault="001602D4" w:rsidP="001602D4">
            <w:r>
              <w:tab/>
            </w:r>
            <w:r>
              <w:tab/>
              <w:t>&lt;/init-param&gt;</w:t>
            </w:r>
          </w:p>
          <w:p w:rsidR="001602D4" w:rsidRDefault="001602D4" w:rsidP="001602D4">
            <w:r>
              <w:t>&lt;/filter&gt;</w:t>
            </w:r>
          </w:p>
          <w:p w:rsidR="001602D4" w:rsidRDefault="001602D4" w:rsidP="001602D4"/>
          <w:p w:rsidR="001602D4" w:rsidRDefault="001602D4" w:rsidP="001602D4">
            <w:r>
              <w:t>&lt;filter-mapping&gt;</w:t>
            </w:r>
          </w:p>
          <w:p w:rsidR="001602D4" w:rsidRDefault="001602D4" w:rsidP="001602D4">
            <w:r>
              <w:tab/>
              <w:t>&lt;filter-name&gt;encodingFilter&lt;/filter-name&gt;</w:t>
            </w:r>
          </w:p>
          <w:p w:rsidR="001602D4" w:rsidRDefault="001602D4" w:rsidP="001602D4">
            <w:r>
              <w:tab/>
              <w:t>&lt;url-pattern&gt;/*&lt;/url-pattern&gt;</w:t>
            </w:r>
          </w:p>
          <w:p w:rsidR="001602D4" w:rsidRDefault="001602D4" w:rsidP="001602D4">
            <w:r>
              <w:t>&lt;/filter-mapping&gt;</w:t>
            </w:r>
          </w:p>
        </w:tc>
      </w:tr>
    </w:tbl>
    <w:p w:rsidR="00862BA9" w:rsidRPr="00C54E11" w:rsidRDefault="00862BA9" w:rsidP="00862BA9"/>
    <w:p w:rsidR="00862BA9" w:rsidRPr="00C54E11" w:rsidRDefault="001602D4" w:rsidP="001602D4">
      <w:pPr>
        <w:jc w:val="left"/>
      </w:pPr>
      <w:r>
        <w:t>如</w:t>
      </w:r>
      <w:r w:rsidR="00862BA9" w:rsidRPr="00C54E11">
        <w:t>上边的方式设置后，仍然有乱码，请尝试修改</w:t>
      </w:r>
      <w:r w:rsidR="00862BA9" w:rsidRPr="001602D4">
        <w:rPr>
          <w:color w:val="00B0F0"/>
        </w:rPr>
        <w:t>tomcat</w:t>
      </w:r>
      <w:r w:rsidR="00862BA9" w:rsidRPr="00C54E11">
        <w:t>安装目录下的</w:t>
      </w:r>
    </w:p>
    <w:p w:rsidR="00862BA9" w:rsidRPr="00C54E11" w:rsidRDefault="00862BA9" w:rsidP="001602D4">
      <w:pPr>
        <w:jc w:val="left"/>
      </w:pPr>
      <w:r w:rsidRPr="00C54E11">
        <w:t>apache-tomcat</w:t>
      </w:r>
      <w:r w:rsidRPr="00C54E11">
        <w:t>安装目录</w:t>
      </w:r>
      <w:r w:rsidRPr="001602D4">
        <w:rPr>
          <w:color w:val="00B0F0"/>
        </w:rPr>
        <w:t>\conf\server.xml</w:t>
      </w:r>
      <w:r w:rsidRPr="00C54E11">
        <w:t>文件，修改</w:t>
      </w:r>
      <w:r w:rsidRPr="00C54E11">
        <w:rPr>
          <w:kern w:val="0"/>
          <w:sz w:val="22"/>
          <w:szCs w:val="22"/>
        </w:rPr>
        <w:t>Connector</w:t>
      </w:r>
      <w:r w:rsidRPr="00C54E11">
        <w:rPr>
          <w:kern w:val="0"/>
          <w:sz w:val="22"/>
          <w:szCs w:val="22"/>
        </w:rPr>
        <w:t>元素内容</w:t>
      </w:r>
      <w:r w:rsidRPr="00C54E11">
        <w:rPr>
          <w:kern w:val="0"/>
          <w:sz w:val="22"/>
          <w:szCs w:val="22"/>
        </w:rPr>
        <w:t>,</w:t>
      </w:r>
      <w:r w:rsidRPr="00C54E11">
        <w:t>添加</w:t>
      </w:r>
      <w:r w:rsidRPr="00C54E11">
        <w:t>URIEncoding="UTF-8" ,</w:t>
      </w:r>
      <w:r w:rsidRPr="00C54E11">
        <w:t>修改后内容</w:t>
      </w:r>
      <w:r w:rsidRPr="00C54E11">
        <w:t> </w:t>
      </w:r>
      <w:r w:rsidRPr="00C54E11">
        <w:t>如下：</w:t>
      </w:r>
    </w:p>
    <w:p w:rsidR="00862BA9" w:rsidRPr="00C54E11" w:rsidRDefault="00862BA9" w:rsidP="001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r w:rsidRPr="00C54E11">
        <w:rPr>
          <w:kern w:val="0"/>
          <w:sz w:val="22"/>
          <w:szCs w:val="22"/>
        </w:rPr>
        <w:t xml:space="preserve">&lt;Connector port="8080" protocol="HTTP/1.1" connectionTimeout="20000" </w:t>
      </w:r>
    </w:p>
    <w:p w:rsidR="00862BA9" w:rsidRPr="00C54E11" w:rsidRDefault="00862BA9" w:rsidP="001602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2"/>
          <w:szCs w:val="22"/>
        </w:rPr>
      </w:pPr>
      <w:proofErr w:type="gramStart"/>
      <w:r w:rsidRPr="00C54E11">
        <w:rPr>
          <w:kern w:val="0"/>
          <w:sz w:val="22"/>
          <w:szCs w:val="22"/>
        </w:rPr>
        <w:t>redirectPort</w:t>
      </w:r>
      <w:proofErr w:type="gramEnd"/>
      <w:r w:rsidRPr="00C54E11">
        <w:rPr>
          <w:kern w:val="0"/>
          <w:sz w:val="22"/>
          <w:szCs w:val="22"/>
        </w:rPr>
        <w:t>="8443"</w:t>
      </w:r>
      <w:r w:rsidRPr="00C54E11">
        <w:rPr>
          <w:color w:val="FF0000"/>
          <w:kern w:val="0"/>
          <w:sz w:val="22"/>
          <w:szCs w:val="22"/>
        </w:rPr>
        <w:t xml:space="preserve"> </w:t>
      </w:r>
      <w:r w:rsidRPr="001602D4">
        <w:rPr>
          <w:color w:val="00B0F0"/>
          <w:kern w:val="0"/>
          <w:sz w:val="22"/>
          <w:szCs w:val="22"/>
        </w:rPr>
        <w:t>URIEncoding="UTF-8"</w:t>
      </w:r>
      <w:r w:rsidRPr="00C54E11">
        <w:rPr>
          <w:kern w:val="0"/>
          <w:sz w:val="22"/>
          <w:szCs w:val="22"/>
        </w:rPr>
        <w:t>/&gt;</w:t>
      </w:r>
    </w:p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  <w:kern w:val="0"/>
        </w:rPr>
      </w:pPr>
      <w:r w:rsidRPr="00C54E11">
        <w:rPr>
          <w:rFonts w:ascii="Times New Roman" w:hAnsi="Times New Roman"/>
          <w:kern w:val="0"/>
        </w:rPr>
        <w:t>7.3 properties</w:t>
      </w:r>
      <w:r w:rsidRPr="00C54E11">
        <w:rPr>
          <w:rFonts w:ascii="Times New Roman" w:hAnsi="Times New Roman"/>
          <w:kern w:val="0"/>
        </w:rPr>
        <w:t>文件信息注入</w:t>
      </w:r>
    </w:p>
    <w:p w:rsidR="00862BA9" w:rsidRPr="001602D4" w:rsidRDefault="00862BA9" w:rsidP="001602D4">
      <w:pPr>
        <w:jc w:val="left"/>
        <w:rPr>
          <w:color w:val="00B0F0"/>
          <w:kern w:val="0"/>
        </w:rPr>
      </w:pPr>
      <w:r w:rsidRPr="001602D4">
        <w:rPr>
          <w:color w:val="00B050"/>
          <w:kern w:val="0"/>
          <w:sz w:val="24"/>
        </w:rPr>
        <w:t>PropertiesFactoryBean</w:t>
      </w:r>
      <w:r w:rsidRPr="00C54E11">
        <w:rPr>
          <w:kern w:val="0"/>
        </w:rPr>
        <w:t>：用来</w:t>
      </w:r>
      <w:r w:rsidRPr="001602D4">
        <w:rPr>
          <w:color w:val="00B0F0"/>
          <w:kern w:val="0"/>
        </w:rPr>
        <w:t>注入</w:t>
      </w:r>
      <w:r w:rsidRPr="001602D4">
        <w:rPr>
          <w:color w:val="00B0F0"/>
          <w:kern w:val="0"/>
        </w:rPr>
        <w:t>properties</w:t>
      </w:r>
      <w:r w:rsidRPr="001602D4">
        <w:rPr>
          <w:color w:val="00B0F0"/>
          <w:kern w:val="0"/>
        </w:rPr>
        <w:t>类型的配置文件信息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602D4" w:rsidTr="001602D4">
        <w:tc>
          <w:tcPr>
            <w:tcW w:w="8522" w:type="dxa"/>
          </w:tcPr>
          <w:p w:rsidR="001602D4" w:rsidRDefault="001602D4" w:rsidP="001602D4">
            <w:pPr>
              <w:jc w:val="left"/>
            </w:pPr>
            <w:r>
              <w:rPr>
                <w:rFonts w:hint="eastAsia"/>
              </w:rPr>
              <w:t>&lt;!--PropertiesFactoryBean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文件可用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，可用来注入</w:t>
            </w:r>
            <w:r>
              <w:rPr>
                <w:rFonts w:hint="eastAsia"/>
              </w:rPr>
              <w:t>properties</w:t>
            </w:r>
            <w:r>
              <w:rPr>
                <w:rFonts w:hint="eastAsia"/>
              </w:rPr>
              <w:t>配置文件的信息</w:t>
            </w:r>
            <w:r>
              <w:rPr>
                <w:rFonts w:hint="eastAsia"/>
              </w:rPr>
              <w:t xml:space="preserve"> --&gt;</w:t>
            </w:r>
          </w:p>
          <w:p w:rsidR="001602D4" w:rsidRDefault="001602D4" w:rsidP="001602D4">
            <w:pPr>
              <w:jc w:val="left"/>
            </w:pPr>
            <w:r>
              <w:lastRenderedPageBreak/>
              <w:tab/>
              <w:t>&lt;bean id="</w:t>
            </w:r>
            <w:r w:rsidRPr="001602D4">
              <w:rPr>
                <w:color w:val="00B0F0"/>
              </w:rPr>
              <w:t>uploadProperties</w:t>
            </w:r>
            <w:r>
              <w:t xml:space="preserve">" </w:t>
            </w:r>
          </w:p>
          <w:p w:rsidR="001602D4" w:rsidRDefault="001602D4" w:rsidP="001602D4">
            <w:pPr>
              <w:ind w:firstLineChars="600" w:firstLine="1260"/>
              <w:jc w:val="left"/>
            </w:pPr>
            <w:r>
              <w:t>class="org.springframework.beans.factory.config.</w:t>
            </w:r>
            <w:r w:rsidRPr="001602D4">
              <w:rPr>
                <w:color w:val="00B0F0"/>
              </w:rPr>
              <w:t>PropertiesFactoryBean</w:t>
            </w:r>
            <w:r>
              <w:t>"&gt;</w:t>
            </w:r>
          </w:p>
          <w:p w:rsidR="001602D4" w:rsidRDefault="001602D4" w:rsidP="001602D4">
            <w:pPr>
              <w:jc w:val="left"/>
            </w:pPr>
            <w:r>
              <w:tab/>
            </w:r>
            <w:r>
              <w:tab/>
              <w:t>&lt;property name="location" value="classpath:xxxxx.properties"&gt;&lt;/property&gt;</w:t>
            </w:r>
          </w:p>
          <w:p w:rsidR="001602D4" w:rsidRDefault="001602D4" w:rsidP="001602D4">
            <w:pPr>
              <w:jc w:val="left"/>
            </w:pPr>
            <w:r>
              <w:tab/>
              <w:t>&lt;/bean&gt;</w:t>
            </w:r>
          </w:p>
        </w:tc>
      </w:tr>
    </w:tbl>
    <w:p w:rsidR="00862BA9" w:rsidRPr="00C54E11" w:rsidRDefault="00862BA9" w:rsidP="00862BA9"/>
    <w:p w:rsidR="00862BA9" w:rsidRPr="00CB0446" w:rsidRDefault="00862BA9" w:rsidP="00CB0446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7.4</w:t>
      </w:r>
      <w:r w:rsidRPr="00C54E11">
        <w:rPr>
          <w:rFonts w:ascii="Times New Roman" w:hAnsi="Times New Roman"/>
        </w:rPr>
        <w:t>文件上传示例</w:t>
      </w:r>
    </w:p>
    <w:p w:rsidR="00862BA9" w:rsidRPr="00C54E11" w:rsidRDefault="00862BA9" w:rsidP="00862BA9">
      <w:pPr>
        <w:pStyle w:val="3"/>
      </w:pPr>
      <w:r w:rsidRPr="00C54E11">
        <w:t>7.4.1</w:t>
      </w:r>
      <w:r w:rsidRPr="00C54E11">
        <w:t>导入包</w:t>
      </w:r>
    </w:p>
    <w:p w:rsidR="00CB0446" w:rsidRDefault="00CB0446" w:rsidP="00862BA9">
      <w:r>
        <w:t>继续</w:t>
      </w:r>
      <w:r w:rsidR="00862BA9" w:rsidRPr="00C54E11">
        <w:t>用上一章节代码，并导入文件上</w:t>
      </w:r>
      <w:proofErr w:type="gramStart"/>
      <w:r w:rsidR="00862BA9" w:rsidRPr="00C54E11">
        <w:t>传需要</w:t>
      </w:r>
      <w:proofErr w:type="gramEnd"/>
      <w:r w:rsidR="00862BA9" w:rsidRPr="00C54E11">
        <w:t>的</w:t>
      </w:r>
      <w:r w:rsidR="00862BA9" w:rsidRPr="00C54E11">
        <w:t>jar</w:t>
      </w:r>
      <w:r w:rsidR="00862BA9" w:rsidRPr="00C54E11">
        <w:t>包：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 w:rsidRPr="00C54E11">
              <w:t>commons-fileupload-1.2.2.jar,</w:t>
            </w:r>
          </w:p>
          <w:p w:rsidR="00CB0446" w:rsidRPr="00CB0446" w:rsidRDefault="00CB0446" w:rsidP="00862BA9">
            <w:r w:rsidRPr="00C54E11">
              <w:t>commons-io-2.0.1.jar</w:t>
            </w:r>
          </w:p>
        </w:tc>
      </w:tr>
    </w:tbl>
    <w:p w:rsidR="00CB0446" w:rsidRDefault="00CB0446" w:rsidP="00862BA9"/>
    <w:p w:rsidR="00862BA9" w:rsidRPr="00C54E11" w:rsidRDefault="00862BA9" w:rsidP="00862BA9">
      <w:pPr>
        <w:pStyle w:val="3"/>
      </w:pPr>
      <w:r w:rsidRPr="00C54E11">
        <w:t>7.4.2</w:t>
      </w:r>
      <w:r w:rsidRPr="00C54E11">
        <w:t>修改</w:t>
      </w:r>
      <w:r w:rsidRPr="00C54E11">
        <w:t>student</w:t>
      </w:r>
      <w:r w:rsidRPr="00C54E11">
        <w:t>实体类，添加文件类型属性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public class Student implements Serializable {</w:t>
            </w:r>
          </w:p>
          <w:p w:rsidR="00CB0446" w:rsidRDefault="00CB0446" w:rsidP="00CB0446">
            <w:r>
              <w:tab/>
              <w:t>private static final long serialVersionUID = -5304386891883937131L;</w:t>
            </w:r>
          </w:p>
          <w:p w:rsidR="00CB0446" w:rsidRDefault="00CB0446" w:rsidP="00CB0446">
            <w:r>
              <w:tab/>
              <w:t>private Integer stuId;</w:t>
            </w:r>
          </w:p>
          <w:p w:rsidR="00CB0446" w:rsidRDefault="00CB0446" w:rsidP="00CB0446">
            <w:r>
              <w:tab/>
              <w:t>private String stuName;</w:t>
            </w:r>
          </w:p>
          <w:p w:rsidR="00CB0446" w:rsidRDefault="00CB0446" w:rsidP="00CB0446">
            <w:r>
              <w:tab/>
              <w:t>private String stuPwd;</w:t>
            </w:r>
          </w:p>
          <w:p w:rsidR="00CB0446" w:rsidRDefault="00CB0446" w:rsidP="00CB0446">
            <w:r>
              <w:tab/>
              <w:t>private Integer stuAge;</w:t>
            </w:r>
          </w:p>
          <w:p w:rsidR="00CB0446" w:rsidRDefault="00CB0446" w:rsidP="00CB0446">
            <w:r>
              <w:tab/>
              <w:t>private MultipartFile[] files;</w:t>
            </w:r>
          </w:p>
          <w:p w:rsidR="00CB0446" w:rsidRDefault="00CB0446" w:rsidP="00CB0446">
            <w:r>
              <w:tab/>
              <w:t>public MultipartFile[] getFiles() {</w:t>
            </w:r>
          </w:p>
          <w:p w:rsidR="00CB0446" w:rsidRDefault="00CB0446" w:rsidP="00CB0446">
            <w:r>
              <w:tab/>
            </w:r>
            <w:r>
              <w:tab/>
              <w:t>return files;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ab/>
              <w:t>public void setFiles(MultipartFile[] files) {</w:t>
            </w:r>
          </w:p>
          <w:p w:rsidR="00CB0446" w:rsidRDefault="00CB0446" w:rsidP="00CB0446">
            <w:r>
              <w:tab/>
            </w:r>
            <w:r>
              <w:tab/>
              <w:t>this.files = files;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Integer getStuId() {</w:t>
            </w:r>
          </w:p>
          <w:p w:rsidR="00CB0446" w:rsidRDefault="00CB0446" w:rsidP="00CB0446">
            <w:r>
              <w:tab/>
            </w:r>
            <w:r>
              <w:tab/>
              <w:t>return stuId;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setStuId(Integer stuId) {</w:t>
            </w:r>
          </w:p>
          <w:p w:rsidR="00CB0446" w:rsidRDefault="00CB0446" w:rsidP="00CB0446">
            <w:r>
              <w:tab/>
            </w:r>
            <w:r>
              <w:tab/>
              <w:t>this.stuId = stuId;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String getStuName() {</w:t>
            </w:r>
          </w:p>
          <w:p w:rsidR="00CB0446" w:rsidRDefault="00CB0446" w:rsidP="00CB0446">
            <w:r>
              <w:tab/>
            </w:r>
            <w:r>
              <w:tab/>
              <w:t>return stuName;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setStuName(String stuName) {</w:t>
            </w:r>
          </w:p>
          <w:p w:rsidR="00CB0446" w:rsidRDefault="00CB0446" w:rsidP="00CB0446">
            <w:r>
              <w:tab/>
            </w:r>
            <w:r>
              <w:tab/>
              <w:t>this.stuName = stuName;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String getStuPwd() {</w:t>
            </w:r>
          </w:p>
          <w:p w:rsidR="00CB0446" w:rsidRDefault="00CB0446" w:rsidP="00CB0446">
            <w:r>
              <w:tab/>
            </w:r>
            <w:r>
              <w:tab/>
              <w:t>return stuPwd;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setStuPwd(String stuPwd) {</w:t>
            </w:r>
          </w:p>
          <w:p w:rsidR="00CB0446" w:rsidRDefault="00CB0446" w:rsidP="00CB0446">
            <w:r>
              <w:tab/>
            </w:r>
            <w:r>
              <w:tab/>
              <w:t>this.stuPwd = stuPwd;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Integer getStuAge() {</w:t>
            </w:r>
          </w:p>
          <w:p w:rsidR="00CB0446" w:rsidRDefault="00CB0446" w:rsidP="00CB0446">
            <w:r>
              <w:tab/>
            </w:r>
            <w:r>
              <w:tab/>
              <w:t>return stuAge;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public void setStuAge(Integer stuAge) {</w:t>
            </w:r>
          </w:p>
          <w:p w:rsidR="00CB0446" w:rsidRDefault="00CB0446" w:rsidP="00CB0446">
            <w:r>
              <w:tab/>
            </w:r>
            <w:r>
              <w:tab/>
              <w:t>this.stuAge = stuAge;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@Override</w:t>
            </w:r>
          </w:p>
          <w:p w:rsidR="00CB0446" w:rsidRDefault="00CB0446" w:rsidP="00CB0446">
            <w:r>
              <w:tab/>
              <w:t>public String toString() {</w:t>
            </w:r>
          </w:p>
          <w:p w:rsidR="00CB0446" w:rsidRDefault="00CB0446" w:rsidP="00CB0446">
            <w:r>
              <w:tab/>
            </w:r>
            <w:r>
              <w:tab/>
              <w:t>return "Student [stuId=" + stuId + ", stuName=" + stuName + ", stuPwd="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+ stuPwd + ", stuAge=" + stuAge + "]";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7.4.3</w:t>
      </w:r>
      <w:r w:rsidRPr="00C54E11">
        <w:t>编写上传页面</w:t>
      </w:r>
    </w:p>
    <w:p w:rsidR="00862BA9" w:rsidRDefault="00862BA9" w:rsidP="00862BA9"/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&lt;%@ page language="java" import="java.util.*" pageEncoding="utf-8"%&gt;</w:t>
            </w:r>
          </w:p>
          <w:p w:rsidR="00CB0446" w:rsidRDefault="00CB0446" w:rsidP="00CB0446">
            <w:r>
              <w:t>&lt;html&gt;</w:t>
            </w:r>
          </w:p>
          <w:p w:rsidR="00CB0446" w:rsidRDefault="00CB0446" w:rsidP="00CB0446">
            <w:r>
              <w:t xml:space="preserve">  &lt;head&gt;</w:t>
            </w:r>
          </w:p>
          <w:p w:rsidR="00CB0446" w:rsidRDefault="00CB0446" w:rsidP="00CB0446">
            <w:r>
              <w:t xml:space="preserve">    &lt;title&gt;My JSP 'index.jsp' starting page&lt;/title&gt;</w:t>
            </w:r>
          </w:p>
          <w:p w:rsidR="00CB0446" w:rsidRDefault="00CB0446" w:rsidP="00CB0446">
            <w:r>
              <w:t xml:space="preserve">  &lt;/head&gt;</w:t>
            </w:r>
          </w:p>
          <w:p w:rsidR="00CB0446" w:rsidRDefault="00CB0446" w:rsidP="00CB0446">
            <w:r>
              <w:t xml:space="preserve">  </w:t>
            </w:r>
          </w:p>
          <w:p w:rsidR="00CB0446" w:rsidRDefault="00CB0446" w:rsidP="00CB0446">
            <w:r>
              <w:t xml:space="preserve">  &lt;body&gt;     </w:t>
            </w:r>
          </w:p>
          <w:p w:rsidR="00CB0446" w:rsidRDefault="00CB0446" w:rsidP="00CB0446">
            <w:r>
              <w:t xml:space="preserve">     &lt;form action="student/save.action" method="post" enctype="multipart/form-data"&gt;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姓名：</w:t>
            </w:r>
            <w:r>
              <w:rPr>
                <w:rFonts w:hint="eastAsia"/>
              </w:rPr>
              <w:t>&lt;input type="text" name="stuName"&gt;&lt;br/&gt;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密码</w:t>
            </w:r>
            <w:r>
              <w:rPr>
                <w:rFonts w:hint="eastAsia"/>
              </w:rPr>
              <w:t>&lt;input type="password" name="stuPwd"&gt;&lt;br&gt;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请选择文件：</w:t>
            </w:r>
            <w:r>
              <w:rPr>
                <w:rFonts w:hint="eastAsia"/>
              </w:rPr>
              <w:t>&lt;br/&gt;&lt;input type="file" name="files"&gt;&lt;br/&gt;</w:t>
            </w:r>
          </w:p>
          <w:p w:rsidR="00CB0446" w:rsidRDefault="00CB0446" w:rsidP="00CB0446">
            <w:r>
              <w:t xml:space="preserve">     </w:t>
            </w:r>
            <w:r>
              <w:tab/>
              <w:t>&lt;input type="file" name="files"&gt;&lt;br/&gt;</w:t>
            </w:r>
          </w:p>
          <w:p w:rsidR="00CB0446" w:rsidRDefault="00CB0446" w:rsidP="00CB0446">
            <w:r>
              <w:rPr>
                <w:rFonts w:hint="eastAsia"/>
              </w:rPr>
              <w:t xml:space="preserve">     </w:t>
            </w:r>
            <w:r>
              <w:rPr>
                <w:rFonts w:hint="eastAsia"/>
              </w:rPr>
              <w:tab/>
              <w:t>&lt;input type="submit" value="</w:t>
            </w:r>
            <w:r>
              <w:rPr>
                <w:rFonts w:hint="eastAsia"/>
              </w:rPr>
              <w:t>文件上传测试</w:t>
            </w:r>
            <w:r>
              <w:rPr>
                <w:rFonts w:hint="eastAsia"/>
              </w:rPr>
              <w:t xml:space="preserve">"&gt;    </w:t>
            </w:r>
          </w:p>
          <w:p w:rsidR="00CB0446" w:rsidRDefault="00CB0446" w:rsidP="00CB0446">
            <w:r>
              <w:t xml:space="preserve">     &lt;/form&gt;    </w:t>
            </w:r>
          </w:p>
          <w:p w:rsidR="00CB0446" w:rsidRDefault="00CB0446" w:rsidP="00CB0446">
            <w:r>
              <w:t xml:space="preserve">  &lt;/body&gt;</w:t>
            </w:r>
          </w:p>
          <w:p w:rsidR="00CB0446" w:rsidRDefault="00CB0446" w:rsidP="00CB0446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7.4.4</w:t>
      </w:r>
      <w:r w:rsidRPr="00C54E11">
        <w:t>编写控制器</w:t>
      </w:r>
    </w:p>
    <w:p w:rsidR="00862BA9" w:rsidRDefault="00862BA9" w:rsidP="00862BA9">
      <w:r w:rsidRPr="00C54E11">
        <w:t>StudentAction.java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r>
              <w:t>@Controller</w:t>
            </w:r>
          </w:p>
          <w:p w:rsidR="00CB0446" w:rsidRDefault="00CB0446" w:rsidP="00CB0446">
            <w:r>
              <w:t>@RequestMapping("/student")</w:t>
            </w:r>
          </w:p>
          <w:p w:rsidR="00CB0446" w:rsidRDefault="00CB0446" w:rsidP="00CB0446">
            <w:r>
              <w:t>public class StudentAction {</w:t>
            </w:r>
          </w:p>
          <w:p w:rsidR="00CB0446" w:rsidRDefault="00CB0446" w:rsidP="00CB0446">
            <w:r>
              <w:tab/>
              <w:t>public StudentAction(){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/>
          <w:p w:rsidR="00CB0446" w:rsidRDefault="00CB0446" w:rsidP="00CB0446">
            <w:r>
              <w:tab/>
              <w:t>@RequestMapping("/save")</w:t>
            </w:r>
          </w:p>
          <w:p w:rsidR="00CB0446" w:rsidRDefault="00CB0446" w:rsidP="00CB0446">
            <w:r>
              <w:tab/>
              <w:t>public String save(Student student) 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CB0446" w:rsidRDefault="00CB0446" w:rsidP="00CB0446">
            <w:r>
              <w:tab/>
            </w:r>
            <w:r>
              <w:tab/>
              <w:t>MultipartFile[] files=student.getFiles();</w:t>
            </w:r>
          </w:p>
          <w:p w:rsidR="00CB0446" w:rsidRDefault="00CB0446" w:rsidP="00CB0446">
            <w:r>
              <w:tab/>
            </w:r>
            <w:r>
              <w:tab/>
              <w:t>for(MultipartFile file:files){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if(file.isEmpty()){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文件为空</w:t>
            </w:r>
            <w:r>
              <w:rPr>
                <w:rFonts w:hint="eastAsia"/>
              </w:rPr>
              <w:t>");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}else{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文件不为空！</w:t>
            </w:r>
            <w:r>
              <w:rPr>
                <w:rFonts w:hint="eastAsia"/>
              </w:rPr>
              <w:t>");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格式</w:t>
            </w:r>
            <w:r>
              <w:rPr>
                <w:rFonts w:hint="eastAsia"/>
              </w:rPr>
              <w:t>:" + file.getContentType());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原名</w:t>
            </w:r>
            <w:r>
              <w:rPr>
                <w:rFonts w:hint="eastAsia"/>
              </w:rPr>
              <w:t>:" + file.getOriginalFilename());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:" + file.getSize());</w:t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表单控件的名称</w:t>
            </w:r>
            <w:r>
              <w:rPr>
                <w:rFonts w:hint="eastAsia"/>
              </w:rPr>
              <w:t>" + file.getName());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try {</w:t>
            </w:r>
          </w:p>
          <w:p w:rsidR="00CB0446" w:rsidRDefault="00CB0446" w:rsidP="00CB0446">
            <w:pPr>
              <w:jc w:val="left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FileUtils.</w:t>
            </w:r>
            <w:r w:rsidRPr="00CB0446">
              <w:rPr>
                <w:color w:val="00B0F0"/>
              </w:rPr>
              <w:t>copyInputStreamToFile</w:t>
            </w:r>
            <w:r>
              <w:t xml:space="preserve">(file.getInputStream(), new </w:t>
            </w:r>
          </w:p>
          <w:p w:rsidR="00CB0446" w:rsidRDefault="00CB0446" w:rsidP="00CB0446">
            <w:pPr>
              <w:ind w:firstLineChars="1350" w:firstLine="2835"/>
              <w:jc w:val="left"/>
            </w:pPr>
            <w:r>
              <w:t>File("e:/testupload/"+file.getOriginalFilename()));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} catch (IOException e) {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e.printStackTrace();</w:t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CB0446" w:rsidRDefault="00CB0446" w:rsidP="00CB0446">
            <w:r>
              <w:tab/>
            </w:r>
            <w:r>
              <w:tab/>
            </w:r>
            <w:r>
              <w:tab/>
              <w:t>}</w:t>
            </w:r>
          </w:p>
          <w:p w:rsidR="00CB0446" w:rsidRDefault="00CB0446" w:rsidP="00CB0446">
            <w:r>
              <w:tab/>
            </w:r>
            <w:r>
              <w:tab/>
              <w:t>}</w:t>
            </w:r>
            <w:r>
              <w:tab/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CB0446" w:rsidRDefault="00CB0446" w:rsidP="00CB044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CB0446" w:rsidRDefault="00CB0446" w:rsidP="00CB0446">
            <w:r>
              <w:tab/>
            </w:r>
            <w:r>
              <w:tab/>
              <w:t>return "forward:/jsp/main.jsp";</w:t>
            </w:r>
          </w:p>
          <w:p w:rsidR="00CB0446" w:rsidRDefault="00CB0446" w:rsidP="00CB0446">
            <w:r>
              <w:tab/>
              <w:t>}</w:t>
            </w:r>
          </w:p>
          <w:p w:rsidR="00CB0446" w:rsidRDefault="00CB0446" w:rsidP="00CB0446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7.4.5</w:t>
      </w:r>
      <w:r w:rsidRPr="00C54E11">
        <w:t>修改配置文件</w:t>
      </w:r>
    </w:p>
    <w:p w:rsidR="00862BA9" w:rsidRDefault="00862BA9" w:rsidP="00862BA9">
      <w:r w:rsidRPr="00C54E11">
        <w:t>添加文件处理器</w:t>
      </w:r>
      <w:r w:rsidRPr="00C54E11">
        <w:t>CommonsMultipartResolver</w:t>
      </w:r>
      <w:r w:rsidRPr="00C54E11">
        <w:t>配置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CB0446" w:rsidTr="00CB0446">
        <w:tc>
          <w:tcPr>
            <w:tcW w:w="8522" w:type="dxa"/>
          </w:tcPr>
          <w:p w:rsidR="00CB0446" w:rsidRDefault="00CB0446" w:rsidP="00CB0446">
            <w:proofErr w:type="gramStart"/>
            <w:r>
              <w:t>&lt;?xml</w:t>
            </w:r>
            <w:proofErr w:type="gramEnd"/>
            <w:r>
              <w:t xml:space="preserve"> version="1.0" encoding="UTF-8"?&gt;</w:t>
            </w:r>
          </w:p>
          <w:p w:rsidR="00CB0446" w:rsidRDefault="00CB0446" w:rsidP="00CB0446">
            <w:r>
              <w:t>&lt;beans xmlns="http://www.springframework.org/schema/beans"</w:t>
            </w:r>
          </w:p>
          <w:p w:rsidR="00CB0446" w:rsidRDefault="00CB0446" w:rsidP="00CB0446">
            <w:r>
              <w:tab/>
              <w:t>xmlns:xsi="http://www.w3.org/2001/XMLSchema-instance"</w:t>
            </w:r>
          </w:p>
          <w:p w:rsidR="00CB0446" w:rsidRDefault="00CB0446" w:rsidP="00CB0446">
            <w:r>
              <w:lastRenderedPageBreak/>
              <w:tab/>
              <w:t>xmlns:mvc="http://www.springframework.org/schema/mvc"</w:t>
            </w:r>
          </w:p>
          <w:p w:rsidR="00CB0446" w:rsidRDefault="00CB0446" w:rsidP="00CB0446">
            <w:r>
              <w:tab/>
              <w:t>xmlns:context="http://www.springframework.org/schema/context"</w:t>
            </w:r>
          </w:p>
          <w:p w:rsidR="00CB0446" w:rsidRDefault="00CB0446" w:rsidP="00CB0446">
            <w:r>
              <w:tab/>
              <w:t>xmlns:p="http://www.springframework.org/schema/p"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  <w:t>xsi:schemaLocation="http://www.springframework.org/schema/beans http://www.springframework.org/schema/beans/spring-beans-3.1.xsd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</w:r>
            <w:hyperlink r:id="rId21" w:history="1">
              <w:r w:rsidRPr="00E678BB">
                <w:rPr>
                  <w:rStyle w:val="a4"/>
                </w:rPr>
                <w:t>http://www.springframework.org/schema/context</w:t>
              </w:r>
            </w:hyperlink>
            <w:r>
              <w:t xml:space="preserve"> http://www.springframework.org/schema/context/spring-context-3.1.xsd</w:t>
            </w:r>
          </w:p>
          <w:p w:rsidR="00CB0446" w:rsidRDefault="00CB0446" w:rsidP="00CB0446">
            <w:pPr>
              <w:ind w:left="420" w:hangingChars="200" w:hanging="420"/>
            </w:pPr>
            <w:r>
              <w:tab/>
            </w:r>
            <w:hyperlink r:id="rId22" w:history="1">
              <w:r w:rsidRPr="00E678BB">
                <w:rPr>
                  <w:rStyle w:val="a4"/>
                </w:rPr>
                <w:t>http://www.springframework.org/schema/mvc</w:t>
              </w:r>
            </w:hyperlink>
            <w:r>
              <w:t xml:space="preserve"> http://www.springframework.org/schema/mvc/spring-mvc-3.1.xsd</w:t>
            </w:r>
          </w:p>
          <w:p w:rsidR="00CB0446" w:rsidRDefault="00CB0446" w:rsidP="00CB0446">
            <w:r>
              <w:t>"&gt;</w:t>
            </w:r>
          </w:p>
          <w:p w:rsidR="00CB0446" w:rsidRDefault="00CB0446" w:rsidP="00CB0446">
            <w:r>
              <w:tab/>
            </w:r>
          </w:p>
          <w:p w:rsidR="00CB0446" w:rsidRDefault="00CB0446" w:rsidP="00CB0446">
            <w:r>
              <w:tab/>
              <w:t>&lt;mvc:annotation-driven&gt;&lt;/mvc:annotation-driven&gt;</w:t>
            </w:r>
          </w:p>
          <w:p w:rsidR="00CB0446" w:rsidRDefault="00CB0446" w:rsidP="00CB0446">
            <w:r>
              <w:tab/>
              <w:t>&lt;context:component-scan base-package="*"/&gt;</w:t>
            </w:r>
          </w:p>
          <w:p w:rsidR="00CB0446" w:rsidRDefault="00CB0446" w:rsidP="00CB0446">
            <w:r>
              <w:tab/>
            </w:r>
          </w:p>
          <w:p w:rsidR="00CB0446" w:rsidRDefault="00CB0446" w:rsidP="00CB0446">
            <w:pPr>
              <w:jc w:val="left"/>
            </w:pPr>
            <w:r>
              <w:rPr>
                <w:rFonts w:hint="eastAsia"/>
              </w:rPr>
              <w:tab/>
              <w:t>&lt;!--</w:t>
            </w:r>
            <w:r>
              <w:rPr>
                <w:rFonts w:hint="eastAsia"/>
              </w:rPr>
              <w:t>文件上传使用，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配置</w:t>
            </w:r>
            <w:r>
              <w:rPr>
                <w:rFonts w:hint="eastAsia"/>
              </w:rPr>
              <w:t>multipartResolver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名称为约定好的</w:t>
            </w:r>
            <w:r>
              <w:rPr>
                <w:rFonts w:hint="eastAsia"/>
              </w:rPr>
              <w:t xml:space="preserve"> --&gt;</w:t>
            </w:r>
          </w:p>
          <w:p w:rsidR="00CB0446" w:rsidRDefault="00CB0446" w:rsidP="00CB0446">
            <w:pPr>
              <w:jc w:val="left"/>
            </w:pPr>
            <w:r>
              <w:tab/>
              <w:t xml:space="preserve">&lt;bean id="multipartResolver" </w:t>
            </w:r>
          </w:p>
          <w:p w:rsidR="00CB0446" w:rsidRDefault="00CB0446" w:rsidP="00CB0446">
            <w:pPr>
              <w:ind w:firstLineChars="450" w:firstLine="945"/>
              <w:jc w:val="left"/>
            </w:pPr>
            <w:r>
              <w:t>class="org.springframework.web.multipart.commons.CommonsMultipartResolver"&gt;</w:t>
            </w:r>
          </w:p>
          <w:p w:rsidR="00CB0446" w:rsidRDefault="00CB0446" w:rsidP="00CB0446">
            <w:pPr>
              <w:jc w:val="left"/>
            </w:pPr>
            <w:r>
              <w:rPr>
                <w:rFonts w:hint="eastAsia"/>
              </w:rPr>
              <w:tab/>
              <w:t xml:space="preserve">  &lt;!--</w:t>
            </w:r>
            <w:r>
              <w:rPr>
                <w:rFonts w:hint="eastAsia"/>
              </w:rPr>
              <w:t>配置文件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每次上传的所有文件总大小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大小</w:t>
            </w:r>
            <w:r>
              <w:rPr>
                <w:rFonts w:hint="eastAsia"/>
              </w:rPr>
              <w:t>,</w:t>
            </w:r>
            <w:r w:rsidRPr="00CB0446">
              <w:rPr>
                <w:rFonts w:hint="eastAsia"/>
                <w:color w:val="00B0F0"/>
              </w:rPr>
              <w:t>单位为</w:t>
            </w:r>
            <w:r w:rsidRPr="00CB0446">
              <w:rPr>
                <w:rFonts w:hint="eastAsia"/>
                <w:color w:val="00B0F0"/>
              </w:rPr>
              <w:t>b</w:t>
            </w:r>
            <w:r>
              <w:rPr>
                <w:rFonts w:hint="eastAsia"/>
              </w:rPr>
              <w:t>, 1024000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1000kb  --&gt;</w:t>
            </w:r>
          </w:p>
          <w:p w:rsidR="00CB0446" w:rsidRDefault="00CB0446" w:rsidP="00CB0446">
            <w:pPr>
              <w:jc w:val="left"/>
            </w:pPr>
            <w:r>
              <w:tab/>
            </w:r>
            <w:r>
              <w:tab/>
              <w:t>&lt;property name="maxUploadSize" value="1024000" /&gt;</w:t>
            </w:r>
            <w:r>
              <w:tab/>
            </w:r>
            <w:r>
              <w:tab/>
            </w:r>
          </w:p>
          <w:p w:rsidR="00CB0446" w:rsidRDefault="00CB0446" w:rsidP="00CB0446">
            <w:pPr>
              <w:jc w:val="left"/>
            </w:pPr>
            <w:r>
              <w:tab/>
              <w:t>&lt;/bean&gt;</w:t>
            </w:r>
          </w:p>
          <w:p w:rsidR="00CB0446" w:rsidRDefault="00CB0446" w:rsidP="00CB0446">
            <w:r>
              <w:t>&lt;/beans&gt;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7.4.6</w:t>
      </w:r>
      <w:r w:rsidRPr="00C54E11">
        <w:t>编写处理完后跳转的页面</w:t>
      </w:r>
    </w:p>
    <w:p w:rsidR="00862BA9" w:rsidRPr="00C54E11" w:rsidRDefault="00862BA9" w:rsidP="00862BA9">
      <w:r w:rsidRPr="00C54E11">
        <w:t>main.jsp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38B2" w:rsidTr="001238B2">
        <w:tc>
          <w:tcPr>
            <w:tcW w:w="8522" w:type="dxa"/>
          </w:tcPr>
          <w:p w:rsidR="001238B2" w:rsidRDefault="001238B2" w:rsidP="001238B2">
            <w:r>
              <w:t>&lt;%@ page language="java" import="java.util.*" pageEncoding="utf-8"%&gt;</w:t>
            </w:r>
          </w:p>
          <w:p w:rsidR="001238B2" w:rsidRDefault="001238B2" w:rsidP="001238B2">
            <w:r>
              <w:t>&lt;html&gt;</w:t>
            </w:r>
          </w:p>
          <w:p w:rsidR="001238B2" w:rsidRDefault="001238B2" w:rsidP="001238B2">
            <w:r>
              <w:t xml:space="preserve">  &lt;head&gt;</w:t>
            </w:r>
          </w:p>
          <w:p w:rsidR="001238B2" w:rsidRDefault="001238B2" w:rsidP="001238B2">
            <w:r>
              <w:t xml:space="preserve">      &lt;title&gt;main.jsp&lt;/title&gt;</w:t>
            </w:r>
            <w:r>
              <w:tab/>
            </w:r>
          </w:p>
          <w:p w:rsidR="001238B2" w:rsidRDefault="001238B2" w:rsidP="001238B2">
            <w:r>
              <w:t xml:space="preserve">  &lt;/head&gt;</w:t>
            </w:r>
          </w:p>
          <w:p w:rsidR="001238B2" w:rsidRDefault="001238B2" w:rsidP="001238B2">
            <w:r>
              <w:t xml:space="preserve">  </w:t>
            </w:r>
          </w:p>
          <w:p w:rsidR="001238B2" w:rsidRDefault="001238B2" w:rsidP="001238B2">
            <w:r>
              <w:t xml:space="preserve">  &lt;body&gt;</w:t>
            </w:r>
          </w:p>
          <w:p w:rsidR="001238B2" w:rsidRDefault="001238B2" w:rsidP="001238B2">
            <w:r>
              <w:rPr>
                <w:rFonts w:hint="eastAsia"/>
              </w:rPr>
              <w:t xml:space="preserve">    /jsp/main.jsp</w:t>
            </w:r>
            <w:r>
              <w:rPr>
                <w:rFonts w:hint="eastAsia"/>
              </w:rPr>
              <w:t>页面</w:t>
            </w:r>
          </w:p>
          <w:p w:rsidR="001238B2" w:rsidRDefault="001238B2" w:rsidP="001238B2">
            <w:r>
              <w:rPr>
                <w:rFonts w:hint="eastAsia"/>
              </w:rPr>
              <w:t xml:space="preserve">     student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 xml:space="preserve"> ${requestScope.student}</w:t>
            </w:r>
          </w:p>
          <w:p w:rsidR="001238B2" w:rsidRDefault="001238B2" w:rsidP="001238B2">
            <w:r>
              <w:t xml:space="preserve">  &lt;/body&gt;</w:t>
            </w:r>
          </w:p>
          <w:p w:rsidR="001238B2" w:rsidRDefault="001238B2" w:rsidP="001238B2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7.4.7</w:t>
      </w:r>
      <w:r w:rsidRPr="00C54E11">
        <w:t>文件存放于</w:t>
      </w:r>
      <w:r w:rsidRPr="00C54E11">
        <w:t>tomcat</w:t>
      </w:r>
      <w:r w:rsidRPr="00C54E11">
        <w:t>目录下处理方式</w:t>
      </w:r>
    </w:p>
    <w:p w:rsidR="00862BA9" w:rsidRPr="00C54E11" w:rsidRDefault="00862BA9" w:rsidP="00862BA9">
      <w:pPr>
        <w:pStyle w:val="a9"/>
        <w:numPr>
          <w:ilvl w:val="0"/>
          <w:numId w:val="17"/>
        </w:numPr>
        <w:ind w:firstLineChars="0"/>
      </w:pPr>
      <w:r w:rsidRPr="00C54E11">
        <w:t>在项目目录下新建</w:t>
      </w:r>
      <w:r w:rsidRPr="00C54E11">
        <w:t>upload</w:t>
      </w:r>
      <w:r w:rsidRPr="00C54E11">
        <w:t>文件夹</w:t>
      </w:r>
    </w:p>
    <w:p w:rsidR="00862BA9" w:rsidRPr="00C54E11" w:rsidRDefault="00862BA9" w:rsidP="00862BA9">
      <w:pPr>
        <w:widowControl/>
        <w:jc w:val="left"/>
        <w:rPr>
          <w:kern w:val="0"/>
          <w:sz w:val="24"/>
          <w:szCs w:val="24"/>
        </w:rPr>
      </w:pPr>
      <w:r w:rsidRPr="00C54E11">
        <w:rPr>
          <w:noProof/>
          <w:kern w:val="0"/>
          <w:sz w:val="24"/>
          <w:szCs w:val="24"/>
        </w:rPr>
        <w:lastRenderedPageBreak/>
        <w:drawing>
          <wp:inline distT="0" distB="0" distL="0" distR="0" wp14:anchorId="35385FB3" wp14:editId="4EBC3064">
            <wp:extent cx="1543050" cy="2028825"/>
            <wp:effectExtent l="0" t="0" r="0" b="0"/>
            <wp:docPr id="8" name="图片 8" descr="@}@69B41E%4LGR[T6M~Z@V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@}@69B41E%4LGR[T6M~Z@VV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2BA9" w:rsidRPr="00C54E11" w:rsidRDefault="00862BA9" w:rsidP="00862BA9"/>
    <w:p w:rsidR="00862BA9" w:rsidRPr="00C54E11" w:rsidRDefault="00862BA9" w:rsidP="00862BA9">
      <w:pPr>
        <w:pStyle w:val="a9"/>
        <w:numPr>
          <w:ilvl w:val="0"/>
          <w:numId w:val="17"/>
        </w:numPr>
        <w:ind w:firstLineChars="0"/>
      </w:pPr>
      <w:r w:rsidRPr="00C54E11">
        <w:t>修改</w:t>
      </w:r>
      <w:r w:rsidRPr="00C54E11">
        <w:t>StudentAction.java</w:t>
      </w:r>
      <w:r w:rsidRPr="00C54E11"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@Controller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@RequestMapping("/student")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public class StudentAction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public StudentAction(){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System.out.println("---StudentAction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构造方法被调用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---");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@Resource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ServletContext application;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@RequestMapping("/save")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public String save(Student student)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System.out.println("save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方法已注入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student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对象：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"+student);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MultipartFile[] files=student.getFiles();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真实路径：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"+application.getRealPath("/"));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for(MultipartFile file:files){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if(file.isEmpty()){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文件为空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}else{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文件不为空！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格式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file.getContentType());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原名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file.getOriginalFilename());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大小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:" + file.getSize());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表单控件的名称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" + file.getName());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try {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 xml:space="preserve">FileUtils.copyInputStreamToFile(file.getInputStream(), new 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ind w:firstLineChars="1150" w:firstLine="276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File(application.getRealPath("/")+"upload/"+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ind w:firstLineChars="1400" w:firstLine="336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file.getOriginalFilename()));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 catch (IOException e) {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lastRenderedPageBreak/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e.printStackTrace();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}</w:t>
            </w:r>
            <w:r w:rsidRPr="00D85891">
              <w:rPr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System.out.println("---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调用业务逻辑进行业务处理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---");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rFonts w:hint="eastAsia"/>
                <w:kern w:val="0"/>
                <w:sz w:val="24"/>
                <w:szCs w:val="24"/>
              </w:rPr>
              <w:tab/>
            </w:r>
            <w:r w:rsidRPr="00D85891">
              <w:rPr>
                <w:rFonts w:hint="eastAsia"/>
                <w:kern w:val="0"/>
                <w:sz w:val="24"/>
                <w:szCs w:val="24"/>
              </w:rPr>
              <w:tab/>
              <w:t>//</w:t>
            </w:r>
            <w:r w:rsidRPr="00D85891">
              <w:rPr>
                <w:rFonts w:hint="eastAsia"/>
                <w:kern w:val="0"/>
                <w:sz w:val="24"/>
                <w:szCs w:val="24"/>
              </w:rPr>
              <w:t>直接使用字符串，返回视图，进行结果展现等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</w:r>
            <w:r w:rsidRPr="00D85891">
              <w:rPr>
                <w:kern w:val="0"/>
                <w:sz w:val="24"/>
                <w:szCs w:val="24"/>
              </w:rPr>
              <w:tab/>
              <w:t>return "forward:/jsp/main.jsp";</w:t>
            </w:r>
          </w:p>
          <w:p w:rsidR="00D85891" w:rsidRP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ab/>
              <w:t>}</w:t>
            </w:r>
          </w:p>
          <w:p w:rsidR="00D85891" w:rsidRDefault="00D85891" w:rsidP="00D85891">
            <w:pPr>
              <w:autoSpaceDE w:val="0"/>
              <w:autoSpaceDN w:val="0"/>
              <w:adjustRightInd w:val="0"/>
              <w:jc w:val="left"/>
              <w:rPr>
                <w:kern w:val="0"/>
                <w:sz w:val="24"/>
                <w:szCs w:val="24"/>
              </w:rPr>
            </w:pPr>
            <w:r w:rsidRPr="00D85891">
              <w:rPr>
                <w:kern w:val="0"/>
                <w:sz w:val="24"/>
                <w:szCs w:val="24"/>
              </w:rPr>
              <w:t>}</w:t>
            </w:r>
          </w:p>
        </w:tc>
      </w:tr>
    </w:tbl>
    <w:p w:rsidR="00862BA9" w:rsidRPr="00C54E11" w:rsidRDefault="00862BA9" w:rsidP="00862BA9"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</w:p>
    <w:p w:rsidR="00862BA9" w:rsidRPr="00D85891" w:rsidRDefault="00D85891" w:rsidP="00862BA9">
      <w:r>
        <w:t>其它代码同上</w:t>
      </w:r>
      <w:proofErr w:type="gramStart"/>
      <w:r>
        <w:t>一</w:t>
      </w:r>
      <w:proofErr w:type="gramEnd"/>
      <w:r>
        <w:t>章节，可</w:t>
      </w:r>
      <w:r w:rsidR="00862BA9" w:rsidRPr="00D85891">
        <w:t>在</w:t>
      </w:r>
      <w:r w:rsidR="00862BA9" w:rsidRPr="00D85891">
        <w:rPr>
          <w:kern w:val="0"/>
          <w:sz w:val="24"/>
          <w:szCs w:val="24"/>
        </w:rPr>
        <w:t>application.getRealPath("/")+"upload/"</w:t>
      </w:r>
      <w:r w:rsidR="00862BA9" w:rsidRPr="00D85891">
        <w:rPr>
          <w:kern w:val="0"/>
          <w:sz w:val="24"/>
          <w:szCs w:val="24"/>
        </w:rPr>
        <w:t>目录下查看到文件，例如</w:t>
      </w:r>
      <w:r w:rsidR="00862BA9" w:rsidRPr="00D85891">
        <w:rPr>
          <w:kern w:val="0"/>
          <w:sz w:val="24"/>
          <w:szCs w:val="24"/>
        </w:rPr>
        <w:t xml:space="preserve"> :</w:t>
      </w:r>
    </w:p>
    <w:p w:rsidR="00862BA9" w:rsidRPr="00C54E11" w:rsidRDefault="00862BA9" w:rsidP="00862BA9">
      <w:r w:rsidRPr="00C54E11">
        <w:t>E:\Users\chufeng\Workspaces\MyEclipse10\itcast\.metadata\.me_tcat\webapps\fileuploadspring\upload</w:t>
      </w:r>
      <w:r w:rsidRPr="00C54E11">
        <w:t>查看到上传的文件。</w:t>
      </w:r>
    </w:p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 xml:space="preserve">7.5 </w:t>
      </w:r>
      <w:r w:rsidRPr="00C54E11">
        <w:rPr>
          <w:rFonts w:ascii="Times New Roman" w:hAnsi="Times New Roman"/>
        </w:rPr>
        <w:t>文件上传优化</w:t>
      </w:r>
    </w:p>
    <w:p w:rsidR="00862BA9" w:rsidRPr="00C54E11" w:rsidRDefault="00862BA9" w:rsidP="00862BA9">
      <w:pPr>
        <w:pStyle w:val="3"/>
      </w:pPr>
      <w:r w:rsidRPr="00C54E11">
        <w:t>7.5.1</w:t>
      </w:r>
      <w:r w:rsidRPr="00C54E11">
        <w:t>编写文件上</w:t>
      </w:r>
      <w:proofErr w:type="gramStart"/>
      <w:r w:rsidRPr="00C54E11">
        <w:t>传工具</w:t>
      </w:r>
      <w:proofErr w:type="gramEnd"/>
      <w:r w:rsidRPr="00C54E11">
        <w:t>类</w:t>
      </w:r>
    </w:p>
    <w:p w:rsidR="00862BA9" w:rsidRDefault="00862BA9" w:rsidP="00862BA9">
      <w:r w:rsidRPr="00C54E11">
        <w:t>FileUploadUtil.java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Pr="00D85891" w:rsidRDefault="00D85891" w:rsidP="00D85891">
            <w:pPr>
              <w:rPr>
                <w:color w:val="00B0F0"/>
              </w:rPr>
            </w:pPr>
            <w:r w:rsidRPr="00D85891">
              <w:rPr>
                <w:rFonts w:hint="eastAsia"/>
                <w:color w:val="00B0F0"/>
              </w:rPr>
              <w:t>@Component(value="fileUploadUtils")  //</w:t>
            </w:r>
            <w:r w:rsidRPr="00D85891">
              <w:rPr>
                <w:rFonts w:hint="eastAsia"/>
                <w:color w:val="00B0F0"/>
              </w:rPr>
              <w:t>普通的</w:t>
            </w:r>
            <w:r w:rsidRPr="00D85891">
              <w:rPr>
                <w:rFonts w:hint="eastAsia"/>
                <w:color w:val="00B0F0"/>
              </w:rPr>
              <w:t>bean</w:t>
            </w:r>
            <w:r w:rsidRPr="00D85891">
              <w:rPr>
                <w:rFonts w:hint="eastAsia"/>
                <w:color w:val="00B0F0"/>
              </w:rPr>
              <w:t>注入</w:t>
            </w:r>
          </w:p>
          <w:p w:rsidR="00D85891" w:rsidRDefault="00D85891" w:rsidP="00D85891">
            <w:r>
              <w:t>public class FileUploadUtils {</w:t>
            </w:r>
          </w:p>
          <w:p w:rsidR="00D85891" w:rsidRDefault="00D85891" w:rsidP="00D85891">
            <w:r>
              <w:tab/>
              <w:t>/*</w:t>
            </w:r>
          </w:p>
          <w:p w:rsidR="00D85891" w:rsidRDefault="00D85891" w:rsidP="00D85891">
            <w:pPr>
              <w:rPr>
                <w:color w:val="00B0F0"/>
              </w:rPr>
            </w:pPr>
            <w:r>
              <w:rPr>
                <w:rFonts w:hint="eastAsia"/>
              </w:rPr>
              <w:tab/>
              <w:t xml:space="preserve"> * </w:t>
            </w:r>
            <w:r>
              <w:rPr>
                <w:rFonts w:hint="eastAsia"/>
              </w:rPr>
              <w:t>注入字符串</w:t>
            </w:r>
            <w:r w:rsidRPr="00D85891">
              <w:rPr>
                <w:rFonts w:hint="eastAsia"/>
                <w:color w:val="00B0F0"/>
              </w:rPr>
              <w:t>,#{}</w:t>
            </w:r>
            <w:r w:rsidRPr="00D85891">
              <w:rPr>
                <w:rFonts w:hint="eastAsia"/>
                <w:color w:val="00B0F0"/>
              </w:rPr>
              <w:t>为</w:t>
            </w:r>
            <w:r w:rsidRPr="00D85891">
              <w:rPr>
                <w:rFonts w:hint="eastAsia"/>
                <w:color w:val="00B0F0"/>
              </w:rPr>
              <w:t>spel</w:t>
            </w:r>
            <w:r w:rsidRPr="00D85891">
              <w:rPr>
                <w:rFonts w:hint="eastAsia"/>
                <w:color w:val="00B0F0"/>
              </w:rPr>
              <w:t>语言</w:t>
            </w:r>
            <w:r>
              <w:rPr>
                <w:rFonts w:hint="eastAsia"/>
              </w:rPr>
              <w:t>，其中</w:t>
            </w:r>
            <w:r w:rsidRPr="00D85891">
              <w:rPr>
                <w:rFonts w:hint="eastAsia"/>
                <w:color w:val="00B0F0"/>
              </w:rPr>
              <w:t>uploadProperties</w:t>
            </w:r>
            <w:r>
              <w:rPr>
                <w:rFonts w:hint="eastAsia"/>
              </w:rPr>
              <w:t>，是</w:t>
            </w:r>
            <w:r w:rsidRPr="00D85891">
              <w:rPr>
                <w:rFonts w:hint="eastAsia"/>
                <w:color w:val="00B0F0"/>
              </w:rPr>
              <w:t>xml</w:t>
            </w:r>
            <w:r w:rsidRPr="00D85891">
              <w:rPr>
                <w:rFonts w:hint="eastAsia"/>
                <w:color w:val="00B0F0"/>
              </w:rPr>
              <w:t>配置文件中注入</w:t>
            </w:r>
            <w:r w:rsidRPr="00D85891">
              <w:rPr>
                <w:rFonts w:hint="eastAsia"/>
                <w:color w:val="00B0F0"/>
              </w:rPr>
              <w:t>properties</w:t>
            </w:r>
          </w:p>
          <w:p w:rsidR="00D85891" w:rsidRDefault="00D85891" w:rsidP="00D85891">
            <w:pPr>
              <w:ind w:firstLineChars="350" w:firstLine="735"/>
            </w:pPr>
            <w:r w:rsidRPr="00D85891">
              <w:rPr>
                <w:rFonts w:hint="eastAsia"/>
                <w:color w:val="00B0F0"/>
              </w:rPr>
              <w:t>文件的</w:t>
            </w:r>
            <w:r w:rsidRPr="00D85891">
              <w:rPr>
                <w:rFonts w:hint="eastAsia"/>
                <w:color w:val="00B0F0"/>
              </w:rPr>
              <w:t>bean id</w:t>
            </w:r>
            <w:r>
              <w:rPr>
                <w:rFonts w:hint="eastAsia"/>
              </w:rPr>
              <w:t>，</w:t>
            </w:r>
          </w:p>
          <w:p w:rsidR="00D85891" w:rsidRDefault="00D85891" w:rsidP="00D85891">
            <w:r>
              <w:rPr>
                <w:rFonts w:hint="eastAsia"/>
              </w:rPr>
              <w:tab/>
              <w:t xml:space="preserve"> *  </w:t>
            </w:r>
            <w:r w:rsidRPr="00D85891">
              <w:rPr>
                <w:rFonts w:hint="eastAsia"/>
                <w:color w:val="00B0F0"/>
              </w:rPr>
              <w:t>path</w:t>
            </w:r>
            <w:r w:rsidRPr="00D85891">
              <w:rPr>
                <w:rFonts w:hint="eastAsia"/>
                <w:color w:val="00B0F0"/>
              </w:rPr>
              <w:t>为</w:t>
            </w:r>
            <w:r w:rsidRPr="00D85891">
              <w:rPr>
                <w:rFonts w:hint="eastAsia"/>
                <w:color w:val="00B0F0"/>
              </w:rPr>
              <w:t>properties</w:t>
            </w:r>
            <w:r w:rsidRPr="00D85891">
              <w:rPr>
                <w:rFonts w:hint="eastAsia"/>
                <w:color w:val="00B0F0"/>
              </w:rPr>
              <w:t>文件的其中一个</w:t>
            </w:r>
            <w:r w:rsidRPr="00D85891">
              <w:rPr>
                <w:rFonts w:hint="eastAsia"/>
                <w:color w:val="00B0F0"/>
              </w:rPr>
              <w:t>key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，也可以通过下边的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方法注入</w:t>
            </w:r>
          </w:p>
          <w:p w:rsidR="00D85891" w:rsidRDefault="00D85891" w:rsidP="00D85891">
            <w:r>
              <w:tab/>
              <w:t xml:space="preserve"> */</w:t>
            </w:r>
          </w:p>
          <w:p w:rsidR="00D85891" w:rsidRDefault="00D85891" w:rsidP="00D85891">
            <w:r>
              <w:tab/>
            </w:r>
          </w:p>
          <w:p w:rsidR="00D85891" w:rsidRPr="00D85891" w:rsidRDefault="00D85891" w:rsidP="00D85891">
            <w:pPr>
              <w:rPr>
                <w:color w:val="7030A0"/>
              </w:rPr>
            </w:pPr>
            <w:r>
              <w:tab/>
            </w:r>
            <w:r w:rsidRPr="00D85891">
              <w:rPr>
                <w:color w:val="7030A0"/>
              </w:rPr>
              <w:t xml:space="preserve">@Value("#{uploadProperties.path}") </w:t>
            </w:r>
          </w:p>
          <w:p w:rsidR="00D85891" w:rsidRDefault="00D85891" w:rsidP="00D85891">
            <w:r>
              <w:tab/>
              <w:t>private String path;</w:t>
            </w:r>
          </w:p>
          <w:p w:rsidR="00D85891" w:rsidRDefault="00D85891" w:rsidP="00D85891">
            <w:r>
              <w:tab/>
              <w:t>//private String path="e:/testupload";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  <w:t>//path</w:t>
            </w:r>
            <w:r>
              <w:rPr>
                <w:rFonts w:hint="eastAsia"/>
              </w:rPr>
              <w:t>也可以通过</w:t>
            </w:r>
            <w:r>
              <w:rPr>
                <w:rFonts w:hint="eastAsia"/>
              </w:rPr>
              <w:t>set</w:t>
            </w:r>
            <w:r>
              <w:rPr>
                <w:rFonts w:hint="eastAsia"/>
              </w:rPr>
              <w:t>方法注入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 xml:space="preserve">@Value("#{uploadProperties.path}") 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>public void setPath(String path) {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</w:r>
            <w:r>
              <w:tab/>
              <w:t>this.path = path;</w:t>
            </w:r>
          </w:p>
          <w:p w:rsidR="00D85891" w:rsidRDefault="00D85891" w:rsidP="00D85891">
            <w:pPr>
              <w:ind w:firstLineChars="200" w:firstLine="420"/>
            </w:pPr>
            <w:r>
              <w:t>//</w:t>
            </w:r>
            <w:r>
              <w:tab/>
              <w:t>}</w:t>
            </w:r>
            <w:r>
              <w:tab/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private String getExtName(MultipartFile file){</w:t>
            </w:r>
          </w:p>
          <w:p w:rsidR="00D85891" w:rsidRDefault="00D85891" w:rsidP="00D85891">
            <w:r>
              <w:tab/>
            </w:r>
            <w:r>
              <w:tab/>
              <w:t>return FilenameUtils.getExtension(file.getOriginalFilename());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/>
          <w:p w:rsidR="00D85891" w:rsidRDefault="00D85891" w:rsidP="00D85891">
            <w:r>
              <w:tab/>
              <w:t>private String createNewName(MultipartFile file){</w:t>
            </w:r>
          </w:p>
          <w:p w:rsidR="00D85891" w:rsidRDefault="00D85891" w:rsidP="00D85891">
            <w:r>
              <w:tab/>
            </w:r>
            <w:r>
              <w:tab/>
            </w:r>
            <w:proofErr w:type="gramStart"/>
            <w:r>
              <w:t>return</w:t>
            </w:r>
            <w:proofErr w:type="gramEnd"/>
            <w:r>
              <w:t xml:space="preserve"> UUID.randomUUID().toString()+"."+getExtName(file);</w:t>
            </w:r>
          </w:p>
          <w:p w:rsidR="00D85891" w:rsidRDefault="00D85891" w:rsidP="00D85891">
            <w:r>
              <w:lastRenderedPageBreak/>
              <w:tab/>
              <w:t>}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public String uploadFile(MultipartFile file){</w:t>
            </w:r>
          </w:p>
          <w:p w:rsidR="00D85891" w:rsidRDefault="00D85891" w:rsidP="00D85891">
            <w:r>
              <w:tab/>
            </w:r>
            <w:r>
              <w:tab/>
              <w:t>try 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String newName=createNewName(file);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FileUtils.copyInputStreamToFile(file.getInputStream(), new File(path,newName ));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return newName;</w:t>
            </w:r>
          </w:p>
          <w:p w:rsidR="00D85891" w:rsidRDefault="00D85891" w:rsidP="00D85891">
            <w:r>
              <w:tab/>
            </w:r>
            <w:r>
              <w:tab/>
              <w:t>} catch (IOException e) 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e.printStackTrace();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throw new RuntimeException(e);</w:t>
            </w:r>
            <w:r>
              <w:tab/>
            </w:r>
            <w:r>
              <w:tab/>
            </w:r>
            <w:r>
              <w:tab/>
            </w:r>
          </w:p>
          <w:p w:rsidR="00D85891" w:rsidRDefault="00D85891" w:rsidP="00D85891">
            <w:r>
              <w:tab/>
            </w:r>
            <w:r>
              <w:tab/>
              <w:t>}</w:t>
            </w:r>
            <w:r>
              <w:tab/>
            </w:r>
            <w:r>
              <w:tab/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7.5.2</w:t>
      </w:r>
      <w:r w:rsidRPr="00C54E11">
        <w:t>修改</w:t>
      </w:r>
      <w:r w:rsidRPr="00C54E11">
        <w:t>StudentAction.</w:t>
      </w:r>
      <w:proofErr w:type="gramStart"/>
      <w:r w:rsidRPr="00C54E11">
        <w:t>java</w:t>
      </w:r>
      <w:proofErr w:type="gramEnd"/>
    </w:p>
    <w:p w:rsidR="00862BA9" w:rsidRDefault="00862BA9" w:rsidP="00862BA9">
      <w:r w:rsidRPr="00C54E11">
        <w:t>主要修改</w:t>
      </w:r>
      <w:r w:rsidRPr="00C54E11">
        <w:t>save</w:t>
      </w:r>
      <w:r w:rsidRPr="00C54E11">
        <w:t>方法，使用</w:t>
      </w:r>
      <w:proofErr w:type="gramStart"/>
      <w:r w:rsidRPr="00C54E11">
        <w:t>自已</w:t>
      </w:r>
      <w:proofErr w:type="gramEnd"/>
      <w:r w:rsidRPr="00C54E11">
        <w:t>的文件上</w:t>
      </w:r>
      <w:proofErr w:type="gramStart"/>
      <w:r w:rsidRPr="00C54E11">
        <w:t>传工具</w:t>
      </w:r>
      <w:proofErr w:type="gramEnd"/>
      <w:r w:rsidRPr="00C54E11">
        <w:t>类进行文件上传。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D85891" w:rsidTr="00D85891">
        <w:tc>
          <w:tcPr>
            <w:tcW w:w="8522" w:type="dxa"/>
          </w:tcPr>
          <w:p w:rsidR="00D85891" w:rsidRDefault="00D85891" w:rsidP="00D85891">
            <w:r>
              <w:t>@Controller</w:t>
            </w:r>
          </w:p>
          <w:p w:rsidR="00D85891" w:rsidRDefault="00D85891" w:rsidP="00D85891">
            <w:r>
              <w:t>@RequestMapping(value="/student")</w:t>
            </w:r>
          </w:p>
          <w:p w:rsidR="00D85891" w:rsidRDefault="00D85891" w:rsidP="00D85891">
            <w:r>
              <w:t>public class StudentAction {</w:t>
            </w:r>
          </w:p>
          <w:p w:rsidR="00D85891" w:rsidRDefault="00D85891" w:rsidP="00D85891">
            <w:r>
              <w:tab/>
              <w:t>@Resource</w:t>
            </w:r>
          </w:p>
          <w:p w:rsidR="00D85891" w:rsidRDefault="00D85891" w:rsidP="00D85891">
            <w:r>
              <w:tab/>
              <w:t>private ServletContext application;</w:t>
            </w:r>
          </w:p>
          <w:p w:rsidR="00D85891" w:rsidRDefault="00D85891" w:rsidP="00D85891">
            <w:r>
              <w:tab/>
            </w:r>
          </w:p>
          <w:p w:rsidR="00D85891" w:rsidRPr="00D85891" w:rsidRDefault="00D85891" w:rsidP="00D85891">
            <w:pPr>
              <w:rPr>
                <w:color w:val="00B0F0"/>
              </w:rPr>
            </w:pPr>
            <w:r>
              <w:tab/>
            </w:r>
            <w:r w:rsidRPr="00D85891">
              <w:rPr>
                <w:color w:val="00B0F0"/>
              </w:rPr>
              <w:t>@Resource</w:t>
            </w:r>
          </w:p>
          <w:p w:rsidR="00D85891" w:rsidRPr="00D85891" w:rsidRDefault="00D85891" w:rsidP="00D85891">
            <w:pPr>
              <w:rPr>
                <w:color w:val="00B0F0"/>
              </w:rPr>
            </w:pPr>
            <w:r w:rsidRPr="00D85891">
              <w:rPr>
                <w:color w:val="00B0F0"/>
              </w:rPr>
              <w:tab/>
              <w:t>private FileUploadUtils fileUploadUtils;</w:t>
            </w:r>
          </w:p>
          <w:p w:rsidR="00D85891" w:rsidRDefault="00D85891" w:rsidP="00D85891">
            <w:r>
              <w:tab/>
            </w:r>
          </w:p>
          <w:p w:rsidR="00D85891" w:rsidRDefault="00D85891" w:rsidP="00D85891">
            <w:r>
              <w:tab/>
              <w:t>public StudentAction(){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/>
          <w:p w:rsidR="00D85891" w:rsidRDefault="00D85891" w:rsidP="00D85891">
            <w:r>
              <w:tab/>
              <w:t>@RequestMapping(value="/save")</w:t>
            </w:r>
          </w:p>
          <w:p w:rsidR="00D85891" w:rsidRDefault="00D85891" w:rsidP="00D85891">
            <w:r>
              <w:tab/>
              <w:t>public String save(Student student,Map&lt;String, Student&gt; paramMap) 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System.out.println("save</w:t>
            </w:r>
            <w:r>
              <w:rPr>
                <w:rFonts w:hint="eastAsia"/>
              </w:rPr>
              <w:t>方法已注入</w:t>
            </w:r>
            <w:r>
              <w:rPr>
                <w:rFonts w:hint="eastAsia"/>
              </w:rPr>
              <w:t>student</w:t>
            </w:r>
            <w:r>
              <w:rPr>
                <w:rFonts w:hint="eastAsia"/>
              </w:rPr>
              <w:t>对象：</w:t>
            </w:r>
            <w:r>
              <w:rPr>
                <w:rFonts w:hint="eastAsia"/>
              </w:rPr>
              <w:t>"+student);</w:t>
            </w:r>
          </w:p>
          <w:p w:rsidR="00D85891" w:rsidRDefault="00D85891" w:rsidP="00D85891">
            <w:r>
              <w:tab/>
            </w:r>
            <w:r>
              <w:tab/>
              <w:t>MultipartFile[] files=student.getFiles();</w:t>
            </w:r>
          </w:p>
          <w:p w:rsidR="00D85891" w:rsidRDefault="00D85891" w:rsidP="00D85891">
            <w:r>
              <w:tab/>
            </w:r>
            <w:r>
              <w:tab/>
              <w:t>for(MultipartFile file:files){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if(file.isEmpty()){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文件为空</w:t>
            </w:r>
            <w:r>
              <w:rPr>
                <w:rFonts w:hint="eastAsia"/>
              </w:rPr>
              <w:t>");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}else{</w:t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文件不为空！</w:t>
            </w:r>
            <w:r>
              <w:rPr>
                <w:rFonts w:hint="eastAsia"/>
              </w:rPr>
              <w:t>");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</w:r>
          </w:p>
          <w:p w:rsidR="00D85891" w:rsidRPr="00415C01" w:rsidRDefault="00D85891" w:rsidP="00D85891">
            <w:pPr>
              <w:rPr>
                <w:color w:val="00B0F0"/>
              </w:rPr>
            </w:pPr>
            <w:r>
              <w:tab/>
            </w:r>
            <w:r>
              <w:tab/>
            </w:r>
            <w:r>
              <w:tab/>
            </w:r>
            <w:r>
              <w:tab/>
            </w:r>
            <w:r w:rsidRPr="00415C01">
              <w:rPr>
                <w:color w:val="00B0F0"/>
              </w:rPr>
              <w:t>fileUploadUtils.uploadFile(file);</w:t>
            </w:r>
          </w:p>
          <w:p w:rsidR="00D85891" w:rsidRDefault="00D85891" w:rsidP="00D85891">
            <w:r>
              <w:tab/>
            </w:r>
            <w:r>
              <w:tab/>
            </w:r>
            <w:r>
              <w:tab/>
              <w:t>}</w:t>
            </w:r>
          </w:p>
          <w:p w:rsidR="00D85891" w:rsidRDefault="00D85891" w:rsidP="00D85891">
            <w:r>
              <w:tab/>
            </w:r>
            <w:r>
              <w:tab/>
              <w:t>}</w:t>
            </w:r>
            <w:r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调用业务逻辑进行业务处理</w:t>
            </w:r>
            <w:r>
              <w:rPr>
                <w:rFonts w:hint="eastAsia"/>
              </w:rPr>
              <w:t>---");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D85891" w:rsidRDefault="00D85891" w:rsidP="00D85891">
            <w:r>
              <w:lastRenderedPageBreak/>
              <w:tab/>
            </w:r>
            <w:r>
              <w:tab/>
              <w:t>paramMap.put("student",student);</w:t>
            </w:r>
            <w:r>
              <w:tab/>
            </w:r>
            <w:r>
              <w:tab/>
            </w:r>
          </w:p>
          <w:p w:rsidR="00D85891" w:rsidRDefault="00D85891" w:rsidP="00D85891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直接使用字符串，返回视图，进行结果展现等</w:t>
            </w:r>
          </w:p>
          <w:p w:rsidR="00D85891" w:rsidRDefault="00D85891" w:rsidP="00D85891">
            <w:r>
              <w:tab/>
            </w:r>
            <w:r>
              <w:tab/>
              <w:t>return "forward:/jsp/main.jsp";</w:t>
            </w:r>
          </w:p>
          <w:p w:rsidR="00D85891" w:rsidRDefault="00D85891" w:rsidP="00D85891">
            <w:r>
              <w:tab/>
              <w:t>}</w:t>
            </w:r>
          </w:p>
          <w:p w:rsidR="00D85891" w:rsidRDefault="00D85891" w:rsidP="00D85891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7.5.3</w:t>
      </w:r>
      <w:r w:rsidRPr="00C54E11">
        <w:t>添加</w:t>
      </w:r>
      <w:r w:rsidRPr="00C54E11">
        <w:t>upload.properties</w:t>
      </w:r>
      <w:r w:rsidRPr="00C54E11">
        <w:t>文件</w:t>
      </w:r>
    </w:p>
    <w:p w:rsidR="00862BA9" w:rsidRPr="00C54E11" w:rsidRDefault="00862BA9" w:rsidP="00862BA9">
      <w:r w:rsidRPr="00C54E11">
        <w:t>配置文件上传后的存放目录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F0"/>
          <w:kern w:val="0"/>
          <w:sz w:val="24"/>
          <w:szCs w:val="24"/>
        </w:rPr>
      </w:pPr>
      <w:proofErr w:type="gramStart"/>
      <w:r w:rsidRPr="00415C01">
        <w:rPr>
          <w:color w:val="00B0F0"/>
          <w:kern w:val="0"/>
          <w:sz w:val="24"/>
          <w:szCs w:val="24"/>
        </w:rPr>
        <w:t>path=</w:t>
      </w:r>
      <w:proofErr w:type="gramEnd"/>
      <w:r w:rsidRPr="00415C01">
        <w:rPr>
          <w:color w:val="00B0F0"/>
          <w:kern w:val="0"/>
          <w:sz w:val="24"/>
          <w:szCs w:val="24"/>
        </w:rPr>
        <w:t>e\:\\testdir\\upload\\</w:t>
      </w:r>
    </w:p>
    <w:p w:rsidR="00862BA9" w:rsidRPr="00C54E11" w:rsidRDefault="00862BA9" w:rsidP="00862BA9"/>
    <w:p w:rsidR="00862BA9" w:rsidRPr="00C54E11" w:rsidRDefault="00862BA9" w:rsidP="00862BA9">
      <w:pPr>
        <w:pStyle w:val="3"/>
      </w:pPr>
      <w:r w:rsidRPr="00C54E11">
        <w:t>7.5.4</w:t>
      </w:r>
      <w:r w:rsidRPr="00C54E11">
        <w:t>修改</w:t>
      </w:r>
      <w:r w:rsidRPr="00C54E11">
        <w:t>spring-mvc.xml</w:t>
      </w:r>
      <w:r w:rsidRPr="00C54E11">
        <w:t>配置文件</w:t>
      </w:r>
    </w:p>
    <w:p w:rsidR="00862BA9" w:rsidRPr="00C54E11" w:rsidRDefault="00862BA9" w:rsidP="00862BA9">
      <w:r w:rsidRPr="00C54E11">
        <w:t>注入配置文件的信息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>&lt;!--PropertiesFactoryBean</w:t>
      </w:r>
      <w:r w:rsidRPr="00415C01">
        <w:rPr>
          <w:kern w:val="0"/>
          <w:sz w:val="24"/>
          <w:szCs w:val="24"/>
        </w:rPr>
        <w:t>对</w:t>
      </w:r>
      <w:r w:rsidRPr="00415C01">
        <w:rPr>
          <w:kern w:val="0"/>
          <w:sz w:val="24"/>
          <w:szCs w:val="24"/>
        </w:rPr>
        <w:t>properties</w:t>
      </w:r>
      <w:r w:rsidRPr="00415C01">
        <w:rPr>
          <w:kern w:val="0"/>
          <w:sz w:val="24"/>
          <w:szCs w:val="24"/>
        </w:rPr>
        <w:t>文件可用</w:t>
      </w:r>
      <w:r w:rsidRPr="00415C01">
        <w:rPr>
          <w:kern w:val="0"/>
          <w:sz w:val="24"/>
          <w:szCs w:val="24"/>
        </w:rPr>
        <w:t xml:space="preserve"> </w:t>
      </w:r>
      <w:r w:rsidR="00415C01">
        <w:rPr>
          <w:kern w:val="0"/>
          <w:sz w:val="24"/>
          <w:szCs w:val="24"/>
        </w:rPr>
        <w:t>，可</w:t>
      </w:r>
      <w:r w:rsidRPr="00415C01">
        <w:rPr>
          <w:kern w:val="0"/>
          <w:sz w:val="24"/>
          <w:szCs w:val="24"/>
        </w:rPr>
        <w:t>用来注入</w:t>
      </w:r>
      <w:r w:rsidRPr="00415C01">
        <w:rPr>
          <w:kern w:val="0"/>
          <w:sz w:val="24"/>
          <w:szCs w:val="24"/>
        </w:rPr>
        <w:t>properties</w:t>
      </w:r>
      <w:r w:rsidR="00415C01">
        <w:rPr>
          <w:kern w:val="0"/>
          <w:sz w:val="24"/>
          <w:szCs w:val="24"/>
        </w:rPr>
        <w:t>配置文件</w:t>
      </w:r>
      <w:r w:rsidRPr="00415C01">
        <w:rPr>
          <w:kern w:val="0"/>
          <w:sz w:val="24"/>
          <w:szCs w:val="24"/>
        </w:rPr>
        <w:t>信息</w:t>
      </w:r>
      <w:r w:rsidRPr="00415C01">
        <w:rPr>
          <w:kern w:val="0"/>
          <w:sz w:val="24"/>
          <w:szCs w:val="24"/>
        </w:rPr>
        <w:t xml:space="preserve"> --&gt;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>&lt;bean id=</w:t>
      </w:r>
      <w:r w:rsidRPr="00415C01">
        <w:rPr>
          <w:i/>
          <w:iCs/>
          <w:kern w:val="0"/>
          <w:sz w:val="24"/>
          <w:szCs w:val="24"/>
        </w:rPr>
        <w:t>"uploadProperties"</w:t>
      </w:r>
      <w:r w:rsidRPr="00415C01">
        <w:rPr>
          <w:kern w:val="0"/>
          <w:sz w:val="24"/>
          <w:szCs w:val="24"/>
        </w:rPr>
        <w:t xml:space="preserve"> class=</w:t>
      </w:r>
      <w:r w:rsidRPr="00415C01">
        <w:rPr>
          <w:i/>
          <w:iCs/>
          <w:kern w:val="0"/>
          <w:sz w:val="24"/>
          <w:szCs w:val="24"/>
        </w:rPr>
        <w:t>"org.springframework.beans.factory.config.</w:t>
      </w:r>
      <w:r w:rsidRPr="00415C01">
        <w:rPr>
          <w:i/>
          <w:iCs/>
          <w:color w:val="7030A0"/>
          <w:kern w:val="0"/>
          <w:sz w:val="24"/>
          <w:szCs w:val="24"/>
        </w:rPr>
        <w:t>PropertiesFactoryBean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>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415C01">
        <w:rPr>
          <w:kern w:val="0"/>
          <w:sz w:val="24"/>
          <w:szCs w:val="24"/>
        </w:rPr>
        <w:tab/>
        <w:t>&lt;property name=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i/>
          <w:iCs/>
          <w:color w:val="00B050"/>
          <w:kern w:val="0"/>
          <w:sz w:val="24"/>
          <w:szCs w:val="24"/>
        </w:rPr>
        <w:t>location</w:t>
      </w:r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 xml:space="preserve"> value=</w:t>
      </w:r>
      <w:r w:rsidRPr="00415C01">
        <w:rPr>
          <w:i/>
          <w:iCs/>
          <w:kern w:val="0"/>
          <w:sz w:val="24"/>
          <w:szCs w:val="24"/>
        </w:rPr>
        <w:t>"classpath</w:t>
      </w:r>
      <w:proofErr w:type="gramStart"/>
      <w:r w:rsidRPr="00415C01">
        <w:rPr>
          <w:i/>
          <w:iCs/>
          <w:kern w:val="0"/>
          <w:sz w:val="24"/>
          <w:szCs w:val="24"/>
        </w:rPr>
        <w:t>:upload.properties</w:t>
      </w:r>
      <w:proofErr w:type="gramEnd"/>
      <w:r w:rsidRPr="00415C01">
        <w:rPr>
          <w:i/>
          <w:iCs/>
          <w:kern w:val="0"/>
          <w:sz w:val="24"/>
          <w:szCs w:val="24"/>
        </w:rPr>
        <w:t>"</w:t>
      </w:r>
      <w:r w:rsidRPr="00415C01">
        <w:rPr>
          <w:kern w:val="0"/>
          <w:sz w:val="24"/>
          <w:szCs w:val="24"/>
        </w:rPr>
        <w:t>&gt;&lt;/property&gt;</w:t>
      </w:r>
    </w:p>
    <w:p w:rsidR="00862BA9" w:rsidRPr="00415C01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15C01">
        <w:rPr>
          <w:kern w:val="0"/>
          <w:sz w:val="24"/>
          <w:szCs w:val="24"/>
        </w:rPr>
        <w:t>&lt;/bean&gt;</w:t>
      </w:r>
    </w:p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 xml:space="preserve">8 </w:t>
      </w:r>
      <w:r w:rsidRPr="00C54E11">
        <w:t>综合示例（登陆）</w:t>
      </w:r>
    </w:p>
    <w:p w:rsidR="00862BA9" w:rsidRPr="00C54E11" w:rsidRDefault="00862BA9" w:rsidP="00862BA9">
      <w:r w:rsidRPr="00C54E11">
        <w:t>在综合示例</w:t>
      </w:r>
      <w:r w:rsidRPr="00C54E11">
        <w:t>1</w:t>
      </w:r>
      <w:r w:rsidRPr="00C54E11">
        <w:t>上继续。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8.1</w:t>
      </w:r>
      <w:r w:rsidRPr="00C54E11">
        <w:rPr>
          <w:rFonts w:ascii="Times New Roman" w:hAnsi="Times New Roman"/>
        </w:rPr>
        <w:t>拦截器使用</w:t>
      </w:r>
    </w:p>
    <w:p w:rsidR="00862BA9" w:rsidRPr="00C54E11" w:rsidRDefault="00862BA9" w:rsidP="00862BA9">
      <w:pPr>
        <w:pStyle w:val="3"/>
      </w:pPr>
      <w:r w:rsidRPr="00C54E11">
        <w:t>8.1.1</w:t>
      </w:r>
      <w:r w:rsidRPr="00C54E11">
        <w:t>编写拦截器类</w:t>
      </w:r>
    </w:p>
    <w:p w:rsidR="00862BA9" w:rsidRPr="00C54E11" w:rsidRDefault="00862BA9" w:rsidP="00862BA9">
      <w:pPr>
        <w:rPr>
          <w:color w:val="000000"/>
          <w:kern w:val="0"/>
          <w:sz w:val="24"/>
          <w:szCs w:val="24"/>
        </w:rPr>
      </w:pPr>
      <w:r w:rsidRPr="002B22FE">
        <w:rPr>
          <w:color w:val="000000"/>
          <w:kern w:val="0"/>
          <w:sz w:val="24"/>
          <w:szCs w:val="24"/>
        </w:rPr>
        <w:t>LoginInterceptor.java</w:t>
      </w:r>
      <w:r w:rsidRPr="002B22FE">
        <w:rPr>
          <w:color w:val="000000"/>
          <w:kern w:val="0"/>
          <w:sz w:val="24"/>
          <w:szCs w:val="24"/>
        </w:rPr>
        <w:t>，需要实现</w:t>
      </w:r>
      <w:r w:rsidRPr="002B22FE">
        <w:rPr>
          <w:color w:val="000000"/>
          <w:kern w:val="0"/>
          <w:sz w:val="24"/>
          <w:szCs w:val="24"/>
        </w:rPr>
        <w:t>HandlerInterceptor</w:t>
      </w:r>
      <w:r w:rsidRPr="002B22FE">
        <w:rPr>
          <w:color w:val="000000"/>
          <w:kern w:val="0"/>
          <w:sz w:val="24"/>
          <w:szCs w:val="24"/>
        </w:rPr>
        <w:t>接口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2FE" w:rsidTr="002B22FE">
        <w:tc>
          <w:tcPr>
            <w:tcW w:w="8522" w:type="dxa"/>
          </w:tcPr>
          <w:p w:rsidR="002B22FE" w:rsidRDefault="002B22FE" w:rsidP="002B22FE">
            <w:r>
              <w:t xml:space="preserve">public class LoginInterceptor </w:t>
            </w:r>
            <w:r w:rsidRPr="002B22FE">
              <w:rPr>
                <w:color w:val="00B050"/>
              </w:rPr>
              <w:t xml:space="preserve">implements HandlerInterceptor </w:t>
            </w:r>
            <w:r>
              <w:t>{</w:t>
            </w:r>
          </w:p>
          <w:p w:rsidR="002B22FE" w:rsidRDefault="002B22FE" w:rsidP="002B22FE"/>
          <w:p w:rsidR="002B22FE" w:rsidRPr="002B22FE" w:rsidRDefault="002B22FE" w:rsidP="002B22FE">
            <w:pPr>
              <w:rPr>
                <w:color w:val="00B050"/>
              </w:rPr>
            </w:pPr>
            <w:r>
              <w:tab/>
            </w:r>
            <w:r w:rsidRPr="002B22FE">
              <w:rPr>
                <w:color w:val="00B050"/>
              </w:rPr>
              <w:t>@Override</w:t>
            </w:r>
          </w:p>
          <w:p w:rsidR="002B22FE" w:rsidRDefault="002B22FE" w:rsidP="002B22FE">
            <w:r>
              <w:tab/>
              <w:t xml:space="preserve">public void </w:t>
            </w:r>
            <w:r w:rsidRPr="002B22FE">
              <w:rPr>
                <w:color w:val="00B050"/>
              </w:rPr>
              <w:t>afterCompletion</w:t>
            </w:r>
            <w:r>
              <w:t>(HttpServletRequest arg0,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HttpServletResponse arg1, Object arg2, Exception arg3)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访问请求资源后不管理有没有异常都一定执行此方法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  <w:t>}</w:t>
            </w:r>
          </w:p>
          <w:p w:rsidR="002B22FE" w:rsidRPr="002B22FE" w:rsidRDefault="002B22FE" w:rsidP="002B22FE">
            <w:pPr>
              <w:rPr>
                <w:strike/>
              </w:rPr>
            </w:pPr>
          </w:p>
          <w:p w:rsidR="002B22FE" w:rsidRPr="002B22FE" w:rsidRDefault="002B22FE" w:rsidP="002B22FE">
            <w:pPr>
              <w:ind w:firstLineChars="200" w:firstLine="420"/>
              <w:rPr>
                <w:color w:val="00B050"/>
              </w:rPr>
            </w:pPr>
            <w:r w:rsidRPr="002B22FE">
              <w:rPr>
                <w:color w:val="00B050"/>
              </w:rPr>
              <w:t>@Override</w:t>
            </w:r>
          </w:p>
          <w:p w:rsidR="002B22FE" w:rsidRDefault="002B22FE" w:rsidP="002B22FE">
            <w:r>
              <w:tab/>
              <w:t xml:space="preserve">public boolean </w:t>
            </w:r>
            <w:r w:rsidRPr="002B22FE">
              <w:rPr>
                <w:color w:val="00B050"/>
              </w:rPr>
              <w:t>preHandle</w:t>
            </w:r>
            <w:r>
              <w:t>(HttpServletRequest arg0, HttpServletResponse arg1,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Object arg2) 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访问请求资源前执行，如果此方法返回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</w:t>
            </w:r>
          </w:p>
          <w:p w:rsidR="002B22FE" w:rsidRDefault="002B22FE" w:rsidP="002B22FE">
            <w:pPr>
              <w:ind w:firstLineChars="750" w:firstLine="1575"/>
            </w:pPr>
            <w:r>
              <w:rPr>
                <w:rFonts w:hint="eastAsia"/>
              </w:rPr>
              <w:t>将不能访问请求资源</w:t>
            </w:r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</w:r>
            <w:r>
              <w:tab/>
              <w:t>if(arg0.</w:t>
            </w:r>
            <w:r w:rsidRPr="002B22FE">
              <w:rPr>
                <w:color w:val="00B0F0"/>
              </w:rPr>
              <w:t>getSession().getAttribute("user")</w:t>
            </w:r>
            <w:r>
              <w:t>==null){</w:t>
            </w:r>
          </w:p>
          <w:p w:rsidR="002B22FE" w:rsidRDefault="002B22FE" w:rsidP="002B22FE">
            <w:r>
              <w:lastRenderedPageBreak/>
              <w:tab/>
            </w:r>
            <w:r>
              <w:tab/>
            </w:r>
            <w:r>
              <w:tab/>
              <w:t>arg1.</w:t>
            </w:r>
            <w:r w:rsidRPr="002B22FE">
              <w:rPr>
                <w:color w:val="00B050"/>
              </w:rPr>
              <w:t>sendRedirect</w:t>
            </w:r>
            <w:r>
              <w:t>(arg0.</w:t>
            </w:r>
            <w:r w:rsidRPr="002B22FE">
              <w:rPr>
                <w:color w:val="00B050"/>
              </w:rPr>
              <w:t>getContextPath</w:t>
            </w:r>
            <w:r>
              <w:t>()+"/login.jsp");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return false;</w:t>
            </w:r>
          </w:p>
          <w:p w:rsidR="002B22FE" w:rsidRDefault="002B22FE" w:rsidP="002B22FE">
            <w:r>
              <w:tab/>
            </w:r>
            <w:r>
              <w:tab/>
              <w:t>}</w:t>
            </w:r>
          </w:p>
          <w:p w:rsidR="002B22FE" w:rsidRDefault="002B22FE" w:rsidP="002B22FE">
            <w:r>
              <w:tab/>
            </w:r>
            <w:r>
              <w:tab/>
              <w:t>return true;</w:t>
            </w:r>
          </w:p>
          <w:p w:rsidR="002B22FE" w:rsidRDefault="002B22FE" w:rsidP="002B22FE">
            <w:r>
              <w:tab/>
              <w:t>}</w:t>
            </w:r>
          </w:p>
          <w:p w:rsidR="002B22FE" w:rsidRPr="002B22FE" w:rsidRDefault="002B22FE" w:rsidP="002B22FE">
            <w:pPr>
              <w:rPr>
                <w:color w:val="00B050"/>
              </w:rPr>
            </w:pPr>
            <w:r w:rsidRPr="002B22FE">
              <w:rPr>
                <w:color w:val="00B050"/>
              </w:rPr>
              <w:tab/>
              <w:t>@Override</w:t>
            </w:r>
          </w:p>
          <w:p w:rsidR="002B22FE" w:rsidRDefault="002B22FE" w:rsidP="002B22FE">
            <w:r>
              <w:tab/>
              <w:t xml:space="preserve">public boolean </w:t>
            </w:r>
            <w:r w:rsidRPr="002B22FE">
              <w:rPr>
                <w:color w:val="00B050"/>
              </w:rPr>
              <w:t>preHandle</w:t>
            </w:r>
            <w:r>
              <w:t>(HttpServletRequest arg0, HttpServletResponse arg1,</w:t>
            </w:r>
          </w:p>
          <w:p w:rsidR="002B22FE" w:rsidRDefault="002B22FE" w:rsidP="002B22FE">
            <w:r>
              <w:tab/>
            </w:r>
            <w:r>
              <w:tab/>
            </w:r>
            <w:r>
              <w:tab/>
              <w:t>Object arg2) throws Exception {</w:t>
            </w:r>
          </w:p>
          <w:p w:rsidR="002B22FE" w:rsidRDefault="002B22FE" w:rsidP="002B22F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</w:t>
            </w:r>
            <w:r>
              <w:rPr>
                <w:rFonts w:hint="eastAsia"/>
              </w:rPr>
              <w:t>访问请求资源前执行，如果此方法返回</w:t>
            </w:r>
            <w:r>
              <w:rPr>
                <w:rFonts w:hint="eastAsia"/>
              </w:rPr>
              <w:t>false</w:t>
            </w:r>
            <w:r>
              <w:rPr>
                <w:rFonts w:hint="eastAsia"/>
              </w:rPr>
              <w:t>，将不能访问请</w:t>
            </w:r>
          </w:p>
          <w:p w:rsidR="002B22FE" w:rsidRDefault="002B22FE" w:rsidP="002B22FE">
            <w:pPr>
              <w:ind w:firstLineChars="650" w:firstLine="1365"/>
            </w:pPr>
            <w:proofErr w:type="gramStart"/>
            <w:r>
              <w:rPr>
                <w:rFonts w:hint="eastAsia"/>
              </w:rPr>
              <w:t>求资源</w:t>
            </w:r>
            <w:proofErr w:type="gramEnd"/>
            <w:r>
              <w:rPr>
                <w:rFonts w:hint="eastAsia"/>
              </w:rPr>
              <w:t>---");</w:t>
            </w:r>
          </w:p>
          <w:p w:rsidR="002B22FE" w:rsidRDefault="002B22FE" w:rsidP="002B22FE">
            <w:r>
              <w:tab/>
            </w:r>
            <w:r>
              <w:tab/>
              <w:t>return true;</w:t>
            </w:r>
          </w:p>
          <w:p w:rsidR="002B22FE" w:rsidRDefault="002B22FE" w:rsidP="002B22FE">
            <w:r>
              <w:tab/>
              <w:t>}</w:t>
            </w:r>
          </w:p>
          <w:p w:rsidR="002B22FE" w:rsidRDefault="002B22FE" w:rsidP="002B22FE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2B22FE">
      <w:pPr>
        <w:pStyle w:val="3"/>
      </w:pPr>
      <w:r w:rsidRPr="00C54E11">
        <w:t>8.1.2</w:t>
      </w:r>
      <w:r w:rsidRPr="00C54E11">
        <w:t>配置文件中添加拦截器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proofErr w:type="gramStart"/>
      <w:r w:rsidRPr="002B22FE">
        <w:rPr>
          <w:kern w:val="0"/>
          <w:sz w:val="24"/>
          <w:szCs w:val="24"/>
        </w:rPr>
        <w:t>&lt;!--</w:t>
      </w:r>
      <w:proofErr w:type="gramEnd"/>
      <w:r w:rsidRPr="002B22FE">
        <w:rPr>
          <w:kern w:val="0"/>
          <w:sz w:val="24"/>
          <w:szCs w:val="24"/>
        </w:rPr>
        <w:t xml:space="preserve"> </w:t>
      </w:r>
      <w:r w:rsidRPr="002B22FE">
        <w:rPr>
          <w:kern w:val="0"/>
          <w:sz w:val="24"/>
          <w:szCs w:val="24"/>
        </w:rPr>
        <w:t>配置</w:t>
      </w:r>
      <w:r w:rsidRPr="002B22FE">
        <w:rPr>
          <w:kern w:val="0"/>
          <w:sz w:val="24"/>
          <w:szCs w:val="24"/>
        </w:rPr>
        <w:t xml:space="preserve">spring </w:t>
      </w:r>
      <w:r w:rsidRPr="002B22FE">
        <w:rPr>
          <w:kern w:val="0"/>
          <w:sz w:val="24"/>
          <w:szCs w:val="24"/>
          <w:u w:val="single"/>
        </w:rPr>
        <w:t>mvc</w:t>
      </w:r>
      <w:r w:rsidRPr="002B22FE">
        <w:rPr>
          <w:kern w:val="0"/>
          <w:sz w:val="24"/>
          <w:szCs w:val="24"/>
        </w:rPr>
        <w:t>拦截器</w:t>
      </w:r>
      <w:r w:rsidRPr="002B22FE">
        <w:rPr>
          <w:kern w:val="0"/>
          <w:sz w:val="24"/>
          <w:szCs w:val="24"/>
        </w:rPr>
        <w:t xml:space="preserve"> --&gt;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color w:val="00B050"/>
          <w:kern w:val="0"/>
          <w:sz w:val="24"/>
          <w:szCs w:val="24"/>
        </w:rPr>
      </w:pPr>
      <w:r w:rsidRPr="002B22FE">
        <w:rPr>
          <w:color w:val="00B050"/>
          <w:kern w:val="0"/>
          <w:sz w:val="24"/>
          <w:szCs w:val="24"/>
        </w:rPr>
        <w:t>&lt;</w:t>
      </w:r>
      <w:proofErr w:type="gramStart"/>
      <w:r w:rsidRPr="002B22FE">
        <w:rPr>
          <w:color w:val="00B050"/>
          <w:kern w:val="0"/>
          <w:sz w:val="24"/>
          <w:szCs w:val="24"/>
        </w:rPr>
        <w:t>mvc:</w:t>
      </w:r>
      <w:proofErr w:type="gramEnd"/>
      <w:r w:rsidRPr="002B22FE">
        <w:rPr>
          <w:color w:val="00B050"/>
          <w:kern w:val="0"/>
          <w:sz w:val="24"/>
          <w:szCs w:val="24"/>
        </w:rPr>
        <w:t>interceptors&gt;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ab/>
      </w:r>
      <w:proofErr w:type="gramStart"/>
      <w:r w:rsidRPr="002B22FE">
        <w:rPr>
          <w:kern w:val="0"/>
          <w:sz w:val="24"/>
          <w:szCs w:val="24"/>
        </w:rPr>
        <w:t>&lt;!--</w:t>
      </w:r>
      <w:proofErr w:type="gramEnd"/>
      <w:r w:rsidRPr="002B22FE">
        <w:rPr>
          <w:kern w:val="0"/>
          <w:sz w:val="24"/>
          <w:szCs w:val="24"/>
        </w:rPr>
        <w:t xml:space="preserve"> </w:t>
      </w:r>
      <w:r w:rsidRPr="002B22FE">
        <w:rPr>
          <w:kern w:val="0"/>
          <w:sz w:val="24"/>
          <w:szCs w:val="24"/>
        </w:rPr>
        <w:t>默认拦截</w:t>
      </w:r>
      <w:r w:rsidRPr="002B22FE">
        <w:rPr>
          <w:kern w:val="0"/>
          <w:sz w:val="24"/>
          <w:szCs w:val="24"/>
        </w:rPr>
        <w:t>DispatcherServlet</w:t>
      </w:r>
      <w:r w:rsidRPr="002B22FE">
        <w:rPr>
          <w:kern w:val="0"/>
          <w:sz w:val="24"/>
          <w:szCs w:val="24"/>
        </w:rPr>
        <w:t>指定的后缀（这里是</w:t>
      </w:r>
      <w:r w:rsidRPr="002B22FE">
        <w:rPr>
          <w:kern w:val="0"/>
          <w:sz w:val="24"/>
          <w:szCs w:val="24"/>
        </w:rPr>
        <w:t>.action</w:t>
      </w:r>
      <w:r w:rsidRPr="002B22FE">
        <w:rPr>
          <w:kern w:val="0"/>
          <w:sz w:val="24"/>
          <w:szCs w:val="24"/>
        </w:rPr>
        <w:t>）</w:t>
      </w:r>
      <w:r w:rsidRPr="002B22FE">
        <w:rPr>
          <w:kern w:val="0"/>
          <w:sz w:val="24"/>
          <w:szCs w:val="24"/>
        </w:rPr>
        <w:t xml:space="preserve"> --&gt;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 w:rsidRPr="002B22FE">
        <w:rPr>
          <w:kern w:val="0"/>
          <w:sz w:val="24"/>
          <w:szCs w:val="24"/>
        </w:rPr>
        <w:tab/>
      </w:r>
      <w:r w:rsidRPr="002B22FE">
        <w:rPr>
          <w:color w:val="00B0F0"/>
          <w:kern w:val="0"/>
          <w:sz w:val="24"/>
          <w:szCs w:val="24"/>
        </w:rPr>
        <w:t>&lt;</w:t>
      </w:r>
      <w:proofErr w:type="gramStart"/>
      <w:r w:rsidRPr="002B22FE">
        <w:rPr>
          <w:color w:val="00B0F0"/>
          <w:kern w:val="0"/>
          <w:sz w:val="24"/>
          <w:szCs w:val="24"/>
        </w:rPr>
        <w:t>bean</w:t>
      </w:r>
      <w:proofErr w:type="gramEnd"/>
      <w:r w:rsidRPr="002B22FE">
        <w:rPr>
          <w:color w:val="00B0F0"/>
          <w:kern w:val="0"/>
          <w:sz w:val="24"/>
          <w:szCs w:val="24"/>
        </w:rPr>
        <w:t xml:space="preserve"> class</w:t>
      </w:r>
      <w:r w:rsidRPr="002B22FE">
        <w:rPr>
          <w:kern w:val="0"/>
          <w:sz w:val="24"/>
          <w:szCs w:val="24"/>
        </w:rPr>
        <w:t>=</w:t>
      </w:r>
      <w:r w:rsidRPr="002B22FE">
        <w:rPr>
          <w:i/>
          <w:iCs/>
          <w:kern w:val="0"/>
          <w:sz w:val="24"/>
          <w:szCs w:val="24"/>
        </w:rPr>
        <w:t>"cn.itcast.interceptor.LoginInterceptor"</w:t>
      </w:r>
      <w:r w:rsidRPr="002B22FE">
        <w:rPr>
          <w:kern w:val="0"/>
          <w:sz w:val="24"/>
          <w:szCs w:val="24"/>
        </w:rPr>
        <w:t>/&gt;</w:t>
      </w:r>
    </w:p>
    <w:p w:rsidR="00862BA9" w:rsidRPr="002B22FE" w:rsidRDefault="00862BA9" w:rsidP="00862BA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B22FE">
        <w:rPr>
          <w:kern w:val="0"/>
          <w:sz w:val="24"/>
          <w:szCs w:val="24"/>
        </w:rPr>
        <w:t>&lt;/mvc</w:t>
      </w:r>
      <w:proofErr w:type="gramStart"/>
      <w:r w:rsidRPr="002B22FE">
        <w:rPr>
          <w:kern w:val="0"/>
          <w:sz w:val="24"/>
          <w:szCs w:val="24"/>
        </w:rPr>
        <w:t>:interceptors</w:t>
      </w:r>
      <w:proofErr w:type="gramEnd"/>
      <w:r w:rsidRPr="002B22FE">
        <w:rPr>
          <w:kern w:val="0"/>
          <w:sz w:val="24"/>
          <w:szCs w:val="24"/>
        </w:rPr>
        <w:t>&gt;</w:t>
      </w:r>
    </w:p>
    <w:p w:rsidR="00862BA9" w:rsidRPr="00C54E11" w:rsidRDefault="00862BA9" w:rsidP="00862BA9">
      <w:pPr>
        <w:ind w:firstLine="420"/>
      </w:pP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8.3</w:t>
      </w:r>
      <w:r w:rsidRPr="00C54E11">
        <w:rPr>
          <w:rFonts w:ascii="Times New Roman" w:hAnsi="Times New Roman"/>
        </w:rPr>
        <w:t>登陆示例</w:t>
      </w:r>
    </w:p>
    <w:p w:rsidR="00862BA9" w:rsidRPr="00C54E11" w:rsidRDefault="00862BA9" w:rsidP="00862BA9">
      <w:pPr>
        <w:pStyle w:val="3"/>
      </w:pPr>
      <w:r w:rsidRPr="00C54E11">
        <w:t>8.3.1</w:t>
      </w:r>
      <w:r w:rsidRPr="00C54E11">
        <w:t>编写及配置拦截器</w:t>
      </w:r>
    </w:p>
    <w:p w:rsidR="00862BA9" w:rsidRPr="00C54E11" w:rsidRDefault="00862BA9" w:rsidP="00862BA9">
      <w:r w:rsidRPr="00C54E11">
        <w:t>添加拦截器类及拦截器配置信息，如上面。</w:t>
      </w:r>
    </w:p>
    <w:p w:rsidR="00862BA9" w:rsidRPr="00C54E11" w:rsidRDefault="00862BA9" w:rsidP="00862BA9">
      <w:pPr>
        <w:pStyle w:val="3"/>
      </w:pPr>
      <w:r w:rsidRPr="00C54E11">
        <w:t>8.3.3</w:t>
      </w:r>
      <w:r w:rsidRPr="00C54E11">
        <w:t>编写登陆页面</w:t>
      </w:r>
    </w:p>
    <w:p w:rsidR="00862BA9" w:rsidRDefault="00862BA9" w:rsidP="00862BA9">
      <w:r w:rsidRPr="00C54E11">
        <w:t>login.jsp,</w:t>
      </w:r>
      <w:r w:rsidRPr="00C54E11">
        <w:t>本页面已模仿了登陆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B22FE" w:rsidTr="002B22FE">
        <w:tc>
          <w:tcPr>
            <w:tcW w:w="8522" w:type="dxa"/>
          </w:tcPr>
          <w:p w:rsidR="002B22FE" w:rsidRDefault="002B22FE" w:rsidP="002B22FE">
            <w:r>
              <w:t>&lt;%@page import="cn.itcast.entity.Student"%&gt;</w:t>
            </w:r>
          </w:p>
          <w:p w:rsidR="002B22FE" w:rsidRDefault="002B22FE" w:rsidP="002B22FE">
            <w:r>
              <w:t>&lt;%@ page language="java" import="java.util.*" pageEncoding="utf-8"%&gt;</w:t>
            </w:r>
          </w:p>
          <w:p w:rsidR="002B22FE" w:rsidRDefault="002B22FE" w:rsidP="002B22FE">
            <w:r>
              <w:t>&lt;html&gt;</w:t>
            </w:r>
          </w:p>
          <w:p w:rsidR="002B22FE" w:rsidRDefault="002B22FE" w:rsidP="002B22FE">
            <w:r>
              <w:t xml:space="preserve">  &lt;head&gt;</w:t>
            </w:r>
          </w:p>
          <w:p w:rsidR="002B22FE" w:rsidRDefault="002B22FE" w:rsidP="002B22FE">
            <w:r>
              <w:t xml:space="preserve">    &lt;title&gt;My JSP 'index.jsp' starting page&lt;/title&gt;</w:t>
            </w:r>
          </w:p>
          <w:p w:rsidR="002B22FE" w:rsidRDefault="002B22FE" w:rsidP="002B22FE">
            <w:r>
              <w:t xml:space="preserve">  &lt;/head&gt;</w:t>
            </w:r>
          </w:p>
          <w:p w:rsidR="002B22FE" w:rsidRDefault="002B22FE" w:rsidP="002B22FE">
            <w:r>
              <w:t xml:space="preserve">  </w:t>
            </w:r>
          </w:p>
          <w:p w:rsidR="002B22FE" w:rsidRDefault="002B22FE" w:rsidP="002B22FE">
            <w:r>
              <w:t xml:space="preserve">  &lt;body&gt;  </w:t>
            </w:r>
          </w:p>
          <w:p w:rsidR="002B22FE" w:rsidRDefault="002B22FE" w:rsidP="002B22FE">
            <w:r>
              <w:tab/>
              <w:t>&lt;%</w:t>
            </w:r>
          </w:p>
          <w:p w:rsidR="002B22FE" w:rsidRDefault="002B22FE" w:rsidP="002B22FE">
            <w:r>
              <w:tab/>
            </w:r>
            <w:r>
              <w:tab/>
            </w:r>
            <w:r w:rsidRPr="002B22FE">
              <w:rPr>
                <w:color w:val="00B0F0"/>
              </w:rPr>
              <w:t>session.setAttribute</w:t>
            </w:r>
            <w:r>
              <w:t>("user", new  Student(1001,"zcf","admin",20));</w:t>
            </w:r>
          </w:p>
          <w:p w:rsidR="002B22FE" w:rsidRDefault="002B22FE" w:rsidP="002B22FE">
            <w:r>
              <w:tab/>
              <w:t xml:space="preserve">%&gt;  </w:t>
            </w:r>
          </w:p>
          <w:p w:rsidR="002B22FE" w:rsidRDefault="002B22FE" w:rsidP="002B22FE"/>
          <w:p w:rsidR="002B22FE" w:rsidRDefault="002B22FE" w:rsidP="002B22FE">
            <w:r>
              <w:rPr>
                <w:rFonts w:hint="eastAsia"/>
              </w:rPr>
              <w:tab/>
              <w:t xml:space="preserve">&lt;!-- </w:t>
            </w:r>
            <w:r>
              <w:rPr>
                <w:rFonts w:hint="eastAsia"/>
              </w:rPr>
              <w:t>这里正常应该跳到</w:t>
            </w:r>
            <w:r>
              <w:rPr>
                <w:rFonts w:hint="eastAsia"/>
              </w:rPr>
              <w:t>action</w:t>
            </w:r>
            <w:r>
              <w:rPr>
                <w:rFonts w:hint="eastAsia"/>
              </w:rPr>
              <w:t>再到页面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为了演示，这里简略</w:t>
            </w:r>
            <w:r>
              <w:rPr>
                <w:rFonts w:hint="eastAsia"/>
              </w:rPr>
              <w:t xml:space="preserve">--&gt; </w:t>
            </w:r>
          </w:p>
          <w:p w:rsidR="002B22FE" w:rsidRDefault="002B22FE" w:rsidP="002B22FE">
            <w:r>
              <w:rPr>
                <w:rFonts w:hint="eastAsia"/>
              </w:rPr>
              <w:tab/>
              <w:t>&lt;a href="index.jsp"&gt;</w:t>
            </w:r>
            <w:r>
              <w:rPr>
                <w:rFonts w:hint="eastAsia"/>
              </w:rPr>
              <w:t>已登陆，返回首页</w:t>
            </w:r>
            <w:r>
              <w:rPr>
                <w:rFonts w:hint="eastAsia"/>
              </w:rPr>
              <w:t>&lt;/a&gt;</w:t>
            </w:r>
          </w:p>
          <w:p w:rsidR="002B22FE" w:rsidRDefault="002B22FE" w:rsidP="002B22FE">
            <w:r>
              <w:lastRenderedPageBreak/>
              <w:t xml:space="preserve">  &lt;/body&gt;</w:t>
            </w:r>
          </w:p>
          <w:p w:rsidR="002B22FE" w:rsidRDefault="002B22FE" w:rsidP="002B22FE"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9 json</w:t>
      </w:r>
      <w:r w:rsidRPr="00C54E11">
        <w:t>交互</w:t>
      </w:r>
    </w:p>
    <w:p w:rsidR="00862BA9" w:rsidRPr="00C54E11" w:rsidRDefault="00862BA9" w:rsidP="00862BA9">
      <w:r w:rsidRPr="00C54E11">
        <w:t>使用上面的源码，</w:t>
      </w:r>
      <w:r w:rsidRPr="003236F7">
        <w:rPr>
          <w:color w:val="00B0F0"/>
        </w:rPr>
        <w:t>暂时去掉拦截器的登陆权限处理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9.1</w:t>
      </w:r>
      <w:r w:rsidRPr="00C54E11">
        <w:rPr>
          <w:rFonts w:ascii="Times New Roman" w:hAnsi="Times New Roman"/>
        </w:rPr>
        <w:t>导入</w:t>
      </w:r>
      <w:r w:rsidRPr="00C54E11">
        <w:rPr>
          <w:rFonts w:ascii="Times New Roman" w:hAnsi="Times New Roman"/>
        </w:rPr>
        <w:t>json</w:t>
      </w:r>
      <w:r w:rsidRPr="00C54E11">
        <w:rPr>
          <w:rFonts w:ascii="Times New Roman" w:hAnsi="Times New Roman"/>
        </w:rPr>
        <w:t>包及</w:t>
      </w:r>
      <w:r w:rsidRPr="00C54E11">
        <w:rPr>
          <w:rFonts w:ascii="Times New Roman" w:hAnsi="Times New Roman"/>
        </w:rPr>
        <w:t>jquery</w:t>
      </w:r>
      <w:r w:rsidRPr="00C54E11">
        <w:rPr>
          <w:rFonts w:ascii="Times New Roman" w:hAnsi="Times New Roman"/>
        </w:rPr>
        <w:t>的</w:t>
      </w:r>
      <w:r w:rsidRPr="00C54E11">
        <w:rPr>
          <w:rFonts w:ascii="Times New Roman" w:hAnsi="Times New Roman"/>
        </w:rPr>
        <w:t>js</w:t>
      </w:r>
      <w:r w:rsidRPr="00C54E11">
        <w:rPr>
          <w:rFonts w:ascii="Times New Roman" w:hAnsi="Times New Roman"/>
        </w:rPr>
        <w:t>文件</w:t>
      </w:r>
    </w:p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9.2</w:t>
      </w:r>
      <w:r w:rsidRPr="00C54E11">
        <w:rPr>
          <w:rFonts w:ascii="Times New Roman" w:hAnsi="Times New Roman"/>
        </w:rPr>
        <w:t>修改</w:t>
      </w:r>
      <w:r w:rsidRPr="00C54E11">
        <w:rPr>
          <w:rFonts w:ascii="Times New Roman" w:hAnsi="Times New Roman"/>
        </w:rPr>
        <w:t>action</w:t>
      </w:r>
      <w:r w:rsidRPr="00C54E11">
        <w:rPr>
          <w:rFonts w:ascii="Times New Roman" w:hAnsi="Times New Roman"/>
        </w:rPr>
        <w:t>文件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52C" w:rsidTr="00B1052C">
        <w:tc>
          <w:tcPr>
            <w:tcW w:w="8522" w:type="dxa"/>
          </w:tcPr>
          <w:p w:rsidR="00B1052C" w:rsidRDefault="00B1052C" w:rsidP="00B1052C">
            <w:r>
              <w:t>@Controller</w:t>
            </w:r>
          </w:p>
          <w:p w:rsidR="00B1052C" w:rsidRDefault="00B1052C" w:rsidP="00B1052C">
            <w:r>
              <w:t>@RequestMapping(value="/student")</w:t>
            </w:r>
          </w:p>
          <w:p w:rsidR="00B1052C" w:rsidRDefault="00B1052C" w:rsidP="00B1052C">
            <w:r>
              <w:t>public class StudentAction {</w:t>
            </w:r>
          </w:p>
          <w:p w:rsidR="00B1052C" w:rsidRDefault="00B1052C" w:rsidP="00B1052C"/>
          <w:p w:rsidR="00B1052C" w:rsidRDefault="00B1052C" w:rsidP="00B1052C">
            <w:r>
              <w:tab/>
              <w:t>public StudentAction(){</w:t>
            </w:r>
          </w:p>
          <w:p w:rsidR="00B1052C" w:rsidRDefault="00B1052C" w:rsidP="00B1052C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System.out.println("---StudentAction</w:t>
            </w:r>
            <w:r>
              <w:rPr>
                <w:rFonts w:hint="eastAsia"/>
              </w:rPr>
              <w:t>构造方法被调用</w:t>
            </w:r>
            <w:r>
              <w:rPr>
                <w:rFonts w:hint="eastAsia"/>
              </w:rPr>
              <w:t>---");</w:t>
            </w:r>
          </w:p>
          <w:p w:rsidR="00B1052C" w:rsidRDefault="00B1052C" w:rsidP="00B1052C">
            <w:r>
              <w:tab/>
              <w:t>}</w:t>
            </w:r>
          </w:p>
          <w:p w:rsidR="00B1052C" w:rsidRDefault="00B1052C" w:rsidP="00B1052C"/>
          <w:p w:rsidR="00B1052C" w:rsidRDefault="00B1052C" w:rsidP="00B1052C">
            <w:r>
              <w:tab/>
              <w:t>@RequestMapping("/doAjax")</w:t>
            </w:r>
          </w:p>
          <w:p w:rsidR="00B1052C" w:rsidRDefault="00B1052C" w:rsidP="00B1052C">
            <w:r>
              <w:rPr>
                <w:rFonts w:hint="eastAsia"/>
              </w:rPr>
              <w:tab/>
            </w:r>
            <w:r w:rsidRPr="00B1052C">
              <w:rPr>
                <w:rFonts w:hint="eastAsia"/>
                <w:color w:val="00B050"/>
              </w:rPr>
              <w:t>@ResponseBody</w:t>
            </w:r>
            <w:r>
              <w:rPr>
                <w:rFonts w:hint="eastAsia"/>
              </w:rPr>
              <w:t xml:space="preserve"> //</w:t>
            </w:r>
            <w:r>
              <w:rPr>
                <w:rFonts w:hint="eastAsia"/>
              </w:rPr>
              <w:t>如果</w:t>
            </w:r>
            <w:r w:rsidRPr="00B1052C">
              <w:rPr>
                <w:rFonts w:hint="eastAsia"/>
                <w:color w:val="00B050"/>
              </w:rPr>
              <w:t>返回</w:t>
            </w:r>
            <w:r w:rsidRPr="00B1052C">
              <w:rPr>
                <w:rFonts w:hint="eastAsia"/>
                <w:color w:val="00B050"/>
              </w:rPr>
              <w:t>json</w:t>
            </w:r>
            <w:r w:rsidRPr="00B1052C">
              <w:rPr>
                <w:rFonts w:hint="eastAsia"/>
                <w:color w:val="00B050"/>
              </w:rPr>
              <w:t>格式</w:t>
            </w:r>
            <w:r>
              <w:rPr>
                <w:rFonts w:hint="eastAsia"/>
              </w:rPr>
              <w:t>，需要这个注解</w:t>
            </w:r>
          </w:p>
          <w:p w:rsidR="00B1052C" w:rsidRDefault="00B1052C" w:rsidP="00B1052C">
            <w:r>
              <w:tab/>
              <w:t>public Object doAjax(Student student){</w:t>
            </w:r>
          </w:p>
          <w:p w:rsidR="00B1052C" w:rsidRDefault="00B1052C" w:rsidP="00B1052C">
            <w:r>
              <w:tab/>
            </w:r>
            <w:r>
              <w:tab/>
              <w:t>System.out.println("---doAjax.student:"+student);</w:t>
            </w:r>
          </w:p>
          <w:p w:rsidR="00B1052C" w:rsidRDefault="00B1052C" w:rsidP="00B1052C">
            <w:r>
              <w:tab/>
            </w:r>
            <w:r>
              <w:tab/>
              <w:t>student.setStuName("1001name");</w:t>
            </w:r>
          </w:p>
          <w:p w:rsidR="00B1052C" w:rsidRDefault="00B1052C" w:rsidP="00B1052C">
            <w:r>
              <w:tab/>
            </w:r>
            <w:r>
              <w:tab/>
              <w:t>return student;</w:t>
            </w:r>
          </w:p>
          <w:p w:rsidR="00B1052C" w:rsidRDefault="00B1052C" w:rsidP="00B1052C">
            <w:r>
              <w:tab/>
              <w:t>}</w:t>
            </w:r>
          </w:p>
          <w:p w:rsidR="00B1052C" w:rsidRDefault="00B1052C" w:rsidP="00B1052C">
            <w:r>
              <w:t>}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2"/>
        <w:numPr>
          <w:ilvl w:val="0"/>
          <w:numId w:val="0"/>
        </w:numPr>
        <w:rPr>
          <w:rFonts w:ascii="Times New Roman" w:hAnsi="Times New Roman"/>
        </w:rPr>
      </w:pPr>
      <w:r w:rsidRPr="00C54E11">
        <w:rPr>
          <w:rFonts w:ascii="Times New Roman" w:hAnsi="Times New Roman"/>
        </w:rPr>
        <w:t>9.3</w:t>
      </w:r>
      <w:r w:rsidRPr="00C54E11">
        <w:rPr>
          <w:rFonts w:ascii="Times New Roman" w:hAnsi="Times New Roman"/>
        </w:rPr>
        <w:t>修改访问页面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1052C" w:rsidTr="00B1052C">
        <w:tc>
          <w:tcPr>
            <w:tcW w:w="8522" w:type="dxa"/>
          </w:tcPr>
          <w:p w:rsidR="00B1052C" w:rsidRDefault="00B1052C" w:rsidP="00B1052C">
            <w:pPr>
              <w:jc w:val="left"/>
            </w:pPr>
            <w:r>
              <w:t>&lt;%@ page language="java" import="java.util.*" pageEncoding="utf-8"%&gt;</w:t>
            </w:r>
          </w:p>
          <w:p w:rsidR="00B1052C" w:rsidRDefault="00B1052C" w:rsidP="00B1052C">
            <w:pPr>
              <w:jc w:val="left"/>
            </w:pPr>
            <w:r>
              <w:t>&lt;html&gt;</w:t>
            </w:r>
          </w:p>
          <w:p w:rsidR="00B1052C" w:rsidRDefault="00B1052C" w:rsidP="00B1052C">
            <w:pPr>
              <w:jc w:val="left"/>
            </w:pPr>
            <w:r>
              <w:t xml:space="preserve">  &lt;head&gt;</w:t>
            </w:r>
          </w:p>
          <w:p w:rsidR="00B1052C" w:rsidRDefault="00B1052C" w:rsidP="00B1052C">
            <w:pPr>
              <w:jc w:val="left"/>
            </w:pPr>
            <w:r>
              <w:t xml:space="preserve">    &lt;title&gt;My JSP 'index.jsp' starting page&lt;/title&gt;</w:t>
            </w:r>
          </w:p>
          <w:p w:rsidR="00B1052C" w:rsidRDefault="00B1052C" w:rsidP="00B1052C">
            <w:pPr>
              <w:ind w:firstLine="435"/>
              <w:jc w:val="left"/>
            </w:pPr>
            <w:r>
              <w:t xml:space="preserve">&lt;script type="text/javascript" </w:t>
            </w:r>
          </w:p>
          <w:p w:rsidR="00B1052C" w:rsidRDefault="00B1052C" w:rsidP="00B1052C">
            <w:pPr>
              <w:ind w:firstLineChars="500" w:firstLine="1050"/>
              <w:jc w:val="left"/>
            </w:pPr>
            <w:r>
              <w:t>src="</w:t>
            </w:r>
            <w:r w:rsidRPr="00B1052C">
              <w:rPr>
                <w:color w:val="00B0F0"/>
              </w:rPr>
              <w:t>${pageContext.request.contextPath}</w:t>
            </w:r>
            <w:r>
              <w:t>/jquery-1.3.js"&gt;&lt;/script&gt;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  <w:r>
              <w:tab/>
              <w:t>&lt;script type="text/javascript"&gt;</w:t>
            </w:r>
          </w:p>
          <w:p w:rsidR="00B1052C" w:rsidRPr="00B1052C" w:rsidRDefault="00B1052C" w:rsidP="00B1052C">
            <w:pPr>
              <w:jc w:val="left"/>
              <w:rPr>
                <w:color w:val="00B050"/>
              </w:rPr>
            </w:pPr>
            <w:r>
              <w:t xml:space="preserve"> </w:t>
            </w:r>
            <w:r w:rsidRPr="00B1052C">
              <w:rPr>
                <w:color w:val="00B050"/>
              </w:rPr>
              <w:t xml:space="preserve"> </w:t>
            </w:r>
            <w:r w:rsidRPr="00B1052C">
              <w:rPr>
                <w:color w:val="00B050"/>
              </w:rPr>
              <w:tab/>
              <w:t>$(function(){</w:t>
            </w:r>
          </w:p>
          <w:p w:rsidR="00B1052C" w:rsidRDefault="00B1052C" w:rsidP="00B1052C">
            <w:pPr>
              <w:jc w:val="left"/>
            </w:pPr>
            <w:r>
              <w:tab/>
              <w:t xml:space="preserve">  </w:t>
            </w:r>
            <w:r>
              <w:tab/>
              <w:t>$("#bt1").click(function(){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 w:rsidRPr="00B1052C">
              <w:rPr>
                <w:color w:val="00B0F0"/>
              </w:rPr>
              <w:t>$.post</w:t>
            </w:r>
            <w:r>
              <w:t>("student/doAjax.action",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>{stuId:1001,stuName:"name1001",stuPwd:"pwd1001",stuAge:20},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 xml:space="preserve">  </w:t>
            </w:r>
            <w:r>
              <w:tab/>
            </w:r>
            <w:r>
              <w:tab/>
              <w:t>function(json){</w:t>
            </w:r>
          </w:p>
          <w:p w:rsidR="00B1052C" w:rsidRDefault="00B1052C" w:rsidP="00B1052C">
            <w:pPr>
              <w:ind w:firstLineChars="950" w:firstLine="1995"/>
              <w:jc w:val="left"/>
            </w:pPr>
            <w:r>
              <w:t>alert(json.stuName+"||"+json.stuPwd);</w:t>
            </w:r>
          </w:p>
          <w:p w:rsidR="00B1052C" w:rsidRDefault="00B1052C" w:rsidP="00B1052C">
            <w:pPr>
              <w:ind w:firstLineChars="800" w:firstLine="1680"/>
              <w:jc w:val="left"/>
            </w:pPr>
            <w:r>
              <w:t>},</w:t>
            </w:r>
            <w:r w:rsidRPr="00B1052C">
              <w:rPr>
                <w:color w:val="00B0F0"/>
              </w:rPr>
              <w:t>"json"</w:t>
            </w:r>
            <w:r>
              <w:t>);</w:t>
            </w:r>
          </w:p>
          <w:p w:rsidR="00B1052C" w:rsidRDefault="00B1052C" w:rsidP="00B1052C">
            <w:pPr>
              <w:jc w:val="left"/>
            </w:pPr>
            <w:r>
              <w:tab/>
            </w:r>
            <w:r>
              <w:tab/>
              <w:t>});</w:t>
            </w:r>
            <w:r>
              <w:tab/>
              <w:t xml:space="preserve">  </w:t>
            </w:r>
            <w:r>
              <w:tab/>
            </w:r>
            <w:r>
              <w:tab/>
            </w:r>
            <w:r>
              <w:tab/>
            </w:r>
          </w:p>
          <w:p w:rsidR="00B1052C" w:rsidRPr="00B1052C" w:rsidRDefault="00B1052C" w:rsidP="00B1052C">
            <w:pPr>
              <w:jc w:val="left"/>
              <w:rPr>
                <w:color w:val="00B050"/>
              </w:rPr>
            </w:pPr>
            <w:r>
              <w:lastRenderedPageBreak/>
              <w:tab/>
            </w:r>
            <w:r w:rsidRPr="00B1052C">
              <w:rPr>
                <w:color w:val="00B050"/>
              </w:rPr>
              <w:t>});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  <w:r>
              <w:tab/>
              <w:t>&lt;/script&gt;</w:t>
            </w:r>
          </w:p>
          <w:p w:rsidR="00B1052C" w:rsidRDefault="00B1052C" w:rsidP="00B1052C">
            <w:pPr>
              <w:jc w:val="left"/>
            </w:pPr>
            <w:r>
              <w:t xml:space="preserve">  &lt;/head&gt;</w:t>
            </w:r>
          </w:p>
          <w:p w:rsidR="00B1052C" w:rsidRDefault="00B1052C" w:rsidP="00B1052C">
            <w:pPr>
              <w:jc w:val="left"/>
            </w:pPr>
            <w:r>
              <w:t xml:space="preserve">  </w:t>
            </w:r>
          </w:p>
          <w:p w:rsidR="00B1052C" w:rsidRDefault="00B1052C" w:rsidP="00B1052C">
            <w:pPr>
              <w:jc w:val="left"/>
            </w:pPr>
            <w:r>
              <w:t xml:space="preserve">  &lt;body&gt;</w:t>
            </w:r>
          </w:p>
          <w:p w:rsidR="00B1052C" w:rsidRDefault="00B1052C" w:rsidP="00B1052C">
            <w:pPr>
              <w:jc w:val="left"/>
            </w:pPr>
            <w:r>
              <w:t xml:space="preserve"> </w:t>
            </w:r>
            <w:r>
              <w:tab/>
              <w:t xml:space="preserve">&lt;button id="bt1" &gt;testajax&lt;/button&gt; </w:t>
            </w:r>
          </w:p>
          <w:p w:rsidR="00B1052C" w:rsidRDefault="00B1052C" w:rsidP="00B1052C">
            <w:pPr>
              <w:jc w:val="left"/>
            </w:pPr>
            <w:r>
              <w:t xml:space="preserve">  &lt;/body&gt;</w:t>
            </w:r>
          </w:p>
          <w:p w:rsidR="00B1052C" w:rsidRDefault="00B1052C" w:rsidP="00B1052C">
            <w:pPr>
              <w:jc w:val="left"/>
            </w:pPr>
            <w:r>
              <w:t>&lt;/html&gt;</w:t>
            </w:r>
          </w:p>
        </w:tc>
      </w:tr>
    </w:tbl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10 ssi</w:t>
      </w:r>
      <w:r w:rsidRPr="00C54E11">
        <w:t>整合示例</w:t>
      </w:r>
    </w:p>
    <w:p w:rsidR="00862BA9" w:rsidRPr="00C54E11" w:rsidRDefault="00862BA9" w:rsidP="00862BA9">
      <w:r w:rsidRPr="00C54E11">
        <w:t>换成新的版本</w:t>
      </w:r>
    </w:p>
    <w:p w:rsidR="00862BA9" w:rsidRPr="00C54E11" w:rsidRDefault="00862BA9" w:rsidP="00862BA9"/>
    <w:p w:rsidR="00862BA9" w:rsidRPr="00C54E11" w:rsidRDefault="00862BA9" w:rsidP="00862BA9">
      <w:pPr>
        <w:pStyle w:val="1"/>
      </w:pPr>
      <w:r w:rsidRPr="00C54E11">
        <w:t>课后练习</w:t>
      </w:r>
    </w:p>
    <w:p w:rsidR="00862BA9" w:rsidRPr="00C54E11" w:rsidRDefault="00862BA9" w:rsidP="00862BA9">
      <w:r w:rsidRPr="00C54E11">
        <w:t>完成</w:t>
      </w:r>
      <w:r w:rsidRPr="00C54E11">
        <w:t>ssm</w:t>
      </w:r>
      <w:r w:rsidRPr="00C54E11">
        <w:t>整合</w:t>
      </w:r>
    </w:p>
    <w:p w:rsidR="00862BA9" w:rsidRPr="00C54E11" w:rsidRDefault="00862BA9" w:rsidP="00B23615"/>
    <w:sectPr w:rsidR="00862BA9" w:rsidRPr="00C54E11" w:rsidSect="00EE6B6F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7638" w:rsidRDefault="00127638">
      <w:r>
        <w:separator/>
      </w:r>
    </w:p>
  </w:endnote>
  <w:endnote w:type="continuationSeparator" w:id="0">
    <w:p w:rsidR="00127638" w:rsidRDefault="001276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7638" w:rsidRDefault="00127638">
      <w:r>
        <w:separator/>
      </w:r>
    </w:p>
  </w:footnote>
  <w:footnote w:type="continuationSeparator" w:id="0">
    <w:p w:rsidR="00127638" w:rsidRDefault="001276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0000000C"/>
    <w:multiLevelType w:val="singleLevel"/>
    <w:tmpl w:val="0000000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2">
    <w:nsid w:val="0000000D"/>
    <w:multiLevelType w:val="singleLevel"/>
    <w:tmpl w:val="2E283CFC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  <w:color w:val="auto"/>
      </w:rPr>
    </w:lvl>
  </w:abstractNum>
  <w:abstractNum w:abstractNumId="3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851"/>
        </w:tabs>
        <w:ind w:left="851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4">
    <w:nsid w:val="0000000F"/>
    <w:multiLevelType w:val="multilevel"/>
    <w:tmpl w:val="0000000F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00000010"/>
    <w:multiLevelType w:val="singleLevel"/>
    <w:tmpl w:val="00000010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6">
    <w:nsid w:val="00000011"/>
    <w:multiLevelType w:val="multilevel"/>
    <w:tmpl w:val="00000011"/>
    <w:lvl w:ilvl="0">
      <w:start w:val="1"/>
      <w:numFmt w:val="decimal"/>
      <w:suff w:val="space"/>
      <w:lvlText w:val="%1."/>
      <w:lvlJc w:val="left"/>
      <w:pPr>
        <w:tabs>
          <w:tab w:val="num" w:pos="425"/>
        </w:tabs>
        <w:ind w:left="0" w:firstLine="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7">
    <w:nsid w:val="00000012"/>
    <w:multiLevelType w:val="multilevel"/>
    <w:tmpl w:val="70BAEB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tabs>
          <w:tab w:val="num" w:pos="709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558"/>
        </w:tabs>
        <w:ind w:left="1558" w:hanging="1558"/>
      </w:pPr>
      <w:rPr>
        <w:rFonts w:hint="default"/>
      </w:rPr>
    </w:lvl>
  </w:abstractNum>
  <w:abstractNum w:abstractNumId="8">
    <w:nsid w:val="301A0D8C"/>
    <w:multiLevelType w:val="hybridMultilevel"/>
    <w:tmpl w:val="E4C605C8"/>
    <w:lvl w:ilvl="0" w:tplc="0409000B">
      <w:start w:val="1"/>
      <w:numFmt w:val="bullet"/>
      <w:lvlText w:val=""/>
      <w:lvlJc w:val="left"/>
      <w:pPr>
        <w:ind w:left="12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2" w:hanging="420"/>
      </w:pPr>
      <w:rPr>
        <w:rFonts w:ascii="Wingdings" w:hAnsi="Wingdings" w:hint="default"/>
      </w:rPr>
    </w:lvl>
  </w:abstractNum>
  <w:abstractNum w:abstractNumId="9">
    <w:nsid w:val="34945AB6"/>
    <w:multiLevelType w:val="hybridMultilevel"/>
    <w:tmpl w:val="8EDE53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551F4AE5"/>
    <w:multiLevelType w:val="hybridMultilevel"/>
    <w:tmpl w:val="ECB6BAA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>
    <w:nsid w:val="56F135BA"/>
    <w:multiLevelType w:val="hybridMultilevel"/>
    <w:tmpl w:val="C6427B3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789E098F"/>
    <w:multiLevelType w:val="multilevel"/>
    <w:tmpl w:val="00000000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>
    <w:nsid w:val="79174053"/>
    <w:multiLevelType w:val="hybridMultilevel"/>
    <w:tmpl w:val="F6884C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7C4A697B"/>
    <w:multiLevelType w:val="hybridMultilevel"/>
    <w:tmpl w:val="850827BE"/>
    <w:lvl w:ilvl="0" w:tplc="E3D62A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6"/>
  </w:num>
  <w:num w:numId="3">
    <w:abstractNumId w:val="12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5"/>
  </w:num>
  <w:num w:numId="10">
    <w:abstractNumId w:val="3"/>
  </w:num>
  <w:num w:numId="11">
    <w:abstractNumId w:val="3"/>
  </w:num>
  <w:num w:numId="12">
    <w:abstractNumId w:val="3"/>
  </w:num>
  <w:num w:numId="13">
    <w:abstractNumId w:val="9"/>
  </w:num>
  <w:num w:numId="14">
    <w:abstractNumId w:val="11"/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3"/>
  </w:num>
  <w:num w:numId="17">
    <w:abstractNumId w:val="13"/>
  </w:num>
  <w:num w:numId="18">
    <w:abstractNumId w:val="10"/>
  </w:num>
  <w:num w:numId="19">
    <w:abstractNumId w:val="8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794"/>
    <w:rsid w:val="00011A72"/>
    <w:rsid w:val="00021C9E"/>
    <w:rsid w:val="00026879"/>
    <w:rsid w:val="000321F2"/>
    <w:rsid w:val="00042C20"/>
    <w:rsid w:val="00044862"/>
    <w:rsid w:val="00044F1C"/>
    <w:rsid w:val="00045C13"/>
    <w:rsid w:val="000543C0"/>
    <w:rsid w:val="00061EA9"/>
    <w:rsid w:val="0007358F"/>
    <w:rsid w:val="00080A96"/>
    <w:rsid w:val="000839EE"/>
    <w:rsid w:val="00087D28"/>
    <w:rsid w:val="00090A66"/>
    <w:rsid w:val="000A0C8F"/>
    <w:rsid w:val="000A2067"/>
    <w:rsid w:val="000A34DA"/>
    <w:rsid w:val="000A7C8F"/>
    <w:rsid w:val="000B2DB0"/>
    <w:rsid w:val="000B37F8"/>
    <w:rsid w:val="000C1FBC"/>
    <w:rsid w:val="000C2FEC"/>
    <w:rsid w:val="000D17B3"/>
    <w:rsid w:val="000D1F14"/>
    <w:rsid w:val="000D7D3A"/>
    <w:rsid w:val="000F084B"/>
    <w:rsid w:val="000F6D13"/>
    <w:rsid w:val="00101251"/>
    <w:rsid w:val="00101887"/>
    <w:rsid w:val="00106136"/>
    <w:rsid w:val="00110945"/>
    <w:rsid w:val="001174B9"/>
    <w:rsid w:val="00121244"/>
    <w:rsid w:val="001238B2"/>
    <w:rsid w:val="00123FD5"/>
    <w:rsid w:val="00127638"/>
    <w:rsid w:val="00141F80"/>
    <w:rsid w:val="0015608F"/>
    <w:rsid w:val="001602D4"/>
    <w:rsid w:val="00170D2B"/>
    <w:rsid w:val="00172A27"/>
    <w:rsid w:val="0017332C"/>
    <w:rsid w:val="00173447"/>
    <w:rsid w:val="001836C1"/>
    <w:rsid w:val="00190DD0"/>
    <w:rsid w:val="00191D6D"/>
    <w:rsid w:val="00197657"/>
    <w:rsid w:val="00197D8C"/>
    <w:rsid w:val="001A0C56"/>
    <w:rsid w:val="001A1A48"/>
    <w:rsid w:val="001A1AF4"/>
    <w:rsid w:val="001A44BD"/>
    <w:rsid w:val="001A579E"/>
    <w:rsid w:val="001A63F2"/>
    <w:rsid w:val="001B7636"/>
    <w:rsid w:val="001B7EBF"/>
    <w:rsid w:val="001C5565"/>
    <w:rsid w:val="001D7C57"/>
    <w:rsid w:val="001E7BF4"/>
    <w:rsid w:val="001F016D"/>
    <w:rsid w:val="001F4F99"/>
    <w:rsid w:val="00207359"/>
    <w:rsid w:val="002077A0"/>
    <w:rsid w:val="0021782B"/>
    <w:rsid w:val="0023742F"/>
    <w:rsid w:val="00237980"/>
    <w:rsid w:val="00246ADC"/>
    <w:rsid w:val="00251488"/>
    <w:rsid w:val="0025602A"/>
    <w:rsid w:val="00272D62"/>
    <w:rsid w:val="00276E0B"/>
    <w:rsid w:val="00283106"/>
    <w:rsid w:val="00287D20"/>
    <w:rsid w:val="00291C13"/>
    <w:rsid w:val="00292351"/>
    <w:rsid w:val="00292514"/>
    <w:rsid w:val="002969DD"/>
    <w:rsid w:val="00296AB6"/>
    <w:rsid w:val="00297439"/>
    <w:rsid w:val="002A4DC0"/>
    <w:rsid w:val="002A5928"/>
    <w:rsid w:val="002B22FE"/>
    <w:rsid w:val="002C3948"/>
    <w:rsid w:val="002D0C30"/>
    <w:rsid w:val="002D10FD"/>
    <w:rsid w:val="002D3862"/>
    <w:rsid w:val="002D3BB6"/>
    <w:rsid w:val="002D66AD"/>
    <w:rsid w:val="002F225F"/>
    <w:rsid w:val="002F4573"/>
    <w:rsid w:val="00307B3F"/>
    <w:rsid w:val="00311E26"/>
    <w:rsid w:val="003135BD"/>
    <w:rsid w:val="003236F7"/>
    <w:rsid w:val="0033277D"/>
    <w:rsid w:val="00333958"/>
    <w:rsid w:val="0033774B"/>
    <w:rsid w:val="00350BB5"/>
    <w:rsid w:val="00363D37"/>
    <w:rsid w:val="00366DEE"/>
    <w:rsid w:val="00366E26"/>
    <w:rsid w:val="003715DC"/>
    <w:rsid w:val="00372496"/>
    <w:rsid w:val="00372910"/>
    <w:rsid w:val="00375337"/>
    <w:rsid w:val="00377390"/>
    <w:rsid w:val="00381984"/>
    <w:rsid w:val="00384896"/>
    <w:rsid w:val="0039167B"/>
    <w:rsid w:val="00396318"/>
    <w:rsid w:val="003978D2"/>
    <w:rsid w:val="003A0D15"/>
    <w:rsid w:val="003A18F7"/>
    <w:rsid w:val="003A2F1E"/>
    <w:rsid w:val="003B18F7"/>
    <w:rsid w:val="003B1E8A"/>
    <w:rsid w:val="003B2B8F"/>
    <w:rsid w:val="003C1A0D"/>
    <w:rsid w:val="003C1C75"/>
    <w:rsid w:val="003C6241"/>
    <w:rsid w:val="003D1DF1"/>
    <w:rsid w:val="003D74B5"/>
    <w:rsid w:val="003E50CE"/>
    <w:rsid w:val="003E719B"/>
    <w:rsid w:val="003E738A"/>
    <w:rsid w:val="003E749A"/>
    <w:rsid w:val="003F140D"/>
    <w:rsid w:val="003F4361"/>
    <w:rsid w:val="003F4D8E"/>
    <w:rsid w:val="003F6585"/>
    <w:rsid w:val="00404402"/>
    <w:rsid w:val="00405B36"/>
    <w:rsid w:val="00406E5A"/>
    <w:rsid w:val="00415C01"/>
    <w:rsid w:val="00422597"/>
    <w:rsid w:val="00425CF2"/>
    <w:rsid w:val="0042698B"/>
    <w:rsid w:val="00440FBA"/>
    <w:rsid w:val="004410F6"/>
    <w:rsid w:val="00441453"/>
    <w:rsid w:val="00461ABA"/>
    <w:rsid w:val="00470F36"/>
    <w:rsid w:val="0048125A"/>
    <w:rsid w:val="004843A8"/>
    <w:rsid w:val="00491827"/>
    <w:rsid w:val="00495744"/>
    <w:rsid w:val="00495CEF"/>
    <w:rsid w:val="004A08D1"/>
    <w:rsid w:val="004B16E5"/>
    <w:rsid w:val="004B234C"/>
    <w:rsid w:val="004B4884"/>
    <w:rsid w:val="004B7180"/>
    <w:rsid w:val="004B774C"/>
    <w:rsid w:val="004B7805"/>
    <w:rsid w:val="004C0595"/>
    <w:rsid w:val="004C0720"/>
    <w:rsid w:val="004D257A"/>
    <w:rsid w:val="004D69C0"/>
    <w:rsid w:val="004E0CE8"/>
    <w:rsid w:val="004E0D5E"/>
    <w:rsid w:val="004F085F"/>
    <w:rsid w:val="004F0D17"/>
    <w:rsid w:val="005006BD"/>
    <w:rsid w:val="00501940"/>
    <w:rsid w:val="00512FFC"/>
    <w:rsid w:val="00534625"/>
    <w:rsid w:val="005360E6"/>
    <w:rsid w:val="00540650"/>
    <w:rsid w:val="005414D8"/>
    <w:rsid w:val="00543C16"/>
    <w:rsid w:val="00544CB7"/>
    <w:rsid w:val="005504A9"/>
    <w:rsid w:val="0055219E"/>
    <w:rsid w:val="00552247"/>
    <w:rsid w:val="0055487B"/>
    <w:rsid w:val="00556280"/>
    <w:rsid w:val="005861A8"/>
    <w:rsid w:val="005865D9"/>
    <w:rsid w:val="0059169B"/>
    <w:rsid w:val="005C443C"/>
    <w:rsid w:val="005C7B75"/>
    <w:rsid w:val="005D7343"/>
    <w:rsid w:val="005E47A5"/>
    <w:rsid w:val="005E77B3"/>
    <w:rsid w:val="005F5920"/>
    <w:rsid w:val="005F6289"/>
    <w:rsid w:val="00603242"/>
    <w:rsid w:val="00603F0A"/>
    <w:rsid w:val="00607709"/>
    <w:rsid w:val="00611A35"/>
    <w:rsid w:val="00612991"/>
    <w:rsid w:val="006166B8"/>
    <w:rsid w:val="006167AE"/>
    <w:rsid w:val="00620399"/>
    <w:rsid w:val="00622090"/>
    <w:rsid w:val="006236D0"/>
    <w:rsid w:val="00625F0A"/>
    <w:rsid w:val="006315BA"/>
    <w:rsid w:val="0064068E"/>
    <w:rsid w:val="006412A9"/>
    <w:rsid w:val="006470BA"/>
    <w:rsid w:val="00654D7C"/>
    <w:rsid w:val="00655435"/>
    <w:rsid w:val="00655857"/>
    <w:rsid w:val="00670F88"/>
    <w:rsid w:val="006728E4"/>
    <w:rsid w:val="00682C1F"/>
    <w:rsid w:val="00687373"/>
    <w:rsid w:val="006922F1"/>
    <w:rsid w:val="00694A7B"/>
    <w:rsid w:val="006A3406"/>
    <w:rsid w:val="006A50B8"/>
    <w:rsid w:val="006B01E3"/>
    <w:rsid w:val="006B552D"/>
    <w:rsid w:val="006B7E81"/>
    <w:rsid w:val="006C01BB"/>
    <w:rsid w:val="006C3310"/>
    <w:rsid w:val="006C46B6"/>
    <w:rsid w:val="006C5213"/>
    <w:rsid w:val="006E30D6"/>
    <w:rsid w:val="006E35EC"/>
    <w:rsid w:val="007013FB"/>
    <w:rsid w:val="00702BA2"/>
    <w:rsid w:val="00704C50"/>
    <w:rsid w:val="00705274"/>
    <w:rsid w:val="00705280"/>
    <w:rsid w:val="0070636B"/>
    <w:rsid w:val="007100E2"/>
    <w:rsid w:val="00720961"/>
    <w:rsid w:val="007260A4"/>
    <w:rsid w:val="00740704"/>
    <w:rsid w:val="00746DBD"/>
    <w:rsid w:val="00747876"/>
    <w:rsid w:val="0075273F"/>
    <w:rsid w:val="00753DBA"/>
    <w:rsid w:val="00754BDB"/>
    <w:rsid w:val="0076499A"/>
    <w:rsid w:val="00775FB0"/>
    <w:rsid w:val="00785AE9"/>
    <w:rsid w:val="00786F72"/>
    <w:rsid w:val="00787101"/>
    <w:rsid w:val="0079346F"/>
    <w:rsid w:val="00796F2A"/>
    <w:rsid w:val="007A35F3"/>
    <w:rsid w:val="007A3F28"/>
    <w:rsid w:val="007A7D58"/>
    <w:rsid w:val="007B060B"/>
    <w:rsid w:val="007D07DD"/>
    <w:rsid w:val="007D1D15"/>
    <w:rsid w:val="007D2E0E"/>
    <w:rsid w:val="007D4299"/>
    <w:rsid w:val="007E165B"/>
    <w:rsid w:val="007E754E"/>
    <w:rsid w:val="007F057A"/>
    <w:rsid w:val="007F0BEF"/>
    <w:rsid w:val="007F20DE"/>
    <w:rsid w:val="007F3CA8"/>
    <w:rsid w:val="007F42D8"/>
    <w:rsid w:val="007F75A9"/>
    <w:rsid w:val="0080406A"/>
    <w:rsid w:val="008052D8"/>
    <w:rsid w:val="00814E2D"/>
    <w:rsid w:val="00815F35"/>
    <w:rsid w:val="008230E2"/>
    <w:rsid w:val="00824F39"/>
    <w:rsid w:val="008261B1"/>
    <w:rsid w:val="00827A61"/>
    <w:rsid w:val="0083168A"/>
    <w:rsid w:val="00832055"/>
    <w:rsid w:val="00832526"/>
    <w:rsid w:val="00834082"/>
    <w:rsid w:val="00835273"/>
    <w:rsid w:val="0084114C"/>
    <w:rsid w:val="0084693E"/>
    <w:rsid w:val="00862BA9"/>
    <w:rsid w:val="00862E53"/>
    <w:rsid w:val="008639F6"/>
    <w:rsid w:val="00876D2D"/>
    <w:rsid w:val="008814BB"/>
    <w:rsid w:val="008835A9"/>
    <w:rsid w:val="008866C7"/>
    <w:rsid w:val="00891BAF"/>
    <w:rsid w:val="008942C8"/>
    <w:rsid w:val="008A68D3"/>
    <w:rsid w:val="008B03C2"/>
    <w:rsid w:val="008B4216"/>
    <w:rsid w:val="008B5AB2"/>
    <w:rsid w:val="008B74D6"/>
    <w:rsid w:val="008C0711"/>
    <w:rsid w:val="008C31C0"/>
    <w:rsid w:val="008C33BD"/>
    <w:rsid w:val="008C414F"/>
    <w:rsid w:val="008C4180"/>
    <w:rsid w:val="008D0CD6"/>
    <w:rsid w:val="008D11F4"/>
    <w:rsid w:val="008D225C"/>
    <w:rsid w:val="008F2D1A"/>
    <w:rsid w:val="0090178D"/>
    <w:rsid w:val="00906F3F"/>
    <w:rsid w:val="009136FC"/>
    <w:rsid w:val="00916857"/>
    <w:rsid w:val="0092688C"/>
    <w:rsid w:val="00926B7F"/>
    <w:rsid w:val="009306F7"/>
    <w:rsid w:val="00930B40"/>
    <w:rsid w:val="00937BDF"/>
    <w:rsid w:val="00943716"/>
    <w:rsid w:val="00944921"/>
    <w:rsid w:val="0095297E"/>
    <w:rsid w:val="00953A1C"/>
    <w:rsid w:val="0095490E"/>
    <w:rsid w:val="00954C0A"/>
    <w:rsid w:val="00956017"/>
    <w:rsid w:val="009630FF"/>
    <w:rsid w:val="009723CA"/>
    <w:rsid w:val="00976CEB"/>
    <w:rsid w:val="009806FB"/>
    <w:rsid w:val="00985486"/>
    <w:rsid w:val="00993D1A"/>
    <w:rsid w:val="009A0865"/>
    <w:rsid w:val="009C2A32"/>
    <w:rsid w:val="009C3430"/>
    <w:rsid w:val="009D01DE"/>
    <w:rsid w:val="009D0614"/>
    <w:rsid w:val="009D0E1A"/>
    <w:rsid w:val="009E01F2"/>
    <w:rsid w:val="009E290F"/>
    <w:rsid w:val="009F1585"/>
    <w:rsid w:val="009F1C72"/>
    <w:rsid w:val="009F2D20"/>
    <w:rsid w:val="00A00328"/>
    <w:rsid w:val="00A00F0B"/>
    <w:rsid w:val="00A00FDA"/>
    <w:rsid w:val="00A01B29"/>
    <w:rsid w:val="00A04CEF"/>
    <w:rsid w:val="00A0566C"/>
    <w:rsid w:val="00A0742B"/>
    <w:rsid w:val="00A24446"/>
    <w:rsid w:val="00A30B0A"/>
    <w:rsid w:val="00A31582"/>
    <w:rsid w:val="00A331DE"/>
    <w:rsid w:val="00A34345"/>
    <w:rsid w:val="00A351BF"/>
    <w:rsid w:val="00A40605"/>
    <w:rsid w:val="00A42BF5"/>
    <w:rsid w:val="00A60C01"/>
    <w:rsid w:val="00A633AE"/>
    <w:rsid w:val="00A65982"/>
    <w:rsid w:val="00A6747D"/>
    <w:rsid w:val="00A701C4"/>
    <w:rsid w:val="00A72511"/>
    <w:rsid w:val="00A75D10"/>
    <w:rsid w:val="00A82145"/>
    <w:rsid w:val="00A82927"/>
    <w:rsid w:val="00A92402"/>
    <w:rsid w:val="00A96169"/>
    <w:rsid w:val="00A97A0E"/>
    <w:rsid w:val="00AA0325"/>
    <w:rsid w:val="00AA4008"/>
    <w:rsid w:val="00AA5FDD"/>
    <w:rsid w:val="00AB140E"/>
    <w:rsid w:val="00AC5BAF"/>
    <w:rsid w:val="00AD2271"/>
    <w:rsid w:val="00AD7A45"/>
    <w:rsid w:val="00AE219C"/>
    <w:rsid w:val="00AE48A7"/>
    <w:rsid w:val="00AE5079"/>
    <w:rsid w:val="00AF266A"/>
    <w:rsid w:val="00AF6A95"/>
    <w:rsid w:val="00B100C8"/>
    <w:rsid w:val="00B1052C"/>
    <w:rsid w:val="00B1615F"/>
    <w:rsid w:val="00B23615"/>
    <w:rsid w:val="00B31F26"/>
    <w:rsid w:val="00B337DB"/>
    <w:rsid w:val="00B36A3E"/>
    <w:rsid w:val="00B4606D"/>
    <w:rsid w:val="00B52631"/>
    <w:rsid w:val="00B52A80"/>
    <w:rsid w:val="00B57308"/>
    <w:rsid w:val="00B60A78"/>
    <w:rsid w:val="00B62007"/>
    <w:rsid w:val="00B752FA"/>
    <w:rsid w:val="00B772A4"/>
    <w:rsid w:val="00B847A9"/>
    <w:rsid w:val="00B84E08"/>
    <w:rsid w:val="00B8680A"/>
    <w:rsid w:val="00B875FE"/>
    <w:rsid w:val="00B904BC"/>
    <w:rsid w:val="00B91D81"/>
    <w:rsid w:val="00B91E27"/>
    <w:rsid w:val="00B96D64"/>
    <w:rsid w:val="00BC0C60"/>
    <w:rsid w:val="00BC1F93"/>
    <w:rsid w:val="00BC2768"/>
    <w:rsid w:val="00BC2C3F"/>
    <w:rsid w:val="00BC2D73"/>
    <w:rsid w:val="00BC4BE9"/>
    <w:rsid w:val="00BD369C"/>
    <w:rsid w:val="00BD4E3A"/>
    <w:rsid w:val="00BD65CE"/>
    <w:rsid w:val="00BD709F"/>
    <w:rsid w:val="00BE2ED5"/>
    <w:rsid w:val="00BE38F4"/>
    <w:rsid w:val="00BF239E"/>
    <w:rsid w:val="00C00AE6"/>
    <w:rsid w:val="00C04C2B"/>
    <w:rsid w:val="00C06B8A"/>
    <w:rsid w:val="00C077DA"/>
    <w:rsid w:val="00C11857"/>
    <w:rsid w:val="00C14A39"/>
    <w:rsid w:val="00C168EB"/>
    <w:rsid w:val="00C16BE5"/>
    <w:rsid w:val="00C2598F"/>
    <w:rsid w:val="00C31C15"/>
    <w:rsid w:val="00C34012"/>
    <w:rsid w:val="00C341D4"/>
    <w:rsid w:val="00C341F7"/>
    <w:rsid w:val="00C36F12"/>
    <w:rsid w:val="00C42AB4"/>
    <w:rsid w:val="00C43EDA"/>
    <w:rsid w:val="00C454E8"/>
    <w:rsid w:val="00C52470"/>
    <w:rsid w:val="00C54E11"/>
    <w:rsid w:val="00C55EE0"/>
    <w:rsid w:val="00C57892"/>
    <w:rsid w:val="00C61DF3"/>
    <w:rsid w:val="00C670C6"/>
    <w:rsid w:val="00C83ABC"/>
    <w:rsid w:val="00C91D3C"/>
    <w:rsid w:val="00CA0C8B"/>
    <w:rsid w:val="00CA1883"/>
    <w:rsid w:val="00CA4B7D"/>
    <w:rsid w:val="00CB0446"/>
    <w:rsid w:val="00CB4C01"/>
    <w:rsid w:val="00CC0ACE"/>
    <w:rsid w:val="00CC3819"/>
    <w:rsid w:val="00CD29C0"/>
    <w:rsid w:val="00CD35B7"/>
    <w:rsid w:val="00CE15F4"/>
    <w:rsid w:val="00CE17C6"/>
    <w:rsid w:val="00CE1890"/>
    <w:rsid w:val="00CE67FA"/>
    <w:rsid w:val="00CF64B5"/>
    <w:rsid w:val="00CF7D8F"/>
    <w:rsid w:val="00D11D85"/>
    <w:rsid w:val="00D1682C"/>
    <w:rsid w:val="00D172D3"/>
    <w:rsid w:val="00D22FF8"/>
    <w:rsid w:val="00D33AB1"/>
    <w:rsid w:val="00D4078A"/>
    <w:rsid w:val="00D47135"/>
    <w:rsid w:val="00D529EA"/>
    <w:rsid w:val="00D53E5C"/>
    <w:rsid w:val="00D544BD"/>
    <w:rsid w:val="00D546A2"/>
    <w:rsid w:val="00D55F3F"/>
    <w:rsid w:val="00D56172"/>
    <w:rsid w:val="00D563E7"/>
    <w:rsid w:val="00D6064A"/>
    <w:rsid w:val="00D612ED"/>
    <w:rsid w:val="00D647F5"/>
    <w:rsid w:val="00D66298"/>
    <w:rsid w:val="00D70C2D"/>
    <w:rsid w:val="00D773A0"/>
    <w:rsid w:val="00D77C0D"/>
    <w:rsid w:val="00D85891"/>
    <w:rsid w:val="00D93A4B"/>
    <w:rsid w:val="00D96AE7"/>
    <w:rsid w:val="00DA2B59"/>
    <w:rsid w:val="00DB1AAC"/>
    <w:rsid w:val="00DC33A8"/>
    <w:rsid w:val="00DD64E1"/>
    <w:rsid w:val="00DE0B22"/>
    <w:rsid w:val="00DE13A3"/>
    <w:rsid w:val="00DE1BA2"/>
    <w:rsid w:val="00DE264B"/>
    <w:rsid w:val="00DE3DFD"/>
    <w:rsid w:val="00DF2923"/>
    <w:rsid w:val="00DF68BB"/>
    <w:rsid w:val="00E0512A"/>
    <w:rsid w:val="00E12EC1"/>
    <w:rsid w:val="00E377AB"/>
    <w:rsid w:val="00E424F6"/>
    <w:rsid w:val="00E45EA3"/>
    <w:rsid w:val="00E5528E"/>
    <w:rsid w:val="00E60208"/>
    <w:rsid w:val="00E62FAC"/>
    <w:rsid w:val="00E6677D"/>
    <w:rsid w:val="00E71C77"/>
    <w:rsid w:val="00E72B24"/>
    <w:rsid w:val="00E87332"/>
    <w:rsid w:val="00E92244"/>
    <w:rsid w:val="00EA50C8"/>
    <w:rsid w:val="00EA723B"/>
    <w:rsid w:val="00EA7CF3"/>
    <w:rsid w:val="00EB0CB9"/>
    <w:rsid w:val="00EB1712"/>
    <w:rsid w:val="00EB6DC6"/>
    <w:rsid w:val="00EB7E22"/>
    <w:rsid w:val="00EC31FD"/>
    <w:rsid w:val="00EC4C57"/>
    <w:rsid w:val="00ED22C7"/>
    <w:rsid w:val="00ED3A1E"/>
    <w:rsid w:val="00ED506E"/>
    <w:rsid w:val="00ED5CAA"/>
    <w:rsid w:val="00EE51E0"/>
    <w:rsid w:val="00EE6B6F"/>
    <w:rsid w:val="00EF6C11"/>
    <w:rsid w:val="00F03FCC"/>
    <w:rsid w:val="00F058E3"/>
    <w:rsid w:val="00F06112"/>
    <w:rsid w:val="00F061E2"/>
    <w:rsid w:val="00F1162C"/>
    <w:rsid w:val="00F15D3E"/>
    <w:rsid w:val="00F30160"/>
    <w:rsid w:val="00F37386"/>
    <w:rsid w:val="00F47A7C"/>
    <w:rsid w:val="00F47AAE"/>
    <w:rsid w:val="00F5023C"/>
    <w:rsid w:val="00F525C3"/>
    <w:rsid w:val="00F54367"/>
    <w:rsid w:val="00F559A2"/>
    <w:rsid w:val="00F60C50"/>
    <w:rsid w:val="00F61B21"/>
    <w:rsid w:val="00F66C0D"/>
    <w:rsid w:val="00F747D4"/>
    <w:rsid w:val="00F750ED"/>
    <w:rsid w:val="00F75161"/>
    <w:rsid w:val="00F84A6D"/>
    <w:rsid w:val="00F85E11"/>
    <w:rsid w:val="00F864D0"/>
    <w:rsid w:val="00F868B3"/>
    <w:rsid w:val="00F91C38"/>
    <w:rsid w:val="00FA21B3"/>
    <w:rsid w:val="00FB1FCA"/>
    <w:rsid w:val="00FB576C"/>
    <w:rsid w:val="00FB7690"/>
    <w:rsid w:val="00FC179F"/>
    <w:rsid w:val="00FC436C"/>
    <w:rsid w:val="00FC6443"/>
    <w:rsid w:val="00FC7B3A"/>
    <w:rsid w:val="00FC7E4A"/>
    <w:rsid w:val="00FE160C"/>
    <w:rsid w:val="00FE299B"/>
    <w:rsid w:val="00FE2D8A"/>
    <w:rsid w:val="00FE3896"/>
    <w:rsid w:val="00FE4C83"/>
    <w:rsid w:val="00FE664E"/>
    <w:rsid w:val="00FF3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3"/>
        <o:r id="V:Rule5" type="connector" idref="#_x0000_s1036"/>
        <o:r id="V:Rule6" type="connector" idref="#_x0000_s1037"/>
        <o:r id="V:Rule7" type="connector" idref="#_x0000_s1038"/>
        <o:r id="V:Rule8" type="connector" idref="#_x0000_s1039"/>
        <o:r id="V:Rule9" type="connector" idref="#_x0000_s1040"/>
        <o:r id="V:Rule10" type="connector" idref="#_x0000_s1041"/>
        <o:r id="V:Rule11" type="connector" idref="#_x0000_s1042"/>
        <o:r id="V:Rule12" type="connector" idref="#_x0000_s1044"/>
        <o:r id="V:Rule13" type="connector" idref="#_x0000_s1045"/>
        <o:r id="V:Rule14" type="connector" idref="#_x0000_s1046"/>
        <o:r id="V:Rule15" type="connector" idref="#_x0000_s1047"/>
        <o:r id="V:Rule16" type="connector" idref="#_x0000_s1048"/>
        <o:r id="V:Rule17" type="connector" idref="#_x0000_s1049"/>
        <o:r id="V:Rule18" type="connector" idref="#_x0000_s1050"/>
        <o:r id="V:Rule19" type="connector" idref="#_x0000_s1051"/>
        <o:r id="V:Rule20" type="connector" idref="#_x0000_s105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FollowedHyperlink" w:semiHidden="0" w:unhideWhenUsed="0"/>
    <w:lsdException w:name="Strong" w:semiHidden="0" w:uiPriority="22" w:unhideWhenUsed="0" w:qFormat="1"/>
    <w:lsdException w:name="Emphasis" w:semiHidden="0" w:uiPriority="0" w:unhideWhenUsed="0" w:qFormat="1"/>
    <w:lsdException w:name="HTML Code" w:semiHidden="0" w:uiPriority="0" w:unhideWhenUsed="0"/>
    <w:lsdException w:name="HTML Preformatted" w:semiHidden="0" w:uiPriority="0" w:unhideWhenUsed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6B6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qFormat/>
    <w:rsid w:val="00EE6B6F"/>
    <w:pPr>
      <w:keepNext/>
      <w:keepLines/>
      <w:tabs>
        <w:tab w:val="left" w:pos="0"/>
      </w:tabs>
      <w:spacing w:line="240" w:lineRule="atLeast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Char"/>
    <w:qFormat/>
    <w:rsid w:val="00EE6B6F"/>
    <w:pPr>
      <w:keepNext/>
      <w:keepLines/>
      <w:numPr>
        <w:ilvl w:val="1"/>
        <w:numId w:val="4"/>
      </w:numPr>
      <w:tabs>
        <w:tab w:val="left" w:pos="0"/>
      </w:tabs>
      <w:spacing w:line="240" w:lineRule="atLeast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link w:val="3Char"/>
    <w:qFormat/>
    <w:rsid w:val="00EE6B6F"/>
    <w:pPr>
      <w:keepNext/>
      <w:keepLines/>
      <w:tabs>
        <w:tab w:val="left" w:pos="0"/>
      </w:tabs>
      <w:spacing w:line="240" w:lineRule="atLeast"/>
      <w:outlineLvl w:val="2"/>
    </w:pPr>
    <w:rPr>
      <w:b/>
      <w:kern w:val="0"/>
      <w:sz w:val="30"/>
    </w:rPr>
  </w:style>
  <w:style w:type="paragraph" w:styleId="4">
    <w:name w:val="heading 4"/>
    <w:basedOn w:val="a"/>
    <w:next w:val="a"/>
    <w:link w:val="4Char"/>
    <w:qFormat/>
    <w:rsid w:val="00EE6B6F"/>
    <w:pPr>
      <w:keepNext/>
      <w:keepLines/>
      <w:tabs>
        <w:tab w:val="left" w:pos="0"/>
      </w:tabs>
      <w:spacing w:line="12" w:lineRule="auto"/>
      <w:outlineLvl w:val="3"/>
    </w:pPr>
    <w:rPr>
      <w:rFonts w:ascii="宋体" w:hAnsi="宋体"/>
      <w:b/>
      <w:b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rsid w:val="00EE6B6F"/>
    <w:rPr>
      <w:rFonts w:ascii="宋体" w:eastAsia="宋体" w:hAnsi="宋体" w:cs="宋体"/>
      <w:sz w:val="24"/>
      <w:szCs w:val="24"/>
    </w:rPr>
  </w:style>
  <w:style w:type="character" w:customStyle="1" w:styleId="10">
    <w:name w:val="访问过的超链接1"/>
    <w:rsid w:val="00EE6B6F"/>
    <w:rPr>
      <w:color w:val="800080"/>
      <w:u w:val="single"/>
    </w:rPr>
  </w:style>
  <w:style w:type="character" w:customStyle="1" w:styleId="3Char">
    <w:name w:val="标题 3 Char"/>
    <w:link w:val="3"/>
    <w:rsid w:val="00EE6B6F"/>
    <w:rPr>
      <w:b/>
      <w:sz w:val="30"/>
    </w:rPr>
  </w:style>
  <w:style w:type="character" w:styleId="a3">
    <w:name w:val="Emphasis"/>
    <w:qFormat/>
    <w:rsid w:val="00EE6B6F"/>
    <w:rPr>
      <w:b w:val="0"/>
      <w:bCs w:val="0"/>
      <w:i w:val="0"/>
      <w:iCs w:val="0"/>
      <w:color w:val="CC0033"/>
    </w:rPr>
  </w:style>
  <w:style w:type="character" w:styleId="a4">
    <w:name w:val="Hyperlink"/>
    <w:rsid w:val="00EE6B6F"/>
    <w:rPr>
      <w:color w:val="0000FF"/>
      <w:u w:val="single"/>
    </w:rPr>
  </w:style>
  <w:style w:type="character" w:customStyle="1" w:styleId="2Char">
    <w:name w:val="标题 2 Char"/>
    <w:link w:val="2"/>
    <w:rsid w:val="00EE6B6F"/>
    <w:rPr>
      <w:rFonts w:ascii="Arial" w:eastAsia="黑体" w:hAnsi="Arial"/>
      <w:b/>
      <w:kern w:val="2"/>
      <w:sz w:val="32"/>
    </w:rPr>
  </w:style>
  <w:style w:type="paragraph" w:styleId="a5">
    <w:name w:val="header"/>
    <w:basedOn w:val="a"/>
    <w:link w:val="Char"/>
    <w:rsid w:val="00EE6B6F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HTML0">
    <w:name w:val="HTML Preformatted"/>
    <w:basedOn w:val="a"/>
    <w:link w:val="HTMLChar"/>
    <w:rsid w:val="00EE6B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6">
    <w:name w:val="footer"/>
    <w:basedOn w:val="a"/>
    <w:link w:val="Char0"/>
    <w:rsid w:val="00EE6B6F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Document Map"/>
    <w:basedOn w:val="a"/>
    <w:link w:val="Char1"/>
    <w:uiPriority w:val="99"/>
    <w:semiHidden/>
    <w:unhideWhenUsed/>
    <w:rsid w:val="00296AB6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7"/>
    <w:uiPriority w:val="99"/>
    <w:semiHidden/>
    <w:rsid w:val="00296AB6"/>
    <w:rPr>
      <w:rFonts w:ascii="宋体"/>
      <w:kern w:val="2"/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B100C8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B100C8"/>
    <w:rPr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F30160"/>
    <w:pPr>
      <w:ind w:firstLineChars="200" w:firstLine="420"/>
    </w:pPr>
  </w:style>
  <w:style w:type="character" w:customStyle="1" w:styleId="string">
    <w:name w:val="string"/>
    <w:basedOn w:val="a0"/>
    <w:rsid w:val="008C33BD"/>
  </w:style>
  <w:style w:type="character" w:customStyle="1" w:styleId="1Char">
    <w:name w:val="标题 1 Char"/>
    <w:basedOn w:val="a0"/>
    <w:link w:val="1"/>
    <w:rsid w:val="00862BA9"/>
    <w:rPr>
      <w:b/>
      <w:kern w:val="44"/>
      <w:sz w:val="36"/>
    </w:rPr>
  </w:style>
  <w:style w:type="character" w:customStyle="1" w:styleId="4Char">
    <w:name w:val="标题 4 Char"/>
    <w:basedOn w:val="a0"/>
    <w:link w:val="4"/>
    <w:rsid w:val="00862BA9"/>
    <w:rPr>
      <w:rFonts w:ascii="宋体" w:hAnsi="宋体"/>
      <w:b/>
      <w:bCs/>
      <w:kern w:val="2"/>
      <w:sz w:val="24"/>
    </w:rPr>
  </w:style>
  <w:style w:type="character" w:styleId="aa">
    <w:name w:val="FollowedHyperlink"/>
    <w:basedOn w:val="a0"/>
    <w:uiPriority w:val="99"/>
    <w:unhideWhenUsed/>
    <w:rsid w:val="00862BA9"/>
    <w:rPr>
      <w:color w:val="800080" w:themeColor="followedHyperlink"/>
      <w:u w:val="single"/>
    </w:rPr>
  </w:style>
  <w:style w:type="character" w:customStyle="1" w:styleId="HTMLChar">
    <w:name w:val="HTML 预设格式 Char"/>
    <w:basedOn w:val="a0"/>
    <w:link w:val="HTML0"/>
    <w:rsid w:val="00862BA9"/>
    <w:rPr>
      <w:rFonts w:ascii="宋体" w:hAnsi="宋体" w:cs="宋体"/>
      <w:sz w:val="24"/>
    </w:rPr>
  </w:style>
  <w:style w:type="character" w:customStyle="1" w:styleId="Char">
    <w:name w:val="页眉 Char"/>
    <w:basedOn w:val="a0"/>
    <w:link w:val="a5"/>
    <w:rsid w:val="00862BA9"/>
    <w:rPr>
      <w:kern w:val="2"/>
      <w:sz w:val="18"/>
    </w:rPr>
  </w:style>
  <w:style w:type="character" w:customStyle="1" w:styleId="Char0">
    <w:name w:val="页脚 Char"/>
    <w:basedOn w:val="a0"/>
    <w:link w:val="a6"/>
    <w:rsid w:val="00862BA9"/>
    <w:rPr>
      <w:kern w:val="2"/>
      <w:sz w:val="18"/>
    </w:rPr>
  </w:style>
  <w:style w:type="table" w:styleId="ab">
    <w:name w:val="Table Grid"/>
    <w:basedOn w:val="a1"/>
    <w:uiPriority w:val="99"/>
    <w:unhideWhenUsed/>
    <w:rsid w:val="001E7B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4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9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9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58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5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yperlink" Target="http://www.springframework.org/schema/context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springframework.org/schema/context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http://www.w3.org/2001/XMLSchema-instance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://www.springframework.org/schema/mvc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8.png"/><Relationship Id="rId10" Type="http://schemas.openxmlformats.org/officeDocument/2006/relationships/image" Target="media/image1.png"/><Relationship Id="rId19" Type="http://schemas.openxmlformats.org/officeDocument/2006/relationships/hyperlink" Target="http://www.springframework.org/schema/context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springsource.org/download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springframework.org/schema/mvc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314FF0-58EC-4816-BD08-485B4D04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32</Pages>
  <Words>5097</Words>
  <Characters>29054</Characters>
  <Application>Microsoft Office Word</Application>
  <DocSecurity>0</DocSecurity>
  <Lines>242</Lines>
  <Paragraphs>68</Paragraphs>
  <ScaleCrop>false</ScaleCrop>
  <Company/>
  <LinksUpToDate>false</LinksUpToDate>
  <CharactersWithSpaces>34083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JBPM工作流</dc:title>
  <dc:creator>Administrator</dc:creator>
  <cp:lastModifiedBy>Administrator</cp:lastModifiedBy>
  <cp:revision>499</cp:revision>
  <dcterms:created xsi:type="dcterms:W3CDTF">2015-01-07T15:06:00Z</dcterms:created>
  <dcterms:modified xsi:type="dcterms:W3CDTF">2017-09-04T10:21:00Z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
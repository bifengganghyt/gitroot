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AB6" w:rsidRPr="005E47A5" w:rsidRDefault="005E47A5" w:rsidP="005E47A5">
      <w:pPr>
        <w:jc w:val="center"/>
        <w:rPr>
          <w:b/>
          <w:sz w:val="44"/>
          <w:szCs w:val="44"/>
        </w:rPr>
      </w:pPr>
      <w:r w:rsidRPr="005E47A5">
        <w:rPr>
          <w:rFonts w:hint="eastAsia"/>
          <w:b/>
          <w:sz w:val="44"/>
          <w:szCs w:val="44"/>
        </w:rPr>
        <w:t>Spring MVC</w:t>
      </w:r>
    </w:p>
    <w:p w:rsidR="005E47A5" w:rsidRPr="002C3948" w:rsidRDefault="005E47A5" w:rsidP="005E47A5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                  </w:t>
      </w:r>
      <w:r w:rsidRPr="002C3948">
        <w:rPr>
          <w:rFonts w:hint="eastAsia"/>
          <w:b/>
          <w:sz w:val="28"/>
          <w:szCs w:val="28"/>
        </w:rPr>
        <w:t xml:space="preserve"> </w:t>
      </w:r>
    </w:p>
    <w:p w:rsidR="00191D6D" w:rsidRDefault="00FE4C83" w:rsidP="00F525C3">
      <w:pPr>
        <w:pStyle w:val="1"/>
      </w:pPr>
      <w:r>
        <w:rPr>
          <w:rFonts w:hint="eastAsia"/>
        </w:rPr>
        <w:t xml:space="preserve">1 </w:t>
      </w:r>
      <w:r w:rsidR="00191D6D">
        <w:rPr>
          <w:rFonts w:hint="eastAsia"/>
        </w:rPr>
        <w:t>Spring MVC</w:t>
      </w:r>
      <w:r w:rsidR="00251488">
        <w:rPr>
          <w:rFonts w:hint="eastAsia"/>
        </w:rPr>
        <w:t>简介</w:t>
      </w:r>
    </w:p>
    <w:p w:rsidR="00191D6D" w:rsidRDefault="00191D6D" w:rsidP="00296AB6">
      <w:pPr>
        <w:pStyle w:val="2"/>
      </w:pPr>
      <w:r>
        <w:rPr>
          <w:rFonts w:hint="eastAsia"/>
        </w:rPr>
        <w:t>Spring3 MVC VS Struts2</w:t>
      </w:r>
    </w:p>
    <w:p w:rsidR="00191D6D" w:rsidRDefault="00191D6D">
      <w:pPr>
        <w:numPr>
          <w:ilvl w:val="0"/>
          <w:numId w:val="5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官方的下载网址是：</w:t>
      </w:r>
      <w:hyperlink r:id="rId8" w:history="1">
        <w:r>
          <w:rPr>
            <w:rStyle w:val="a3"/>
            <w:rFonts w:ascii="宋体" w:hAnsi="宋体" w:hint="eastAsia"/>
            <w:color w:val="108AC6"/>
          </w:rPr>
          <w:t>http://www.springsource.org/download</w:t>
        </w:r>
      </w:hyperlink>
      <w:r>
        <w:rPr>
          <w:rFonts w:ascii="宋体" w:hAnsi="宋体" w:hint="eastAsia"/>
        </w:rPr>
        <w:t xml:space="preserve"> 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  <w:color w:val="333333"/>
          <w:shd w:val="clear" w:color="auto" w:fill="FFFFFF"/>
        </w:rPr>
        <w:t>我们用Struts2时采用的传统的配置文件的方式,并没有使用传说中的0配置Spring3 mvc可以认为已经100%零配置了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Spring会比Struts快,在Struts中默认配置了很多缺省的拦截器,在给开发者提供便利的同时,</w:t>
      </w:r>
      <w:r w:rsidR="00C40E6D">
        <w:rPr>
          <w:rFonts w:ascii="宋体" w:hAnsi="宋体" w:hint="eastAsia"/>
          <w:color w:val="000000"/>
          <w:shd w:val="clear" w:color="auto" w:fill="FFFFFF"/>
        </w:rPr>
        <w:t>失去了灵活性和</w:t>
      </w:r>
      <w:r>
        <w:rPr>
          <w:rFonts w:ascii="宋体" w:hAnsi="宋体" w:hint="eastAsia"/>
          <w:color w:val="000000"/>
          <w:shd w:val="clear" w:color="auto" w:fill="FFFFFF"/>
        </w:rPr>
        <w:t>效率.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Spring mv</w:t>
      </w:r>
      <w:r w:rsidRPr="00620399">
        <w:rPr>
          <w:rFonts w:ascii="宋体" w:hAnsi="宋体" w:hint="eastAsia"/>
          <w:color w:val="FF0000"/>
          <w:shd w:val="clear" w:color="auto" w:fill="FFFFFF"/>
        </w:rPr>
        <w:t>c是基于方法的设计</w:t>
      </w:r>
      <w:r>
        <w:rPr>
          <w:rFonts w:ascii="宋体" w:hAnsi="宋体" w:hint="eastAsia"/>
          <w:color w:val="000000"/>
          <w:shd w:val="clear" w:color="auto" w:fill="FFFFFF"/>
        </w:rPr>
        <w:t>, 而Sturts是基于类,每次发一次请求都会实例一个action，每个action都会被注入属性，而spring基于方法，</w:t>
      </w:r>
      <w:r w:rsidRPr="00190DD0">
        <w:rPr>
          <w:rFonts w:ascii="宋体" w:hAnsi="宋体" w:hint="eastAsia"/>
          <w:color w:val="000000"/>
          <w:shd w:val="clear" w:color="auto" w:fill="FFFFFF"/>
        </w:rPr>
        <w:t>粒度更细,可控制更强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 w:rsidRPr="00190DD0">
        <w:rPr>
          <w:rFonts w:ascii="宋体" w:hAnsi="宋体" w:hint="eastAsia"/>
          <w:color w:val="000000"/>
          <w:shd w:val="clear" w:color="auto" w:fill="FFFFFF"/>
        </w:rPr>
        <w:t>设计思想上：</w:t>
      </w:r>
      <w:r>
        <w:rPr>
          <w:rFonts w:ascii="宋体" w:hAnsi="宋体" w:hint="eastAsia"/>
          <w:color w:val="000000"/>
          <w:shd w:val="clear" w:color="auto" w:fill="FFFFFF"/>
        </w:rPr>
        <w:t>Struts更加符合oop的编程思想,</w:t>
      </w:r>
      <w:r w:rsidRPr="00190DD0">
        <w:rPr>
          <w:rFonts w:ascii="宋体" w:hAnsi="宋体" w:hint="eastAsia"/>
          <w:color w:val="000000"/>
          <w:shd w:val="clear" w:color="auto" w:fill="FFFFFF"/>
        </w:rPr>
        <w:t>Spring是在在Servlet上扩展</w:t>
      </w:r>
      <w:r w:rsidR="00C43EDA" w:rsidRPr="00190DD0">
        <w:rPr>
          <w:rFonts w:ascii="宋体" w:hAnsi="宋体" w:hint="eastAsia"/>
          <w:color w:val="000000"/>
          <w:shd w:val="clear" w:color="auto" w:fill="FFFFFF"/>
        </w:rPr>
        <w:t>，使用AOP实现。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r>
        <w:rPr>
          <w:rFonts w:ascii="宋体" w:hAnsi="宋体" w:hint="eastAsia"/>
          <w:color w:val="333333"/>
          <w:shd w:val="clear" w:color="auto" w:fill="FFFFFF"/>
        </w:rPr>
        <w:t>Intercepter的实现机制：Struts有以自己的interceptor机制，</w:t>
      </w:r>
      <w:r>
        <w:rPr>
          <w:rFonts w:ascii="宋体" w:hAnsi="宋体" w:hint="eastAsia"/>
          <w:color w:val="000000"/>
          <w:shd w:val="clear" w:color="auto" w:fill="FFFFFF"/>
        </w:rPr>
        <w:t>Spring mvc用的是独立的AOP方式. 需要的自己配置,比较麻烦当性能较优,灵活性高</w:t>
      </w:r>
    </w:p>
    <w:p w:rsidR="00191D6D" w:rsidRDefault="00761AA8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r>
        <w:rPr>
          <w:rFonts w:ascii="宋体" w:hAnsi="宋体" w:hint="eastAsia"/>
        </w:rPr>
        <w:t>提供</w:t>
      </w:r>
      <w:r w:rsidR="00191D6D">
        <w:rPr>
          <w:rFonts w:ascii="宋体" w:hAnsi="宋体" w:hint="eastAsia"/>
        </w:rPr>
        <w:t>约定大于配置的契约式编程支持</w:t>
      </w:r>
    </w:p>
    <w:p w:rsidR="00191D6D" w:rsidRPr="00531989" w:rsidRDefault="00191D6D" w:rsidP="00E45EA3">
      <w:pPr>
        <w:ind w:left="420"/>
        <w:rPr>
          <w:rFonts w:ascii="宋体" w:hAnsi="宋体"/>
          <w:color w:val="000000"/>
        </w:rPr>
      </w:pPr>
    </w:p>
    <w:p w:rsidR="00296AB6" w:rsidRDefault="00296AB6" w:rsidP="00296AB6">
      <w:pPr>
        <w:rPr>
          <w:rFonts w:ascii="宋体" w:hAnsi="宋体"/>
        </w:rPr>
      </w:pPr>
    </w:p>
    <w:p w:rsidR="00296AB6" w:rsidRDefault="00FE4C83" w:rsidP="00296AB6">
      <w:pPr>
        <w:pStyle w:val="1"/>
      </w:pPr>
      <w:r>
        <w:rPr>
          <w:rFonts w:hint="eastAsia"/>
        </w:rPr>
        <w:t xml:space="preserve">2 </w:t>
      </w:r>
      <w:r w:rsidR="00296AB6">
        <w:rPr>
          <w:rFonts w:hint="eastAsia"/>
        </w:rPr>
        <w:t>环境与入门案例</w:t>
      </w:r>
    </w:p>
    <w:p w:rsidR="00F559A2" w:rsidRPr="00F559A2" w:rsidRDefault="00F559A2" w:rsidP="00F559A2">
      <w:pPr>
        <w:pStyle w:val="2"/>
        <w:numPr>
          <w:ilvl w:val="0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使用示例</w:t>
      </w:r>
    </w:p>
    <w:p w:rsidR="00AB140E" w:rsidRDefault="00296AB6" w:rsidP="00AB140E">
      <w:pPr>
        <w:pStyle w:val="3"/>
      </w:pPr>
      <w:r>
        <w:rPr>
          <w:rFonts w:hint="eastAsia"/>
        </w:rPr>
        <w:t>2.1</w:t>
      </w:r>
      <w:r w:rsidR="00F559A2">
        <w:rPr>
          <w:rFonts w:hint="eastAsia"/>
        </w:rPr>
        <w:t>.1</w:t>
      </w:r>
      <w:r>
        <w:rPr>
          <w:rFonts w:hint="eastAsia"/>
        </w:rPr>
        <w:t>创建项目并导入相关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72511" w:rsidRPr="00531989" w:rsidRDefault="00404402" w:rsidP="00531989">
      <w:r>
        <w:rPr>
          <w:rFonts w:hint="eastAsia"/>
        </w:rPr>
        <w:t>mvc/aop/core</w:t>
      </w:r>
      <w:r w:rsidR="00F747D4">
        <w:rPr>
          <w:rFonts w:hint="eastAsia"/>
        </w:rPr>
        <w:t>相关包</w:t>
      </w:r>
      <w:r w:rsidR="00A72511">
        <w:rPr>
          <w:rFonts w:ascii="宋体" w:hAnsi="宋体" w:cs="宋体" w:hint="eastAsia"/>
          <w:kern w:val="0"/>
          <w:sz w:val="24"/>
          <w:szCs w:val="24"/>
        </w:rPr>
        <w:t>。</w:t>
      </w:r>
      <w:r w:rsidR="001B7636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A18F7" w:rsidRDefault="00DE1BA2" w:rsidP="00AB140E">
      <w:pPr>
        <w:pStyle w:val="3"/>
      </w:pPr>
      <w:r>
        <w:rPr>
          <w:rFonts w:hint="eastAsia"/>
        </w:rPr>
        <w:t>2.1</w:t>
      </w:r>
      <w:r w:rsidR="00AB140E">
        <w:rPr>
          <w:rFonts w:hint="eastAsia"/>
        </w:rPr>
        <w:t>.2</w:t>
      </w:r>
      <w:r w:rsidR="003A18F7">
        <w:rPr>
          <w:rFonts w:hint="eastAsia"/>
        </w:rPr>
        <w:t>创建配置文件</w:t>
      </w:r>
    </w:p>
    <w:p w:rsidR="003A18F7" w:rsidRDefault="00F84A6D" w:rsidP="003A18F7">
      <w:r>
        <w:rPr>
          <w:rFonts w:hint="eastAsia"/>
        </w:rPr>
        <w:t>新建</w:t>
      </w:r>
      <w:r>
        <w:rPr>
          <w:rFonts w:hint="eastAsia"/>
        </w:rPr>
        <w:t>spring-mvc.xml</w:t>
      </w:r>
      <w:r>
        <w:rPr>
          <w:rFonts w:hint="eastAsia"/>
        </w:rPr>
        <w:t>文件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Pr="003A18F7" w:rsidRDefault="003A18F7" w:rsidP="003A18F7"/>
    <w:p w:rsidR="00296AB6" w:rsidRDefault="003A18F7" w:rsidP="00AB140E">
      <w:pPr>
        <w:pStyle w:val="3"/>
      </w:pPr>
      <w:r>
        <w:rPr>
          <w:rFonts w:hint="eastAsia"/>
        </w:rPr>
        <w:lastRenderedPageBreak/>
        <w:t>2</w:t>
      </w:r>
      <w:r w:rsidR="00DE1BA2">
        <w:rPr>
          <w:rFonts w:hint="eastAsia"/>
        </w:rPr>
        <w:t>.1</w:t>
      </w:r>
      <w:r>
        <w:rPr>
          <w:rFonts w:hint="eastAsia"/>
        </w:rPr>
        <w:t>.3</w:t>
      </w:r>
      <w:r w:rsidR="00296AB6">
        <w:rPr>
          <w:rFonts w:hint="eastAsia"/>
        </w:rPr>
        <w:t xml:space="preserve"> </w:t>
      </w:r>
      <w:r w:rsidR="00296AB6">
        <w:rPr>
          <w:rFonts w:hint="eastAsia"/>
        </w:rPr>
        <w:t>配置前端过滤器</w:t>
      </w:r>
    </w:p>
    <w:p w:rsidR="00296AB6" w:rsidRDefault="003A18F7" w:rsidP="00296AB6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org.springframework.web.servlet.DispatcherServlet，继承HttpServlet，需要在Web.xml文件中定义</w:t>
      </w:r>
    </w:p>
    <w:p w:rsidR="003A18F7" w:rsidRPr="00296AB6" w:rsidRDefault="003A18F7" w:rsidP="00296AB6"/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"http://java.sun.com/xml/ns/javaee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http://java.sun.com/xml/ns/javaee/web-app_3_0.xsd"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&lt;servlet&gt;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&lt;servlet-class&gt;org.springframework.web.servlet.DispatcherServlet&lt;/servlet-class&gt;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&lt;init-param&gt;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&lt;param-name&gt;contextConfigLocation&lt;/param-name&gt;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&lt;param-value&gt;classpath:spring-mvc.xml&lt;/param-value&gt;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&lt;/init-param&gt;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&lt;load-on-startup&gt;1&lt;/load-on-startup&gt;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&lt;/servlet&gt;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&lt;servlet-mapping&gt;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&lt;url-pattern&gt;*.action&lt;/url-pattern&gt;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&lt;/servlet-mapping&gt;</w:t>
      </w:r>
    </w:p>
    <w:p w:rsidR="00296AB6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96AB6" w:rsidRDefault="00296AB6" w:rsidP="00296AB6">
      <w:pPr>
        <w:rPr>
          <w:rFonts w:ascii="宋体" w:hAnsi="宋体"/>
        </w:rPr>
      </w:pPr>
    </w:p>
    <w:p w:rsidR="00296AB6" w:rsidRDefault="003A18F7" w:rsidP="00DE1BA2">
      <w:pPr>
        <w:pStyle w:val="3"/>
      </w:pPr>
      <w:r>
        <w:rPr>
          <w:rFonts w:hint="eastAsia"/>
          <w:highlight w:val="lightGray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.4</w:t>
      </w:r>
      <w:r>
        <w:rPr>
          <w:rFonts w:hint="eastAsia"/>
        </w:rPr>
        <w:t>创建控制器</w:t>
      </w:r>
    </w:p>
    <w:p w:rsidR="001A44BD" w:rsidRPr="001A44BD" w:rsidRDefault="001A44BD" w:rsidP="001A44BD">
      <w:r>
        <w:rPr>
          <w:rFonts w:hint="eastAsia"/>
        </w:rPr>
        <w:t>创建控制器</w:t>
      </w:r>
      <w:r>
        <w:rPr>
          <w:rFonts w:hint="eastAsia"/>
        </w:rPr>
        <w:t>FirstAction.java</w:t>
      </w:r>
      <w:r>
        <w:rPr>
          <w:rFonts w:hint="eastAsia"/>
        </w:rPr>
        <w:t>，实现</w:t>
      </w:r>
      <w:r>
        <w:rPr>
          <w:rFonts w:ascii="宋体" w:hAnsi="宋体" w:hint="eastAsia"/>
        </w:rPr>
        <w:t>Controller接口</w:t>
      </w:r>
    </w:p>
    <w:p w:rsidR="003A18F7" w:rsidRDefault="003A18F7" w:rsidP="00292351">
      <w:pPr>
        <w:rPr>
          <w:rFonts w:ascii="宋体" w:hAnsi="宋体"/>
        </w:rPr>
      </w:pP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307B3F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接口，并实现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方法（类似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方法），与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内置对象偶合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FirstAction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传入的数据为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userName=request.getParameter(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=request.getParameter(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+userName);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这里可以调用业务层处理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业务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Pr="006B7E81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封装数据，可以直接使用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对象，也可以使用</w:t>
      </w:r>
      <w:r w:rsidR="006B7E81" w:rsidRPr="006B7E81">
        <w:rPr>
          <w:rFonts w:ascii="Consolas" w:hAnsi="Consolas" w:cs="Consolas"/>
          <w:color w:val="3F7F5F"/>
          <w:kern w:val="0"/>
          <w:sz w:val="24"/>
          <w:szCs w:val="24"/>
        </w:rPr>
        <w:t>封装等方式，真正使用时可以选择一种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Map&lt;String, String &gt; map=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String&gt;();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,userName);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返回视图层，如果使用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封装数据，需要作为（第二个）参数传递，也是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作用域。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"/jsp/first.jsp"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返回视图层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不传递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new ModelAndView("/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/first.jsp");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也可以使用如下方式传递，不使用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，数据一样是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作用域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new ModelAndView("/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/first.jsp","mUserName",userName);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A18F7" w:rsidRDefault="003A18F7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96AB6" w:rsidRDefault="00296AB6" w:rsidP="00296AB6">
      <w:pPr>
        <w:rPr>
          <w:rFonts w:ascii="宋体" w:hAnsi="宋体"/>
        </w:rPr>
      </w:pPr>
    </w:p>
    <w:p w:rsidR="0039167B" w:rsidRDefault="0039167B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 w:rsidR="00E0512A">
        <w:rPr>
          <w:rFonts w:hint="eastAsia"/>
        </w:rPr>
        <w:t>.5</w:t>
      </w:r>
      <w:r>
        <w:rPr>
          <w:rFonts w:hint="eastAsia"/>
        </w:rPr>
        <w:t>修改配置文件，添加控制器信息</w:t>
      </w:r>
    </w:p>
    <w:p w:rsidR="0039167B" w:rsidRDefault="0039167B" w:rsidP="0039167B">
      <w:r>
        <w:rPr>
          <w:rFonts w:hint="eastAsia"/>
        </w:rPr>
        <w:t>修改</w:t>
      </w:r>
      <w:r>
        <w:rPr>
          <w:rFonts w:hint="eastAsia"/>
        </w:rPr>
        <w:t>spring-mvc.xm.</w:t>
      </w:r>
      <w:r>
        <w:rPr>
          <w:rFonts w:hint="eastAsia"/>
        </w:rPr>
        <w:t>文件</w:t>
      </w:r>
    </w:p>
    <w:p w:rsidR="0039167B" w:rsidRDefault="0039167B" w:rsidP="00292351"/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，实现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controler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。配置映射处理器，用来处理请求与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的映射，可以不用写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id,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。配置视图解析器：完成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的解析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缺点：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偶合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>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。只支持属性的注入，不支持封闭后对象注入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声明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，因为使用了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BeanNameUrlHandlerMapping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，所以不是定义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用户调用的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"/first.action"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37BD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cn.itcast.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action.FirstAction"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声明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BeanNameUrlHandlerMapping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，使用名称映射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"org.springframework.web.servlet.handler.BeanNameUrlHandlerMapping"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视图解析，可进行进一步处理，此步可省略，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9235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292351">
        <w:rPr>
          <w:rFonts w:ascii="Consolas" w:hAnsi="Consolas" w:cs="Consolas"/>
          <w:color w:val="3F5FBF"/>
          <w:kern w:val="0"/>
          <w:sz w:val="24"/>
          <w:szCs w:val="24"/>
        </w:rPr>
        <w:t>&lt;!-- InternalResourceViewResolver</w:t>
      </w:r>
      <w:r w:rsidR="00292351">
        <w:rPr>
          <w:rFonts w:ascii="Consolas" w:hAnsi="Consolas" w:cs="Consolas"/>
          <w:color w:val="3F5FBF"/>
          <w:kern w:val="0"/>
          <w:sz w:val="24"/>
          <w:szCs w:val="24"/>
        </w:rPr>
        <w:t>支持</w:t>
      </w:r>
      <w:r w:rsidR="00292351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 w:rsidR="00292351"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 w:rsidR="00292351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 w:rsidR="00292351">
        <w:rPr>
          <w:rFonts w:ascii="Consolas" w:hAnsi="Consolas" w:cs="Consolas"/>
          <w:color w:val="3F5FBF"/>
          <w:kern w:val="0"/>
          <w:sz w:val="24"/>
          <w:szCs w:val="24"/>
        </w:rPr>
        <w:t>视图解析，没有配置时，默认使用它，此步可省略，</w:t>
      </w:r>
      <w:r w:rsidR="00292351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可以加前缀或后缀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&lt;property name="prefix" value="/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/"/&gt;</w:t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&lt;property name="suffix" value=".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"/&gt;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292351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39167B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B7E81" w:rsidRDefault="006B7E81" w:rsidP="0029235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B7E81" w:rsidRDefault="006B7E81" w:rsidP="0029235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B7E81" w:rsidRDefault="006B7E81" w:rsidP="00292351"/>
    <w:p w:rsidR="0039167B" w:rsidRDefault="0039167B" w:rsidP="0039167B"/>
    <w:p w:rsidR="00296AB6" w:rsidRDefault="00E0512A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.6</w:t>
      </w:r>
      <w:r w:rsidR="0039167B">
        <w:rPr>
          <w:rFonts w:hint="eastAsia"/>
        </w:rPr>
        <w:t>创建结果展现页面</w:t>
      </w:r>
    </w:p>
    <w:p w:rsidR="0039167B" w:rsidRPr="0039167B" w:rsidRDefault="0039167B" w:rsidP="0039167B"/>
    <w:p w:rsidR="0039167B" w:rsidRDefault="0039167B" w:rsidP="0039167B">
      <w:r>
        <w:rPr>
          <w:rFonts w:hint="eastAsia"/>
        </w:rPr>
        <w:t>新建目录</w:t>
      </w:r>
      <w:r>
        <w:rPr>
          <w:rFonts w:hint="eastAsia"/>
        </w:rPr>
        <w:t>jsp</w:t>
      </w:r>
      <w:r>
        <w:rPr>
          <w:rFonts w:hint="eastAsia"/>
        </w:rPr>
        <w:t>及目录下新建</w:t>
      </w:r>
      <w:r>
        <w:rPr>
          <w:rFonts w:hint="eastAsia"/>
        </w:rPr>
        <w:t>first.jsp</w:t>
      </w:r>
      <w:r>
        <w:rPr>
          <w:rFonts w:hint="eastAsia"/>
        </w:rPr>
        <w:t>，用来展现访问结果。</w:t>
      </w:r>
    </w:p>
    <w:p w:rsidR="0039167B" w:rsidRDefault="0039167B" w:rsidP="0039167B"/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/first.jsp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${requestScope.rUserName}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${requestScope.mUserName}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Default="0039167B" w:rsidP="0039167B"/>
    <w:p w:rsidR="006E35EC" w:rsidRDefault="006E35EC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.7</w:t>
      </w:r>
      <w:r>
        <w:rPr>
          <w:rFonts w:hint="eastAsia"/>
        </w:rPr>
        <w:t>编写测试</w:t>
      </w:r>
      <w:r>
        <w:rPr>
          <w:rFonts w:hint="eastAsia"/>
        </w:rPr>
        <w:t>(</w:t>
      </w:r>
      <w:r>
        <w:rPr>
          <w:rFonts w:hint="eastAsia"/>
        </w:rPr>
        <w:t>访问）页面</w:t>
      </w:r>
    </w:p>
    <w:p w:rsidR="006E35EC" w:rsidRDefault="006E35EC" w:rsidP="006E35EC">
      <w:r>
        <w:rPr>
          <w:rFonts w:hint="eastAsia"/>
        </w:rPr>
        <w:t>编写</w:t>
      </w:r>
      <w:r>
        <w:rPr>
          <w:rFonts w:hint="eastAsia"/>
        </w:rPr>
        <w:t>index.jsp</w:t>
      </w:r>
      <w:r>
        <w:rPr>
          <w:rFonts w:hint="eastAsia"/>
        </w:rPr>
        <w:t>用来访问控制器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"first.action?userName=zcf&amp;pwd=admin"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firstMVC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6E35EC" w:rsidP="006E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E35EC" w:rsidRDefault="00287D20" w:rsidP="00287D20">
      <w:pPr>
        <w:pStyle w:val="2"/>
        <w:numPr>
          <w:ilvl w:val="0"/>
          <w:numId w:val="0"/>
        </w:numPr>
      </w:pPr>
      <w:r>
        <w:rPr>
          <w:rFonts w:hint="eastAsia"/>
        </w:rPr>
        <w:t>2.2</w:t>
      </w:r>
      <w:r w:rsidR="00F559A2">
        <w:rPr>
          <w:rFonts w:hint="eastAsia"/>
        </w:rPr>
        <w:t>流程分析</w:t>
      </w:r>
    </w:p>
    <w:p w:rsidR="00655857" w:rsidRDefault="00655857" w:rsidP="00655857"/>
    <w:p w:rsidR="00655857" w:rsidRPr="00655857" w:rsidRDefault="00796F2A" w:rsidP="0065585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3025" cy="2085975"/>
            <wp:effectExtent l="19050" t="19050" r="28575" b="28575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85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Default="00655857" w:rsidP="00655857"/>
    <w:p w:rsidR="00655857" w:rsidRDefault="00FE4C83" w:rsidP="00607709">
      <w:pPr>
        <w:pStyle w:val="1"/>
      </w:pPr>
      <w:r>
        <w:rPr>
          <w:rFonts w:hint="eastAsia"/>
        </w:rPr>
        <w:t xml:space="preserve">3 </w:t>
      </w:r>
      <w:r w:rsidR="00607709">
        <w:rPr>
          <w:rFonts w:hint="eastAsia"/>
        </w:rPr>
        <w:t>URL</w:t>
      </w:r>
      <w:r w:rsidR="00607709">
        <w:rPr>
          <w:rFonts w:hint="eastAsia"/>
        </w:rPr>
        <w:t>处理器</w:t>
      </w:r>
    </w:p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3.1 </w:t>
      </w:r>
      <w:r w:rsidR="00607709" w:rsidRPr="00607709">
        <w:t>BeanNameUrlHandlerMapping</w:t>
      </w:r>
    </w:p>
    <w:p w:rsidR="00607709" w:rsidRDefault="00607709" w:rsidP="00607709"/>
    <w:p w:rsidR="00607709" w:rsidRDefault="001836C1" w:rsidP="00607709">
      <w:pPr>
        <w:rPr>
          <w:rFonts w:ascii="宋体" w:hAnsi="宋体"/>
        </w:rPr>
      </w:pPr>
      <w:r w:rsidRPr="00607709">
        <w:t>BeanNameUrlHandlerMapping</w:t>
      </w:r>
      <w:r>
        <w:t>：</w:t>
      </w:r>
      <w:r w:rsidR="00607709">
        <w:rPr>
          <w:rFonts w:ascii="宋体" w:hAnsi="宋体" w:hint="eastAsia"/>
        </w:rPr>
        <w:t>它将收到的HTTP请求映射到bean的名称(这些bean需要在web应用上下文中定义)</w:t>
      </w:r>
    </w:p>
    <w:p w:rsidR="00607709" w:rsidRDefault="00607709" w:rsidP="00607709">
      <w:pPr>
        <w:rPr>
          <w:rFonts w:ascii="宋体" w:hAnsi="宋体"/>
        </w:rPr>
      </w:pP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声明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，因为使用了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BeanNameUrlHandlerMapping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，所以不是定义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用户调用的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B904B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</w:t>
      </w:r>
      <w:r w:rsidR="00B904BC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B904BC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cn.itcast.</w:t>
      </w:r>
      <w:r w:rsidR="00B904B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action.</w:t>
      </w:r>
      <w:r w:rsidR="00B904BC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声明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BeanNameUrlHandlerMapping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，使用名称映射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"org.springframework.web.servlet.handler.BeanNameUrlHandlerMapping"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07709" w:rsidRDefault="00607709" w:rsidP="00607709"/>
    <w:p w:rsidR="00607709" w:rsidRDefault="00607709" w:rsidP="00607709"/>
    <w:p w:rsidR="00607709" w:rsidRP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3.2 </w:t>
      </w:r>
      <w:r w:rsidR="00607709" w:rsidRPr="00607709">
        <w:t>SimpleUrlHandlerMapping</w:t>
      </w:r>
    </w:p>
    <w:p w:rsidR="001836C1" w:rsidRDefault="001836C1" w:rsidP="001836C1">
      <w:pPr>
        <w:rPr>
          <w:rFonts w:ascii="宋体" w:hAnsi="宋体"/>
        </w:rPr>
      </w:pPr>
      <w:r>
        <w:t>S</w:t>
      </w:r>
      <w:r>
        <w:rPr>
          <w:rFonts w:hint="eastAsia"/>
        </w:rPr>
        <w:t>imple</w:t>
      </w:r>
      <w:r w:rsidRPr="00607709">
        <w:t>UrlHandlerMapping</w:t>
      </w:r>
      <w:r>
        <w:t>：</w:t>
      </w:r>
      <w:r>
        <w:rPr>
          <w:rFonts w:ascii="宋体" w:hAnsi="宋体" w:hint="eastAsia"/>
        </w:rPr>
        <w:t>它将收到的HTTP请求映射到bean的ID(这些bean需要在web应用上下文中定义)</w:t>
      </w:r>
    </w:p>
    <w:p w:rsidR="00607709" w:rsidRPr="001836C1" w:rsidRDefault="00607709" w:rsidP="00655857"/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,&lt;prop key="second.action"&gt;second&lt;/prop&gt;,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其中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,value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ID 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D01D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D01D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cn.itcast.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action.</w:t>
      </w:r>
      <w:r w:rsidR="0007358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Fir</w:t>
      </w:r>
      <w:r w:rsidR="009D01D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D01D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9D01DE">
        <w:rPr>
          <w:rFonts w:ascii="Consolas" w:hAnsi="Consolas" w:cs="Consolas" w:hint="eastAsia"/>
          <w:color w:val="000000"/>
          <w:kern w:val="0"/>
          <w:sz w:val="24"/>
          <w:szCs w:val="24"/>
        </w:rPr>
        <w:t>first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Pr="00655857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/>
    <w:p w:rsidR="00607709" w:rsidRDefault="00FE4C83" w:rsidP="000F084B">
      <w:pPr>
        <w:pStyle w:val="1"/>
      </w:pPr>
      <w:r>
        <w:rPr>
          <w:rFonts w:hint="eastAsia"/>
        </w:rPr>
        <w:t xml:space="preserve">4 </w:t>
      </w:r>
      <w:r w:rsidR="000F084B">
        <w:rPr>
          <w:rFonts w:hint="eastAsia"/>
        </w:rPr>
        <w:t>视图解析器</w:t>
      </w: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4.1 </w:t>
      </w:r>
      <w:r w:rsidR="000F084B">
        <w:rPr>
          <w:kern w:val="0"/>
        </w:rPr>
        <w:t>UrlBasedViewResolver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，可进行进一步处理，此步可省略，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viewClass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不同的配置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可以解析不同的资源</w:t>
      </w:r>
      <w:r w:rsidR="008866C7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&lt;bean class="org.springframework.web.servlet.view.UrlBasedViewResolver"&gt;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&lt;property name="viewClass" value="org.springframework.web.servlet.view.JstlView"/&gt;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="00D11D85">
        <w:rPr>
          <w:rFonts w:ascii="Consolas" w:hAnsi="Consolas" w:cs="Consolas" w:hint="eastAsia"/>
          <w:color w:val="3F5FBF"/>
          <w:kern w:val="0"/>
          <w:sz w:val="24"/>
          <w:szCs w:val="24"/>
        </w:rPr>
        <w:t>&lt;!--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&lt;property name="prefix" value="/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/"/&gt;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&lt;property name="suffix" value=".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"/&gt;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D11D85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--&gt;</w:t>
      </w:r>
    </w:p>
    <w:p w:rsidR="000F084B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&lt;/bean&gt;</w:t>
      </w:r>
      <w:r w:rsidR="000F084B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</w:p>
    <w:p w:rsidR="000F084B" w:rsidRDefault="000F084B" w:rsidP="000F084B">
      <w:pPr>
        <w:rPr>
          <w:kern w:val="0"/>
        </w:rPr>
      </w:pP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4.2 </w:t>
      </w:r>
      <w:r w:rsidR="000F084B">
        <w:rPr>
          <w:kern w:val="0"/>
        </w:rPr>
        <w:t>InternalResourceViewResolver</w:t>
      </w:r>
    </w:p>
    <w:p w:rsidR="000F084B" w:rsidRDefault="000F084B" w:rsidP="000F084B">
      <w:r>
        <w:t>作为</w:t>
      </w:r>
      <w:r>
        <w:t>UrlBasedViewResolver</w:t>
      </w:r>
      <w:r>
        <w:t>的子类，</w:t>
      </w:r>
      <w:r>
        <w:t xml:space="preserve"> </w:t>
      </w:r>
      <w:r w:rsidRPr="00D56172">
        <w:t>它支持</w:t>
      </w:r>
      <w:r w:rsidR="00E72B24" w:rsidRPr="00D56172">
        <w:rPr>
          <w:rFonts w:hint="eastAsia"/>
        </w:rPr>
        <w:t>页面</w:t>
      </w:r>
      <w:r w:rsidR="00E72B24" w:rsidRPr="00D56172">
        <w:rPr>
          <w:rFonts w:hint="eastAsia"/>
        </w:rPr>
        <w:t>jstl</w:t>
      </w:r>
      <w:r w:rsidR="00E72B24" w:rsidRPr="00D56172">
        <w:rPr>
          <w:rFonts w:hint="eastAsia"/>
        </w:rPr>
        <w:t>处理</w:t>
      </w:r>
      <w:r w:rsidR="00D56172">
        <w:rPr>
          <w:rFonts w:hint="eastAsia"/>
        </w:rPr>
        <w:t>.</w:t>
      </w:r>
    </w:p>
    <w:p w:rsidR="00607709" w:rsidRPr="000F084B" w:rsidRDefault="00607709" w:rsidP="00607709"/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视图解析，可进行进一步处理，此步可省略，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可以加前缀或后缀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F084B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607709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07709" w:rsidP="00607709"/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4.3 </w:t>
      </w:r>
      <w:r w:rsidR="009D0E1A">
        <w:rPr>
          <w:rFonts w:hint="eastAsia"/>
        </w:rPr>
        <w:t>forward:</w:t>
      </w:r>
      <w:r w:rsidR="009D0E1A">
        <w:rPr>
          <w:rFonts w:hint="eastAsia"/>
        </w:rPr>
        <w:t>前缀</w:t>
      </w:r>
    </w:p>
    <w:p w:rsidR="009D0E1A" w:rsidRDefault="009D0E1A" w:rsidP="009D0E1A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9D0E1A" w:rsidRPr="009D0E1A" w:rsidRDefault="009D0E1A" w:rsidP="009D0E1A">
      <w:r>
        <w:rPr>
          <w:rFonts w:ascii="Consolas" w:hAnsi="Consolas" w:cs="Consolas"/>
          <w:color w:val="2A00FF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 w:rsidR="00A24446">
        <w:rPr>
          <w:rFonts w:ascii="Consolas" w:hAnsi="Consolas" w:cs="Consolas"/>
          <w:color w:val="3F7F5F"/>
          <w:kern w:val="0"/>
          <w:sz w:val="24"/>
          <w:szCs w:val="24"/>
        </w:rPr>
        <w:t>转发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方式：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</w:t>
      </w:r>
      <w:r w:rsidR="00F91C38">
        <w:rPr>
          <w:rFonts w:ascii="Consolas" w:hAnsi="Consolas" w:cs="Consolas" w:hint="eastAsia"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</w:t>
      </w:r>
      <w:r w:rsidR="00F91C38">
        <w:rPr>
          <w:rFonts w:ascii="Consolas" w:hAnsi="Consolas" w:cs="Consolas" w:hint="eastAsia"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控制器采用注解，方法在返回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符串时，可以使用：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highlight w:val="lightGray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highlight w:val="lightGray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F91C3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"forward:/jsp/</w:t>
      </w:r>
      <w:r w:rsidR="00F91C38"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4.4 </w:t>
      </w:r>
      <w:r w:rsidR="000F084B">
        <w:rPr>
          <w:rFonts w:hint="eastAsia"/>
        </w:rPr>
        <w:t>Redirect:</w:t>
      </w:r>
      <w:r w:rsidR="000F084B">
        <w:rPr>
          <w:rFonts w:hint="eastAsia"/>
        </w:rPr>
        <w:t>前缀</w:t>
      </w:r>
    </w:p>
    <w:p w:rsidR="00607709" w:rsidRDefault="00607709" w:rsidP="00607709"/>
    <w:p w:rsidR="009D0E1A" w:rsidRDefault="009D0E1A" w:rsidP="009D0E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redirect</w:t>
      </w:r>
      <w:r w:rsidR="00F061E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重定向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方式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"redirect:/jsp/</w:t>
      </w:r>
      <w:r w:rsidR="00603242">
        <w:rPr>
          <w:rFonts w:ascii="Consolas" w:hAnsi="Consolas" w:cs="Consolas" w:hint="eastAsia"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控制器采用注解，方法在返回字符串时，可以使用</w:t>
      </w:r>
    </w:p>
    <w:p w:rsidR="009D0E1A" w:rsidRP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="00021C9E">
        <w:rPr>
          <w:rFonts w:ascii="Consolas" w:hAnsi="Consolas" w:cs="Consolas"/>
          <w:color w:val="2A00FF"/>
          <w:kern w:val="0"/>
          <w:sz w:val="24"/>
          <w:szCs w:val="24"/>
        </w:rPr>
        <w:t>redirect: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/jsp/</w:t>
      </w:r>
      <w:r w:rsidR="00603242"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.jsp"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;</w:t>
      </w:r>
    </w:p>
    <w:p w:rsidR="00607709" w:rsidRDefault="00607709" w:rsidP="00607709"/>
    <w:p w:rsidR="00607709" w:rsidRDefault="00FE4C83" w:rsidP="008C31C0">
      <w:pPr>
        <w:pStyle w:val="1"/>
      </w:pPr>
      <w:r>
        <w:rPr>
          <w:rFonts w:hint="eastAsia"/>
        </w:rPr>
        <w:t xml:space="preserve">5 </w:t>
      </w:r>
      <w:r w:rsidR="008C31C0">
        <w:rPr>
          <w:rFonts w:hint="eastAsia"/>
        </w:rPr>
        <w:t>控制器</w:t>
      </w:r>
    </w:p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5.1 </w:t>
      </w:r>
      <w:r w:rsidR="008C31C0">
        <w:rPr>
          <w:rFonts w:hint="eastAsia"/>
        </w:rPr>
        <w:t>controller</w:t>
      </w:r>
      <w:r w:rsidR="008C31C0">
        <w:rPr>
          <w:rFonts w:hint="eastAsia"/>
        </w:rPr>
        <w:t>接口</w:t>
      </w:r>
    </w:p>
    <w:p w:rsidR="008C31C0" w:rsidRDefault="008C31C0" w:rsidP="00607709">
      <w:r>
        <w:rPr>
          <w:rFonts w:hint="eastAsia"/>
        </w:rPr>
        <w:t>在</w:t>
      </w:r>
      <w:r>
        <w:rPr>
          <w:rFonts w:hint="eastAsia"/>
        </w:rPr>
        <w:t>spring mvc</w:t>
      </w:r>
      <w:r>
        <w:rPr>
          <w:rFonts w:hint="eastAsia"/>
        </w:rPr>
        <w:t>中控制对象要实现此接口，并且必须实现</w:t>
      </w:r>
      <w:r>
        <w:rPr>
          <w:rFonts w:hint="eastAsia"/>
        </w:rPr>
        <w:t>handRequest</w:t>
      </w:r>
      <w:r>
        <w:rPr>
          <w:rFonts w:hint="eastAsia"/>
        </w:rPr>
        <w:t>方法。此控制器在接收到</w:t>
      </w:r>
      <w:r>
        <w:rPr>
          <w:rFonts w:hint="eastAsia"/>
        </w:rPr>
        <w:t>DispatcherServlet</w:t>
      </w:r>
      <w:r>
        <w:rPr>
          <w:rFonts w:hint="eastAsia"/>
        </w:rPr>
        <w:t>分配置</w:t>
      </w:r>
      <w:r>
        <w:rPr>
          <w:rFonts w:hint="eastAsia"/>
        </w:rPr>
        <w:t xml:space="preserve"> </w:t>
      </w:r>
      <w:r>
        <w:rPr>
          <w:rFonts w:hint="eastAsia"/>
        </w:rPr>
        <w:t>的请求时，执行</w:t>
      </w:r>
      <w:r>
        <w:rPr>
          <w:rFonts w:hint="eastAsia"/>
        </w:rPr>
        <w:t>handRequest</w:t>
      </w:r>
      <w:r>
        <w:rPr>
          <w:rFonts w:hint="eastAsia"/>
        </w:rPr>
        <w:t>方法，并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ModelAndView</w:t>
      </w:r>
      <w:r>
        <w:rPr>
          <w:rFonts w:hint="eastAsia"/>
        </w:rPr>
        <w:t>实例</w:t>
      </w:r>
      <w:r w:rsidR="009D0614">
        <w:rPr>
          <w:rFonts w:hint="eastAsia"/>
        </w:rPr>
        <w:t>。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FirstAction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(HttpServletRequest request,</w:t>
      </w:r>
    </w:p>
    <w:p w:rsidR="008C31C0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...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C31C0" w:rsidRDefault="008C31C0" w:rsidP="00607709"/>
    <w:p w:rsidR="009D0614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5.2 </w:t>
      </w:r>
      <w:r w:rsidR="009D0614">
        <w:rPr>
          <w:rFonts w:hint="eastAsia"/>
        </w:rPr>
        <w:t>AbstractCommandController</w:t>
      </w:r>
    </w:p>
    <w:p w:rsidR="009D0614" w:rsidRDefault="009D0614" w:rsidP="009D0614">
      <w:r>
        <w:rPr>
          <w:rFonts w:hint="eastAsia"/>
        </w:rPr>
        <w:t>可以将请求参数值</w:t>
      </w:r>
      <w:r w:rsidR="00544CB7">
        <w:rPr>
          <w:rFonts w:hint="eastAsia"/>
        </w:rPr>
        <w:t>自动设置到</w:t>
      </w:r>
      <w:r w:rsidR="00544CB7">
        <w:rPr>
          <w:rFonts w:hint="eastAsia"/>
        </w:rPr>
        <w:t>command</w:t>
      </w:r>
      <w:r w:rsidR="00544CB7">
        <w:rPr>
          <w:rFonts w:hint="eastAsia"/>
        </w:rPr>
        <w:t>对象中，便于后继的使用。</w:t>
      </w:r>
    </w:p>
    <w:p w:rsidR="00B62007" w:rsidRDefault="00654D7C" w:rsidP="00654D7C">
      <w:pPr>
        <w:pStyle w:val="3"/>
      </w:pPr>
      <w:r>
        <w:rPr>
          <w:rFonts w:hint="eastAsia"/>
        </w:rPr>
        <w:t>5.2.1</w:t>
      </w:r>
      <w:r w:rsidR="00A633AE">
        <w:rPr>
          <w:rFonts w:hint="eastAsia"/>
        </w:rPr>
        <w:t>添加</w:t>
      </w:r>
      <w:r w:rsidR="00B62007">
        <w:rPr>
          <w:rFonts w:hint="eastAsia"/>
        </w:rPr>
        <w:t>student</w:t>
      </w:r>
      <w:r w:rsidR="00B62007">
        <w:rPr>
          <w:rFonts w:hint="eastAsia"/>
        </w:rPr>
        <w:t>实体</w:t>
      </w:r>
      <w:r w:rsidR="00A633AE">
        <w:rPr>
          <w:rFonts w:hint="eastAsia"/>
        </w:rPr>
        <w:t>类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[stuId="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stuPwd="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1785249781500211272L;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getStuId()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setStuId(Integer stuId)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stuId;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getStuName()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setStuName(String stuName)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stuName;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getStuPwd()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setStuPwd(String stuPwd)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stuPwd;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getStuAge()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setStuAge(Integer stuAge)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stuAge;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614" w:rsidRDefault="009D0614" w:rsidP="009D0614"/>
    <w:p w:rsidR="00A633AE" w:rsidRDefault="00654D7C" w:rsidP="00654D7C">
      <w:pPr>
        <w:pStyle w:val="3"/>
      </w:pPr>
      <w:r>
        <w:rPr>
          <w:rFonts w:hint="eastAsia"/>
        </w:rPr>
        <w:t>5.2.2</w:t>
      </w:r>
      <w:r w:rsidR="00A633AE">
        <w:rPr>
          <w:rFonts w:hint="eastAsia"/>
        </w:rPr>
        <w:t>创建或修改控制器类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AbstractCommandController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对象可以注入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setCommandClass(Student.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handle(HttpServletRequest arg0,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arg1, Object arg2, BindException arg3)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接收数据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接收数据，只能每个属性都分开接书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stuName=arg0.getParameter(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stuPwd=arg0.getParameter(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"stuPwd"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+stuName+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+stuPwd);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接收数据，实现对象属性注入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student = (Student)arg2;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调用业务层，进行业务处理，略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封装视图数据，有多种方式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，这里列表方式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一和方式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二，可以任选一种：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对象封装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arg0.setAttribute(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封装视图数据，方式二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封装，默认作用域是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，需要在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的时候作为参数传递。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Map&lt;String ,Student &gt; map=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Student&gt;();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C31C0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63F2" w:rsidRDefault="001A63F2" w:rsidP="00607709"/>
    <w:p w:rsidR="001A63F2" w:rsidRDefault="000B37F8" w:rsidP="008D225C">
      <w:pPr>
        <w:pStyle w:val="3"/>
      </w:pPr>
      <w:r>
        <w:rPr>
          <w:rFonts w:hint="eastAsia"/>
        </w:rPr>
        <w:t>5.</w:t>
      </w:r>
      <w:r w:rsidR="008D225C">
        <w:rPr>
          <w:rFonts w:hint="eastAsia"/>
        </w:rPr>
        <w:t>2.</w:t>
      </w:r>
      <w:r>
        <w:rPr>
          <w:rFonts w:hint="eastAsia"/>
        </w:rPr>
        <w:t>3</w:t>
      </w:r>
      <w:r w:rsidR="001A63F2">
        <w:rPr>
          <w:rFonts w:hint="eastAsia"/>
        </w:rPr>
        <w:t>添加或修改</w:t>
      </w:r>
      <w:r w:rsidR="001A63F2">
        <w:rPr>
          <w:rFonts w:hint="eastAsia"/>
        </w:rPr>
        <w:t>spring-mvc.xml</w:t>
      </w:r>
      <w:r w:rsidR="001A63F2">
        <w:rPr>
          <w:rFonts w:hint="eastAsia"/>
        </w:rPr>
        <w:t>文件</w:t>
      </w:r>
    </w:p>
    <w:p w:rsidR="001A63F2" w:rsidRDefault="001A63F2" w:rsidP="00607709"/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"cn.itcast.action.StudentAction"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property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63F2" w:rsidRDefault="001A63F2" w:rsidP="00607709"/>
    <w:p w:rsidR="00FB1FCA" w:rsidRDefault="0021782B" w:rsidP="0021782B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添加跳转页面</w:t>
      </w:r>
    </w:p>
    <w:p w:rsidR="001A63F2" w:rsidRDefault="0021782B" w:rsidP="00FB1FCA">
      <w:r>
        <w:rPr>
          <w:rFonts w:hint="eastAsia"/>
        </w:rPr>
        <w:t>/jsp/main.jsp</w:t>
      </w:r>
    </w:p>
    <w:p w:rsidR="0021782B" w:rsidRDefault="0021782B" w:rsidP="00607709"/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'main.jsp'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/main.jsp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${requestScope.rStudent}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${requestScope.mStudent}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Default="00FB1FCA" w:rsidP="00607709">
      <w:r>
        <w:rPr>
          <w:rFonts w:hint="eastAsia"/>
        </w:rPr>
        <w:t>添加登陆测试页面</w:t>
      </w:r>
    </w:p>
    <w:p w:rsidR="00FB1FCA" w:rsidRDefault="00FB1FCA" w:rsidP="00607709">
      <w:r>
        <w:rPr>
          <w:rFonts w:hint="eastAsia"/>
        </w:rPr>
        <w:t>index.jsp</w:t>
      </w:r>
    </w:p>
    <w:p w:rsidR="00FB1FCA" w:rsidRDefault="00FB1FCA" w:rsidP="00607709"/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"student.action?stuName=zcf&amp;stuPwd=admin"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 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Pr="00BE38F4" w:rsidRDefault="00BE38F4" w:rsidP="00110945">
      <w:pPr>
        <w:pStyle w:val="2"/>
        <w:numPr>
          <w:ilvl w:val="0"/>
          <w:numId w:val="0"/>
        </w:numPr>
      </w:pPr>
      <w:r>
        <w:t>5</w:t>
      </w:r>
      <w:r>
        <w:rPr>
          <w:rFonts w:hint="eastAsia"/>
        </w:rPr>
        <w:t xml:space="preserve">.3 </w:t>
      </w:r>
      <w:r w:rsidRPr="00BE38F4">
        <w:t>MultiActionController</w:t>
      </w:r>
    </w:p>
    <w:p w:rsidR="00BE38F4" w:rsidRDefault="00BE38F4" w:rsidP="00BE38F4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准备工作</w:t>
      </w:r>
    </w:p>
    <w:p w:rsidR="0021782B" w:rsidRDefault="00BE38F4" w:rsidP="00607709">
      <w:r>
        <w:rPr>
          <w:rFonts w:hint="eastAsia"/>
        </w:rPr>
        <w:t>除</w:t>
      </w:r>
      <w:r>
        <w:rPr>
          <w:rFonts w:hint="eastAsia"/>
        </w:rPr>
        <w:t>action</w:t>
      </w:r>
      <w:r>
        <w:rPr>
          <w:rFonts w:hint="eastAsia"/>
        </w:rPr>
        <w:t>类以外，其它继续使用上一节代码</w:t>
      </w:r>
    </w:p>
    <w:p w:rsidR="0021782B" w:rsidRDefault="00A31582" w:rsidP="00BE38F4">
      <w:pPr>
        <w:pStyle w:val="3"/>
      </w:pPr>
      <w:r>
        <w:rPr>
          <w:rFonts w:hint="eastAsia"/>
        </w:rPr>
        <w:t>5.3.2</w:t>
      </w:r>
      <w:r w:rsidR="00BE38F4">
        <w:rPr>
          <w:rFonts w:hint="eastAsia"/>
        </w:rPr>
        <w:t>添加</w:t>
      </w:r>
      <w:r w:rsidR="00BE38F4">
        <w:rPr>
          <w:rFonts w:hint="eastAsia"/>
        </w:rPr>
        <w:t>StudentMultiAction.java</w:t>
      </w:r>
      <w:r w:rsidR="00BE38F4">
        <w:rPr>
          <w:rFonts w:hint="eastAsia"/>
        </w:rPr>
        <w:t>类</w:t>
      </w:r>
    </w:p>
    <w:p w:rsidR="001F4F99" w:rsidRPr="001F4F99" w:rsidRDefault="001F4F99" w:rsidP="001F4F99"/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StudentMultiAction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MultiActionController 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定义方法时，参数规则：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(HttpServletRequest request, HttpServletResponse response, [,HttpSession session] [,MyObject]);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add(HttpServletRequest request,HttpServletResponse response,Student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"add.student:"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student.setStuName(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定义方法时，参数规则：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(HttpServletRequest request, HttpServletResponse response, [,HttpSession session] [,MyObject]);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update(HttpServletRequest request,HttpServletResponse response,Student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"update.student:"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student.setStuName(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定义方法时，参数规则：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(HttpServletRequest request, HttpServletResponse response, [,HttpSession session] [,MyObject]);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list(HttpServletRequest request,HttpServletResponse response,Student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"list.student:"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student.setStuName(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"jsp/main"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3D1A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F4F99" w:rsidRDefault="001F4F99" w:rsidP="00607709"/>
    <w:p w:rsidR="001F4F99" w:rsidRDefault="001F4F99" w:rsidP="00607709"/>
    <w:p w:rsidR="00BE38F4" w:rsidRDefault="00BD65CE" w:rsidP="006922F1">
      <w:pPr>
        <w:pStyle w:val="3"/>
      </w:pPr>
      <w:r>
        <w:rPr>
          <w:rFonts w:hint="eastAsia"/>
        </w:rPr>
        <w:t>5.3.3</w:t>
      </w:r>
      <w:r w:rsidR="006922F1">
        <w:rPr>
          <w:rFonts w:hint="eastAsia"/>
        </w:rPr>
        <w:t>修改</w:t>
      </w:r>
      <w:r w:rsidR="006922F1">
        <w:rPr>
          <w:rFonts w:hint="eastAsia"/>
        </w:rPr>
        <w:t>spring-mvc.xml</w:t>
      </w:r>
      <w:r w:rsidR="006922F1">
        <w:rPr>
          <w:rFonts w:hint="eastAsia"/>
        </w:rPr>
        <w:t>文件</w:t>
      </w:r>
    </w:p>
    <w:p w:rsidR="00BE38F4" w:rsidRDefault="00BE38F4" w:rsidP="00607709"/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&lt;!-- 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配置控制器，并指定通过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methodNameResolver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方法名调用相关方法处理相关逻辑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--&gt;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&lt;bean id=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"studentMultiAction"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"cn.itcast.action.StudentMultiAction"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&lt;property name=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"methodNameResolver"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ref=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"parameterMethodNameResolver"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&gt;&lt;/property&gt;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&lt;/bean&gt;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&lt;!-- </w:t>
      </w:r>
      <w:r w:rsidR="00A04CEF">
        <w:rPr>
          <w:rFonts w:ascii="Consolas" w:hAnsi="Consolas" w:cs="Consolas"/>
          <w:color w:val="FF0000"/>
          <w:kern w:val="0"/>
          <w:sz w:val="24"/>
          <w:szCs w:val="24"/>
        </w:rPr>
        <w:t>定义通过方法名调用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控制器相关方法的规则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--&gt;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&lt;bean id=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"parameterMethodNameResolver"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  <w:t>class=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"org.springframework.web.servlet.mvc.multiaction.ParameterMethodNameResolver"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&lt;!-- 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在</w:t>
      </w:r>
      <w:r w:rsidRPr="00090A66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url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中使用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do=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方法名方式识别相关方法，</w:t>
      </w:r>
      <w:r w:rsidR="00EA7CF3">
        <w:rPr>
          <w:rFonts w:ascii="Consolas" w:hAnsi="Consolas" w:cs="Consolas"/>
          <w:color w:val="FF0000"/>
          <w:kern w:val="0"/>
          <w:sz w:val="24"/>
          <w:szCs w:val="24"/>
        </w:rPr>
        <w:t>例如：</w:t>
      </w:r>
      <w:r w:rsidR="00EA7CF3" w:rsidRPr="00EA7CF3">
        <w:rPr>
          <w:rFonts w:ascii="Consolas" w:hAnsi="Consolas" w:cs="Consolas"/>
          <w:color w:val="FF0000"/>
          <w:kern w:val="0"/>
          <w:sz w:val="24"/>
          <w:szCs w:val="24"/>
        </w:rPr>
        <w:t>studentMulti.action?do=add</w:t>
      </w:r>
      <w:r w:rsidR="00EA7CF3">
        <w:rPr>
          <w:rFonts w:ascii="Consolas" w:hAnsi="Consolas" w:cs="Consolas"/>
          <w:color w:val="FF0000"/>
          <w:kern w:val="0"/>
          <w:sz w:val="24"/>
          <w:szCs w:val="24"/>
        </w:rPr>
        <w:t>，将调用</w:t>
      </w:r>
      <w:r w:rsidR="00EA7CF3">
        <w:rPr>
          <w:rFonts w:ascii="Consolas" w:hAnsi="Consolas" w:cs="Consolas" w:hint="eastAsia"/>
          <w:color w:val="FF0000"/>
          <w:kern w:val="0"/>
          <w:sz w:val="24"/>
          <w:szCs w:val="24"/>
        </w:rPr>
        <w:t>add</w:t>
      </w:r>
      <w:r w:rsidR="00EA7CF3">
        <w:rPr>
          <w:rFonts w:ascii="Consolas" w:hAnsi="Consolas" w:cs="Consolas" w:hint="eastAsia"/>
          <w:color w:val="FF0000"/>
          <w:kern w:val="0"/>
          <w:sz w:val="24"/>
          <w:szCs w:val="24"/>
        </w:rPr>
        <w:t>方法；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这里的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do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不是固定的，可以改为其它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--&gt;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&lt;property name=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"paramName"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value=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"do"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/&gt;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&lt;!-- 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如果没有指定方法名时，默认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调用控制器的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list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方法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--&gt;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&lt;property name=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"defaultMethodName"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value=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"list"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 xml:space="preserve"> /&gt;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&lt;/bean&gt;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&lt;bean class=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"org.springframework.web.servlet.handler.SimpleUrlHandlerMapping"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&lt;property name=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"mappings"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&lt;props&gt;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&lt;prop key=</w:t>
      </w:r>
      <w:r w:rsidRPr="00090A6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"/studentMulti.action"</w:t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>&gt;studentMultiAction&lt;/prop&gt;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&lt;/props&gt;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&lt;/property&gt;</w:t>
      </w:r>
    </w:p>
    <w:p w:rsidR="00090A66" w:rsidRP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90A66">
        <w:rPr>
          <w:rFonts w:ascii="Consolas" w:hAnsi="Consolas" w:cs="Consolas"/>
          <w:color w:val="FF0000"/>
          <w:kern w:val="0"/>
          <w:sz w:val="24"/>
          <w:szCs w:val="24"/>
        </w:rPr>
        <w:tab/>
        <w:t>&lt;/bean&gt;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"org.springframework.web.servlet.view.UrlBasedViewResolver"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"viewClass"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"org.springframework.web.servlet.view.JstlView"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22F1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F1C72" w:rsidRDefault="009F1C72" w:rsidP="006922F1"/>
    <w:p w:rsidR="009F1C72" w:rsidRDefault="000C1FBC" w:rsidP="001F4F99">
      <w:pPr>
        <w:pStyle w:val="3"/>
      </w:pPr>
      <w:r>
        <w:rPr>
          <w:rFonts w:hint="eastAsia"/>
        </w:rPr>
        <w:t>5.3.4</w:t>
      </w:r>
      <w:r w:rsidR="00441453">
        <w:rPr>
          <w:rFonts w:hint="eastAsia"/>
        </w:rPr>
        <w:t>测试</w:t>
      </w:r>
      <w:r w:rsidR="001F4F99">
        <w:rPr>
          <w:rFonts w:hint="eastAsia"/>
        </w:rPr>
        <w:t>页面</w:t>
      </w:r>
    </w:p>
    <w:p w:rsidR="001F4F99" w:rsidRPr="001F4F99" w:rsidRDefault="001F4F99" w:rsidP="001F4F99">
      <w:r>
        <w:rPr>
          <w:rFonts w:hint="eastAsia"/>
        </w:rPr>
        <w:t>index.jsp</w:t>
      </w:r>
      <w:r>
        <w:rPr>
          <w:rFonts w:hint="eastAsia"/>
        </w:rPr>
        <w:t>关键代码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"studentMulti.action?do=add"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"stuPwd"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"student_add"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"studentMulti.action?do=update&amp;stuPwd=testpwd&amp;stuName=testName"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调用修改方法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"studentMulti.action?&amp;stuPwd=testpwd&amp;stuName=testName"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调用默认方法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453" w:rsidRP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</w:pPr>
      <w:r w:rsidRPr="0044145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&lt;/body&gt;</w:t>
      </w:r>
    </w:p>
    <w:p w:rsidR="009F1C72" w:rsidRDefault="009F1C72" w:rsidP="006922F1"/>
    <w:p w:rsidR="009F1C72" w:rsidRDefault="007100E2" w:rsidP="001F4F99">
      <w:pPr>
        <w:pStyle w:val="3"/>
      </w:pPr>
      <w:r>
        <w:rPr>
          <w:rFonts w:hint="eastAsia"/>
        </w:rPr>
        <w:t>5.3</w:t>
      </w:r>
      <w:r w:rsidR="000C1FBC">
        <w:rPr>
          <w:rFonts w:hint="eastAsia"/>
        </w:rPr>
        <w:t>.5</w:t>
      </w:r>
      <w:r w:rsidR="001F4F99">
        <w:rPr>
          <w:rFonts w:hint="eastAsia"/>
        </w:rPr>
        <w:t>结果显示页面</w:t>
      </w:r>
    </w:p>
    <w:p w:rsidR="001F4F99" w:rsidRDefault="001F4F99" w:rsidP="001F4F99">
      <w:r>
        <w:rPr>
          <w:rFonts w:hint="eastAsia"/>
        </w:rPr>
        <w:t>/WEB-INF/jsp/main.jsp</w:t>
      </w:r>
      <w:r>
        <w:rPr>
          <w:rFonts w:hint="eastAsia"/>
        </w:rPr>
        <w:t>关键代码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this is WEB-INF/JSP main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studentName:${requestScope.student.stuName}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/>
    <w:p w:rsidR="001F4F99" w:rsidRPr="001F4F99" w:rsidRDefault="001F4F99" w:rsidP="001F4F99"/>
    <w:p w:rsidR="009F1585" w:rsidRDefault="00FE4C83" w:rsidP="006922F1">
      <w:pPr>
        <w:pStyle w:val="1"/>
      </w:pPr>
      <w:r>
        <w:rPr>
          <w:rFonts w:hint="eastAsia"/>
        </w:rPr>
        <w:t xml:space="preserve">6 </w:t>
      </w:r>
      <w:r w:rsidR="009F1585">
        <w:rPr>
          <w:rFonts w:hint="eastAsia"/>
        </w:rPr>
        <w:t>基于注解的</w:t>
      </w:r>
      <w:r w:rsidR="009F1585">
        <w:rPr>
          <w:rFonts w:hint="eastAsia"/>
        </w:rPr>
        <w:t>MVC</w:t>
      </w:r>
      <w:r w:rsidR="009F1585">
        <w:rPr>
          <w:rFonts w:hint="eastAsia"/>
        </w:rPr>
        <w:t>实现</w:t>
      </w:r>
    </w:p>
    <w:p w:rsidR="009F158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6.1</w:t>
      </w:r>
      <w:r w:rsidR="009F1585">
        <w:rPr>
          <w:rFonts w:hint="eastAsia"/>
        </w:rPr>
        <w:t>示例</w:t>
      </w:r>
      <w:r w:rsidR="009F1585">
        <w:rPr>
          <w:rFonts w:hint="eastAsia"/>
        </w:rPr>
        <w:t>1</w:t>
      </w:r>
    </w:p>
    <w:p w:rsidR="00283106" w:rsidRPr="00283106" w:rsidRDefault="00283106" w:rsidP="00283106">
      <w:r>
        <w:rPr>
          <w:rFonts w:hint="eastAsia"/>
        </w:rPr>
        <w:t>继续使用上一章节的代码</w:t>
      </w:r>
      <w:r w:rsidR="00C31C15">
        <w:rPr>
          <w:rFonts w:hint="eastAsia"/>
        </w:rPr>
        <w:t>（注意新建项目记得重新配置</w:t>
      </w:r>
      <w:r w:rsidR="00C31C15">
        <w:rPr>
          <w:rFonts w:hint="eastAsia"/>
        </w:rPr>
        <w:t>web.xml</w:t>
      </w:r>
      <w:r w:rsidR="00C31C15">
        <w:rPr>
          <w:rFonts w:hint="eastAsia"/>
        </w:rPr>
        <w:t>文件）</w:t>
      </w:r>
    </w:p>
    <w:p w:rsidR="000D7D3A" w:rsidRDefault="00682C1F" w:rsidP="00682C1F">
      <w:pPr>
        <w:pStyle w:val="3"/>
      </w:pPr>
      <w:r>
        <w:rPr>
          <w:rFonts w:hint="eastAsia"/>
        </w:rPr>
        <w:t>6.1.1</w:t>
      </w:r>
      <w:r w:rsidR="009F1585">
        <w:rPr>
          <w:rFonts w:hint="eastAsia"/>
        </w:rPr>
        <w:t>修改</w:t>
      </w:r>
      <w:r w:rsidR="00405B36">
        <w:rPr>
          <w:rFonts w:hint="eastAsia"/>
        </w:rPr>
        <w:t>spring-mvc.xml</w:t>
      </w:r>
      <w:r w:rsidR="009F1585">
        <w:rPr>
          <w:rFonts w:hint="eastAsia"/>
        </w:rPr>
        <w:t>文件</w:t>
      </w:r>
    </w:p>
    <w:p w:rsidR="009F1585" w:rsidRDefault="009F1585" w:rsidP="00607709">
      <w:r>
        <w:rPr>
          <w:rFonts w:hint="eastAsia"/>
        </w:rPr>
        <w:t>添加</w:t>
      </w:r>
      <w:r w:rsidRPr="009F1585">
        <w:t>DefaultAnnotationHandlerMapping</w:t>
      </w:r>
      <w:r w:rsidRPr="009F1585">
        <w:t>，</w:t>
      </w:r>
      <w:r w:rsidRPr="009F1585">
        <w:t>AnnotationMethodHandlerAdapter</w:t>
      </w:r>
      <w:r w:rsidR="000D7D3A">
        <w:t>等</w:t>
      </w:r>
      <w:r w:rsidRPr="009F1585">
        <w:t>相关信息</w:t>
      </w:r>
      <w:r>
        <w:t>。</w:t>
      </w:r>
      <w:r w:rsidR="000D7D3A">
        <w:t>其中</w:t>
      </w:r>
    </w:p>
    <w:p w:rsidR="000D7D3A" w:rsidRPr="000D7D3A" w:rsidRDefault="000D7D3A" w:rsidP="000D7D3A">
      <w:r>
        <w:rPr>
          <w:rFonts w:ascii="Consolas" w:hAnsi="Consolas" w:cs="Consolas"/>
          <w:color w:val="3F5FBF"/>
          <w:kern w:val="0"/>
          <w:sz w:val="24"/>
          <w:szCs w:val="24"/>
        </w:rPr>
        <w:t>D</w:t>
      </w:r>
      <w:r w:rsidRPr="000D7D3A">
        <w:t>efaultAnnotationHandlerMapping</w:t>
      </w:r>
      <w:r w:rsidRPr="000D7D3A">
        <w:t>：支持通过</w:t>
      </w:r>
      <w:r w:rsidRPr="000D7D3A">
        <w:t>url</w:t>
      </w:r>
      <w:r w:rsidRPr="000D7D3A">
        <w:t>找到相关的</w:t>
      </w:r>
      <w:r w:rsidRPr="000D7D3A">
        <w:t>action</w:t>
      </w:r>
    </w:p>
    <w:p w:rsidR="000D7D3A" w:rsidRPr="000D7D3A" w:rsidRDefault="000D7D3A" w:rsidP="000D7D3A">
      <w:r w:rsidRPr="000D7D3A">
        <w:t>AnnotationMethodHandlerAdapter</w:t>
      </w:r>
      <w:r w:rsidRPr="000D7D3A">
        <w:t>：支持通过</w:t>
      </w:r>
      <w:r w:rsidRPr="000D7D3A">
        <w:t>url</w:t>
      </w:r>
      <w:r w:rsidRPr="000D7D3A">
        <w:t>匹配</w:t>
      </w:r>
      <w:r w:rsidRPr="000D7D3A">
        <w:t>action</w:t>
      </w:r>
      <w:r w:rsidRPr="000D7D3A">
        <w:t>定义方法</w:t>
      </w:r>
      <w:r w:rsidRPr="000D7D3A">
        <w:t xml:space="preserve"> </w:t>
      </w:r>
    </w:p>
    <w:p w:rsidR="000D7D3A" w:rsidRDefault="000D7D3A" w:rsidP="000D7D3A">
      <w:r w:rsidRPr="000D7D3A">
        <w:t>base-package</w:t>
      </w:r>
      <w:r w:rsidRPr="000D7D3A">
        <w:t>：定</w:t>
      </w:r>
      <w:r w:rsidRPr="000D7D3A">
        <w:t xml:space="preserve"> </w:t>
      </w:r>
      <w:r w:rsidRPr="000D7D3A">
        <w:t>义扫描的范围</w:t>
      </w:r>
      <w:r w:rsidRPr="000D7D3A">
        <w:t>,spring</w:t>
      </w:r>
      <w:r w:rsidRPr="000D7D3A">
        <w:t>可以自动去扫描</w:t>
      </w:r>
      <w:r w:rsidRPr="000D7D3A">
        <w:t>base-pack</w:t>
      </w:r>
      <w:r w:rsidRPr="000D7D3A">
        <w:t>下面或者子包下面的</w:t>
      </w:r>
      <w:r w:rsidRPr="000D7D3A">
        <w:t>java</w:t>
      </w:r>
      <w:r w:rsidRPr="000D7D3A">
        <w:t>文件，如果扫描到有</w:t>
      </w:r>
      <w:r w:rsidRPr="000D7D3A">
        <w:t>@Component @Controller@Service</w:t>
      </w:r>
      <w:r w:rsidRPr="000D7D3A">
        <w:t>等这些注解的类，则把这些类注册为</w:t>
      </w:r>
      <w:r w:rsidRPr="000D7D3A">
        <w:t>bean</w:t>
      </w:r>
    </w:p>
    <w:p w:rsidR="009F1585" w:rsidRDefault="009F1585" w:rsidP="00607709"/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xmlns:context=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"http://www.springframework.org/schema/context"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http://www.springframework.org/schema/context http://www.springframework.org/schema/context/spring-context-3.1.xsd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DefaultAnnotationHandlerMapping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找到相关的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AnnotationMethodHandlerAdapter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base-package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义扫描的范围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可以自动去扫描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base-pack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下面或者子包下面的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文件，如果扫描到有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@Component @Controller@Service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等这些注解的类，则把这些类注册为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&lt;bean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"org.springframework.web.servlet.mvc.annotation.DefaultAnnotationHandlerMapping"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&lt;bean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"org.springframework.web.servlet.mvc.annotation.AnnotationMethodHandlerAdapter"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&lt;context:component-scan base-package=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&gt;&lt;/context:component-scan&gt;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82C1F" w:rsidP="00682C1F">
      <w:pPr>
        <w:pStyle w:val="3"/>
      </w:pPr>
      <w:r>
        <w:rPr>
          <w:rFonts w:hint="eastAsia"/>
        </w:rPr>
        <w:t>6.1.2</w:t>
      </w:r>
      <w:r w:rsidR="00746DBD">
        <w:rPr>
          <w:rFonts w:hint="eastAsia"/>
        </w:rPr>
        <w:t>添加或</w:t>
      </w:r>
      <w:r w:rsidR="000D7D3A">
        <w:rPr>
          <w:rFonts w:hint="eastAsia"/>
        </w:rPr>
        <w:t>修改控制类</w:t>
      </w:r>
    </w:p>
    <w:p w:rsidR="000D7D3A" w:rsidRDefault="000D7D3A" w:rsidP="007A35F3">
      <w:pPr>
        <w:autoSpaceDE w:val="0"/>
        <w:autoSpaceDN w:val="0"/>
        <w:adjustRightInd w:val="0"/>
        <w:jc w:val="left"/>
      </w:pPr>
      <w:r>
        <w:rPr>
          <w:rFonts w:hint="eastAsia"/>
        </w:rPr>
        <w:t>加入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，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hint="eastAsia"/>
        </w:rPr>
        <w:t>注解信息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用来声明控制器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访问可用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student/save.action,save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web.xml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配置来的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如果要添加其它的数据到最后跳转过去的页面，可以在方法中添加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的参数，例如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: public String save(Student student,ModelMap map){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//...,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再存放其它的数据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save(Student student){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方法注入的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修改学生名字，跳转到下一页面时看能否显示修改后的名字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student.setStuName(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方法的返回类型也可以用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student,ModelMap paramMap){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paramMap.put(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"other"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"testOtherValue"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8230E2" w:rsidRDefault="004C0720" w:rsidP="004C0720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添加或修改跳转页面</w:t>
      </w:r>
    </w:p>
    <w:p w:rsidR="008230E2" w:rsidRDefault="008230E2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'main.jsp'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/main.jsp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705280"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</w:t>
      </w:r>
      <w:r w:rsidRPr="004C0720">
        <w:rPr>
          <w:rFonts w:ascii="Consolas" w:hAnsi="Consolas" w:cs="Consolas"/>
          <w:color w:val="FF0000"/>
          <w:kern w:val="0"/>
          <w:sz w:val="24"/>
          <w:szCs w:val="24"/>
        </w:rPr>
        <w:t>.student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0E2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Style w:val="3"/>
      </w:pPr>
      <w:r>
        <w:rPr>
          <w:rFonts w:hint="eastAsia"/>
        </w:rPr>
        <w:t>6.1.4</w:t>
      </w:r>
      <w:r>
        <w:rPr>
          <w:rFonts w:hint="eastAsia"/>
        </w:rPr>
        <w:t>添加或修改测试页面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student/save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.action?stuName=zcf&amp;stuPwd=admin"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student/update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.action?stuName=zcf&amp;stuPwd=admin"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230E2" w:rsidRDefault="008230E2" w:rsidP="00B23615"/>
    <w:p w:rsidR="00B2361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6.2</w:t>
      </w:r>
      <w:r w:rsidR="00B23615">
        <w:rPr>
          <w:rFonts w:hint="eastAsia"/>
        </w:rPr>
        <w:t>示例</w:t>
      </w:r>
      <w:r w:rsidR="00B23615">
        <w:rPr>
          <w:rFonts w:hint="eastAsia"/>
        </w:rPr>
        <w:t>2</w:t>
      </w:r>
      <w:r w:rsidR="00B23615">
        <w:rPr>
          <w:rFonts w:hint="eastAsia"/>
        </w:rPr>
        <w:t>（基于</w:t>
      </w:r>
      <w:r w:rsidR="00B23615" w:rsidRPr="00B23615">
        <w:t>annotation-driven</w:t>
      </w:r>
      <w:r w:rsidR="00B23615" w:rsidRPr="00B23615">
        <w:t>的注解</w:t>
      </w:r>
      <w:r w:rsidR="00B23615">
        <w:t>）</w:t>
      </w:r>
    </w:p>
    <w:p w:rsidR="00B23615" w:rsidRDefault="00B23615" w:rsidP="00B23615"/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基于上面的示例，在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spring3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中可以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进一步简化配置，取代上面的注解方式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步骤如下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使用上面的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</w:t>
      </w:r>
      <w:r w:rsidR="00B31F26">
        <w:rPr>
          <w:rFonts w:ascii="Consolas" w:hAnsi="Consolas" w:cs="Consolas" w:hint="eastAsia"/>
          <w:color w:val="3F5FBF"/>
          <w:kern w:val="0"/>
          <w:sz w:val="24"/>
          <w:szCs w:val="24"/>
        </w:rPr>
        <w:t>仍然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给类及方法添加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（类）</w:t>
      </w:r>
      <w:r w:rsidR="00B31F26"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（类及方法）注解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本文件顶部添加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spring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命名空间的信息（可以参考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org.springframework.web.servlet.config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包）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添加下面注解驱动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&lt;mvc:annotation-driven&gt;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，并启动了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B23615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12ED">
        <w:rPr>
          <w:rFonts w:ascii="Consolas" w:hAnsi="Consolas" w:cs="Consolas"/>
          <w:color w:val="000000"/>
          <w:kern w:val="0"/>
          <w:sz w:val="24"/>
          <w:szCs w:val="24"/>
        </w:rPr>
        <w:t>修改内容如下：</w:t>
      </w:r>
    </w:p>
    <w:p w:rsidR="004410F6" w:rsidRDefault="00682C1F" w:rsidP="00682C1F">
      <w:pPr>
        <w:pStyle w:val="3"/>
      </w:pPr>
      <w:r>
        <w:rPr>
          <w:rFonts w:hint="eastAsia"/>
        </w:rPr>
        <w:t>6.2.1</w:t>
      </w:r>
      <w:r w:rsidR="004410F6">
        <w:rPr>
          <w:rFonts w:hint="eastAsia"/>
        </w:rPr>
        <w:t>修改配置文件</w:t>
      </w:r>
    </w:p>
    <w:p w:rsidR="004410F6" w:rsidRDefault="004410F6" w:rsidP="004410F6">
      <w:r>
        <w:rPr>
          <w:rFonts w:hint="eastAsia"/>
        </w:rPr>
        <w:t>修改</w:t>
      </w:r>
      <w:r>
        <w:rPr>
          <w:rFonts w:hint="eastAsia"/>
        </w:rPr>
        <w:t>spring-mvc.xml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红色部分：</w:t>
      </w:r>
    </w:p>
    <w:p w:rsidR="004410F6" w:rsidRDefault="004410F6" w:rsidP="004410F6"/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xmlns:mvc=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"http://www.springframework.org/schema/mvc"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http://www.springframework.org/schema/mvc http://www.springframework.org/schema/mvc/spring-mvc-3.1.xsd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&lt;bean class="org.springframework.web.servlet.mvc.annotation.DefaultA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nnotationHandlerMapping"&gt;&lt;/bean&gt;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&lt;bean class="org.springframework.web.servlet.mvc.annotation.AnnotationMethodHandlerAdapter"&gt;&lt;/bean&gt;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&lt;context:component-scan base-package="*"&gt;&lt;/context:component-scan&gt;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</w:p>
    <w:p w:rsidR="004410F6" w:rsidRDefault="00F54367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两个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的配置</w:t>
      </w:r>
      <w:r w:rsidR="004410F6"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&lt;mvc:annotation-driven&gt;&lt;/mvc:annotation-driven&gt;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FF0000"/>
        </w:rPr>
      </w:pP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ab/>
        <w:t>&lt;context:component-scan base-package=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/&gt;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23615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23615" w:rsidRDefault="00B23615" w:rsidP="00B23615"/>
    <w:p w:rsidR="00042C20" w:rsidRDefault="00106136" w:rsidP="00042C20">
      <w:pPr>
        <w:pStyle w:val="2"/>
        <w:numPr>
          <w:ilvl w:val="0"/>
          <w:numId w:val="0"/>
        </w:numPr>
      </w:pPr>
      <w:r>
        <w:rPr>
          <w:rFonts w:hint="eastAsia"/>
        </w:rPr>
        <w:t>6.3</w:t>
      </w:r>
      <w:r w:rsidR="00042C20">
        <w:rPr>
          <w:rFonts w:hint="eastAsia"/>
        </w:rPr>
        <w:t xml:space="preserve"> @SessionAttributes</w:t>
      </w:r>
      <w:r w:rsidR="008261B1">
        <w:rPr>
          <w:rFonts w:hint="eastAsia"/>
        </w:rPr>
        <w:t>与</w:t>
      </w:r>
      <w:r w:rsidR="008261B1">
        <w:t>model.addAttribute</w:t>
      </w:r>
      <w:r w:rsidR="00042C20">
        <w:rPr>
          <w:rFonts w:hint="eastAsia"/>
        </w:rPr>
        <w:t>使用</w:t>
      </w:r>
    </w:p>
    <w:p w:rsidR="00F1162C" w:rsidRDefault="00042C20" w:rsidP="00042C20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</w:rPr>
        <w:t>S</w:t>
      </w:r>
      <w:r w:rsidRPr="00EA50C8">
        <w:rPr>
          <w:rFonts w:ascii="宋体" w:hAnsi="宋体" w:hint="eastAsia"/>
          <w:color w:val="000000"/>
        </w:rPr>
        <w:t>pring 2.0 定义了一个 org.springframework.ui.ModelMap 类，它作为通用的模型数据承载对象，传递数据供视图所用。我们可以在请求处理方法中声明一个 ModelMap 类型的入参，</w:t>
      </w:r>
      <w:r>
        <w:rPr>
          <w:rFonts w:ascii="宋体" w:hAnsi="宋体" w:hint="eastAsia"/>
          <w:color w:val="000000"/>
        </w:rPr>
        <w:t>Spring 会将本次请求模型对象引用通过该入参传递进来，这样就可以在请求处理方法内部访问模型对象了在默认情况下，</w:t>
      </w:r>
      <w:r w:rsidRPr="00EA50C8">
        <w:rPr>
          <w:rFonts w:ascii="宋体" w:hAnsi="宋体" w:hint="eastAsia"/>
          <w:color w:val="000000"/>
        </w:rPr>
        <w:t>ModelMap 中的属性作用域是 request 级别是，也就是说，当本次请求结束后，ModelMap 中的属性将销毁</w:t>
      </w:r>
      <w:r w:rsidR="00A82927">
        <w:rPr>
          <w:rFonts w:ascii="宋体" w:hAnsi="宋体" w:hint="eastAsia"/>
          <w:color w:val="000000"/>
        </w:rPr>
        <w:t>，但实际上有时候需要把</w:t>
      </w:r>
      <w:r w:rsidR="00A82927" w:rsidRPr="00EA50C8">
        <w:rPr>
          <w:rFonts w:ascii="宋体" w:hAnsi="宋体" w:hint="eastAsia"/>
          <w:color w:val="000000"/>
        </w:rPr>
        <w:t>ModelMap</w:t>
      </w:r>
      <w:r w:rsidR="00A82927">
        <w:rPr>
          <w:rFonts w:ascii="宋体" w:hAnsi="宋体" w:hint="eastAsia"/>
          <w:color w:val="000000"/>
        </w:rPr>
        <w:t>值存放于session中或有时候也可以从</w:t>
      </w:r>
      <w:r w:rsidR="007F057A">
        <w:rPr>
          <w:rFonts w:ascii="宋体" w:hAnsi="宋体" w:hint="eastAsia"/>
          <w:color w:val="000000"/>
        </w:rPr>
        <w:t>Se</w:t>
      </w:r>
      <w:r w:rsidR="00A82927">
        <w:rPr>
          <w:rFonts w:ascii="宋体" w:hAnsi="宋体" w:hint="eastAsia"/>
          <w:color w:val="000000"/>
        </w:rPr>
        <w:t>ssion中获取对象的值注入到</w:t>
      </w:r>
      <w:r w:rsidR="00A82927" w:rsidRPr="00EA50C8">
        <w:rPr>
          <w:rFonts w:ascii="宋体" w:hAnsi="宋体" w:hint="eastAsia"/>
          <w:color w:val="000000"/>
        </w:rPr>
        <w:t>ModelMap</w:t>
      </w:r>
      <w:r w:rsidR="00A82927">
        <w:rPr>
          <w:rFonts w:ascii="宋体" w:hAnsi="宋体" w:hint="eastAsia"/>
          <w:color w:val="000000"/>
        </w:rPr>
        <w:t>中。</w:t>
      </w:r>
    </w:p>
    <w:p w:rsidR="00A82927" w:rsidRDefault="00A82927" w:rsidP="00042C20">
      <w:pPr>
        <w:ind w:firstLine="420"/>
        <w:rPr>
          <w:rFonts w:ascii="宋体" w:hAnsi="宋体"/>
          <w:color w:val="000000"/>
        </w:rPr>
      </w:pPr>
    </w:p>
    <w:p w:rsidR="00042C20" w:rsidRPr="00A82927" w:rsidRDefault="008261B1" w:rsidP="00B23615">
      <w:r w:rsidRPr="00A82927">
        <w:rPr>
          <w:rFonts w:hint="eastAsia"/>
        </w:rPr>
        <w:t>继续使用上一节代码</w:t>
      </w:r>
    </w:p>
    <w:p w:rsidR="00F1162C" w:rsidRDefault="00F1162C" w:rsidP="00B23615"/>
    <w:p w:rsidR="00F1162C" w:rsidRDefault="00F1162C" w:rsidP="00F1162C">
      <w:pPr>
        <w:pStyle w:val="3"/>
      </w:pPr>
      <w:r>
        <w:t>6</w:t>
      </w:r>
      <w:r>
        <w:rPr>
          <w:rFonts w:hint="eastAsia"/>
        </w:rPr>
        <w:t xml:space="preserve">.3.1 </w:t>
      </w:r>
      <w:r>
        <w:t>modelMap</w:t>
      </w:r>
      <w:r>
        <w:rPr>
          <w:rFonts w:hint="eastAsia"/>
        </w:rPr>
        <w:t>属性注入到</w:t>
      </w:r>
      <w:r>
        <w:rPr>
          <w:rFonts w:hint="eastAsia"/>
        </w:rPr>
        <w:t>Session</w:t>
      </w:r>
    </w:p>
    <w:p w:rsidR="00A82927" w:rsidRDefault="00A82927" w:rsidP="00A82927">
      <w:pPr>
        <w:ind w:firstLine="420"/>
      </w:pPr>
      <w:r>
        <w:t>如果希望在多个请求中共享</w:t>
      </w:r>
      <w:r>
        <w:t xml:space="preserve"> ModelMap </w:t>
      </w:r>
      <w:r>
        <w:t>中的属性，必须将其属性转存到</w:t>
      </w:r>
      <w:r>
        <w:t xml:space="preserve"> session </w:t>
      </w:r>
      <w:r>
        <w:t>中，这样</w:t>
      </w:r>
      <w:r>
        <w:t xml:space="preserve"> ModelMap </w:t>
      </w:r>
      <w:r>
        <w:t>的属性才可以被跨请求访问；</w:t>
      </w:r>
    </w:p>
    <w:p w:rsidR="008261B1" w:rsidRDefault="00A82927" w:rsidP="00A82927">
      <w:pPr>
        <w:ind w:firstLine="420"/>
      </w:pPr>
      <w:r w:rsidRPr="00A82927">
        <w:t>可以在定义</w:t>
      </w:r>
      <w:r w:rsidRPr="00A82927">
        <w:rPr>
          <w:rFonts w:hint="eastAsia"/>
        </w:rPr>
        <w:t xml:space="preserve"> </w:t>
      </w:r>
      <w:r w:rsidRPr="00A82927">
        <w:rPr>
          <w:rFonts w:hint="eastAsia"/>
        </w:rPr>
        <w:t>类时使用</w:t>
      </w:r>
      <w:r w:rsidRPr="00A82927">
        <w:t>@SessionAttributes</w:t>
      </w:r>
      <w:r>
        <w:t>(</w:t>
      </w:r>
      <w:r w:rsidRPr="00A82927">
        <w:t>"</w:t>
      </w:r>
      <w:r w:rsidRPr="00A82927">
        <w:t>属性名</w:t>
      </w:r>
      <w:r w:rsidRPr="00A82927">
        <w:t>"</w:t>
      </w:r>
      <w:r>
        <w:t>)</w:t>
      </w:r>
      <w:r>
        <w:t>或</w:t>
      </w:r>
      <w:r w:rsidRPr="00A82927">
        <w:t>@SessionAttributes({“attr1”,”attr2”})</w:t>
      </w:r>
      <w:r w:rsidRPr="00A82927">
        <w:t>等方式</w:t>
      </w:r>
      <w:r>
        <w:t>将尝试从</w:t>
      </w:r>
      <w:r>
        <w:t>m</w:t>
      </w:r>
      <w:r>
        <w:rPr>
          <w:rFonts w:hint="eastAsia"/>
        </w:rPr>
        <w:t>odelMap</w:t>
      </w:r>
      <w:r>
        <w:rPr>
          <w:rFonts w:hint="eastAsia"/>
        </w:rPr>
        <w:t>中寻找相同属性名相应的</w:t>
      </w:r>
      <w:r>
        <w:rPr>
          <w:rFonts w:hint="eastAsia"/>
        </w:rPr>
        <w:t>value.</w:t>
      </w:r>
    </w:p>
    <w:p w:rsidR="008261B1" w:rsidRDefault="008261B1" w:rsidP="00F1162C">
      <w:pPr>
        <w:pStyle w:val="4"/>
      </w:pPr>
      <w:r>
        <w:rPr>
          <w:rFonts w:hint="eastAsia"/>
        </w:rPr>
        <w:t>修改StudentAction.java类</w:t>
      </w:r>
      <w:r w:rsidR="00A82927">
        <w:rPr>
          <w:rFonts w:hint="eastAsia"/>
        </w:rPr>
        <w:t>,</w:t>
      </w:r>
    </w:p>
    <w:p w:rsidR="008261B1" w:rsidRDefault="008261B1" w:rsidP="008261B1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@SessionAttributes({“attr1”,”attr2”})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@SessionAttributes("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 xml:space="preserve">")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student,ModelMap map){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s2.setStuAge(11);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s2.setStuId(11111);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map.addAttribute(</w:t>
      </w:r>
      <w:r w:rsidR="00A82927" w:rsidRPr="00A82927">
        <w:rPr>
          <w:rFonts w:ascii="Consolas" w:hAnsi="Consolas" w:cs="Consolas"/>
          <w:color w:val="FF0000"/>
          <w:kern w:val="0"/>
          <w:sz w:val="24"/>
          <w:szCs w:val="24"/>
        </w:rPr>
        <w:t>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", s2);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属性名必须与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se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ssion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一致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//map.addAttribute("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student){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paramMap.put(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61B1" w:rsidRDefault="008261B1" w:rsidP="008261B1"/>
    <w:p w:rsidR="00042C20" w:rsidRDefault="008261B1" w:rsidP="00F1162C">
      <w:pPr>
        <w:pStyle w:val="4"/>
      </w:pPr>
      <w:r>
        <w:rPr>
          <w:rFonts w:hint="eastAsia"/>
        </w:rPr>
        <w:t>修改/jsp/main.jsp</w:t>
      </w:r>
    </w:p>
    <w:p w:rsidR="008261B1" w:rsidRDefault="008261B1" w:rsidP="00B23615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'main.jsp'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/main.jsp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${requestScope.student}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传递的值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${sessionScope.stu}&lt;br/&gt;  --&gt;</w:t>
      </w:r>
    </w:p>
    <w:p w:rsidR="008261B1" w:rsidRPr="008639F6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默认直接通过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传递</w:t>
      </w:r>
      <w:r w:rsidR="00A82927" w:rsidRPr="008639F6">
        <w:rPr>
          <w:rFonts w:ascii="Consolas" w:hAnsi="Consolas" w:cs="Consolas"/>
          <w:color w:val="FF0000"/>
          <w:kern w:val="0"/>
          <w:sz w:val="24"/>
          <w:szCs w:val="24"/>
        </w:rPr>
        <w:t>user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值：</w:t>
      </w:r>
      <w:r w:rsidR="00625F0A" w:rsidRPr="008639F6">
        <w:rPr>
          <w:rFonts w:ascii="Consolas" w:hAnsi="Consolas" w:cs="Consolas"/>
          <w:color w:val="FF0000"/>
          <w:kern w:val="0"/>
          <w:sz w:val="24"/>
          <w:szCs w:val="24"/>
        </w:rPr>
        <w:t>${sessionScope.user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}&lt;br/&gt;</w:t>
      </w:r>
    </w:p>
    <w:p w:rsidR="00B91D81" w:rsidRPr="008639F6" w:rsidRDefault="00B91D8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lastRenderedPageBreak/>
        <w:t>&lt;!--</w:t>
      </w:r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下边的代码给下一示例使用</w:t>
      </w:r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update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方法测试把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此时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已经有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相关信息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&lt;a href="../student/update.action"&gt;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&lt;/a&gt;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B23615"/>
    <w:p w:rsidR="008261B1" w:rsidRDefault="00EA723B" w:rsidP="00EA723B">
      <w:pPr>
        <w:pStyle w:val="3"/>
      </w:pPr>
      <w:r>
        <w:rPr>
          <w:rFonts w:hint="eastAsia"/>
        </w:rPr>
        <w:t>6.3.2 session</w:t>
      </w:r>
      <w:r>
        <w:rPr>
          <w:rFonts w:hint="eastAsia"/>
        </w:rPr>
        <w:t>属性注入到</w:t>
      </w:r>
      <w:r>
        <w:rPr>
          <w:rFonts w:hint="eastAsia"/>
        </w:rPr>
        <w:t>ModelMap</w:t>
      </w:r>
    </w:p>
    <w:p w:rsidR="00C06B8A" w:rsidRDefault="00C06B8A" w:rsidP="00C06B8A">
      <w:r>
        <w:rPr>
          <w:rFonts w:ascii="Consolas" w:hAnsi="Consolas" w:cs="Consolas"/>
          <w:color w:val="FF0000"/>
          <w:kern w:val="0"/>
          <w:sz w:val="24"/>
          <w:szCs w:val="24"/>
        </w:rPr>
        <w:t>在参数中使用</w:t>
      </w:r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@ModelAttribute("user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，可以获取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@SessionAttributes("user")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值</w:t>
      </w:r>
    </w:p>
    <w:p w:rsidR="00C06B8A" w:rsidRPr="00C06B8A" w:rsidRDefault="00C06B8A" w:rsidP="00C06B8A"/>
    <w:p w:rsidR="007E165B" w:rsidRPr="007E165B" w:rsidRDefault="007E165B" w:rsidP="007E165B">
      <w:r>
        <w:rPr>
          <w:rFonts w:hint="eastAsia"/>
        </w:rPr>
        <w:t>继续使用上节代码</w:t>
      </w:r>
    </w:p>
    <w:p w:rsidR="007E165B" w:rsidRDefault="007E165B" w:rsidP="007E165B">
      <w:pPr>
        <w:pStyle w:val="4"/>
      </w:pPr>
      <w:r>
        <w:rPr>
          <w:rFonts w:hint="eastAsia"/>
        </w:rPr>
        <w:t>修改StudentAction.java类,</w:t>
      </w:r>
    </w:p>
    <w:p w:rsidR="00C06B8A" w:rsidRPr="00C06B8A" w:rsidRDefault="00C06B8A" w:rsidP="00C06B8A">
      <w:r>
        <w:rPr>
          <w:rFonts w:hint="eastAsia"/>
        </w:rPr>
        <w:t>定义类时继续使用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@SessionAttributes("user")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，并</w:t>
      </w:r>
      <w:r>
        <w:rPr>
          <w:rFonts w:hint="eastAsia"/>
        </w:rPr>
        <w:t>修改</w:t>
      </w:r>
      <w:r>
        <w:rPr>
          <w:rFonts w:hint="eastAsia"/>
        </w:rPr>
        <w:t>update</w:t>
      </w:r>
      <w:r>
        <w:rPr>
          <w:rFonts w:hint="eastAsia"/>
        </w:rPr>
        <w:t>方法，在参数中添加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@ModelAttribute(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：</w:t>
      </w:r>
      <w:r w:rsidR="00B96D64">
        <w:rPr>
          <w:rFonts w:ascii="Consolas" w:hAnsi="Consolas" w:cs="Consolas"/>
          <w:color w:val="FF0000"/>
          <w:kern w:val="0"/>
          <w:sz w:val="24"/>
          <w:szCs w:val="24"/>
        </w:rPr>
        <w:t>参数中的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student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的对象将由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中获取。</w:t>
      </w:r>
    </w:p>
    <w:p w:rsidR="00042C20" w:rsidRDefault="00042C20" w:rsidP="00B23615"/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@SessionAttributes({“attr1”,”attr2”})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7E165B" w:rsidRPr="00C06B8A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 xml:space="preserve">@SessionAttributes("user") 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student,ModelMap map){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s2.setStuAge(11);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s2.setStuId(11111);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s2.setStuName(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s2);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//map.addAttribute("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@ModelAttribute(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Student student){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165B" w:rsidRDefault="007E165B" w:rsidP="00B23615"/>
    <w:p w:rsidR="007A3A20" w:rsidRDefault="007A3A20" w:rsidP="00084840">
      <w:pPr>
        <w:pStyle w:val="1"/>
      </w:pPr>
      <w:r>
        <w:rPr>
          <w:rFonts w:hint="eastAsia"/>
        </w:rPr>
        <w:t>课堂</w:t>
      </w:r>
      <w:r w:rsidR="007B7CB2">
        <w:rPr>
          <w:rFonts w:hint="eastAsia"/>
        </w:rPr>
        <w:t>与课后</w:t>
      </w:r>
      <w:r>
        <w:rPr>
          <w:rFonts w:hint="eastAsia"/>
        </w:rPr>
        <w:t>练习</w:t>
      </w:r>
    </w:p>
    <w:p w:rsidR="007A3A20" w:rsidRDefault="007A3A20" w:rsidP="007A3A20">
      <w:r>
        <w:rPr>
          <w:rFonts w:hint="eastAsia"/>
        </w:rPr>
        <w:t>1</w:t>
      </w:r>
      <w:r>
        <w:rPr>
          <w:rFonts w:hint="eastAsia"/>
        </w:rPr>
        <w:t>。完成</w:t>
      </w:r>
      <w:r>
        <w:rPr>
          <w:rFonts w:hint="eastAsia"/>
        </w:rPr>
        <w:t>spring mvc</w:t>
      </w:r>
      <w:r>
        <w:rPr>
          <w:rFonts w:hint="eastAsia"/>
        </w:rPr>
        <w:t>基于配置方式开发环境搭建，并完成测试功能</w:t>
      </w:r>
    </w:p>
    <w:p w:rsidR="007A3A20" w:rsidRDefault="007A3A20" w:rsidP="007A3A20">
      <w:r>
        <w:rPr>
          <w:rFonts w:hint="eastAsia"/>
        </w:rPr>
        <w:t>2</w:t>
      </w:r>
      <w:r>
        <w:rPr>
          <w:rFonts w:hint="eastAsia"/>
        </w:rPr>
        <w:t>。完成</w:t>
      </w:r>
      <w:r>
        <w:rPr>
          <w:rFonts w:hint="eastAsia"/>
        </w:rPr>
        <w:t>spring mvc</w:t>
      </w:r>
      <w:r>
        <w:rPr>
          <w:rFonts w:hint="eastAsia"/>
        </w:rPr>
        <w:t>注解方式环境搭建，并完成以下场景：</w:t>
      </w:r>
    </w:p>
    <w:p w:rsidR="007A3A20" w:rsidRDefault="007A3A20" w:rsidP="007A3A20">
      <w:r>
        <w:rPr>
          <w:rFonts w:hint="eastAsia"/>
        </w:rPr>
        <w:t>add.jsp</w:t>
      </w:r>
      <w:r>
        <w:rPr>
          <w:rFonts w:hint="eastAsia"/>
        </w:rPr>
        <w:t>：提供学生登陆信息输入，并可以提交登陆</w:t>
      </w:r>
    </w:p>
    <w:p w:rsidR="007A3A20" w:rsidRDefault="007A3A20" w:rsidP="007A3A20">
      <w:r>
        <w:rPr>
          <w:rFonts w:hint="eastAsia"/>
        </w:rPr>
        <w:t>StudentAction</w:t>
      </w:r>
      <w:r>
        <w:rPr>
          <w:rFonts w:hint="eastAsia"/>
        </w:rPr>
        <w:t>：完成信息输出（控制台），并校验信息（校验条件自己设定），符合条件，把相关信息保存到</w:t>
      </w:r>
      <w:r>
        <w:rPr>
          <w:rFonts w:hint="eastAsia"/>
        </w:rPr>
        <w:t>session</w:t>
      </w:r>
      <w:r>
        <w:rPr>
          <w:rFonts w:hint="eastAsia"/>
        </w:rPr>
        <w:t>，并进入主页（</w:t>
      </w:r>
      <w:r>
        <w:rPr>
          <w:rFonts w:hint="eastAsia"/>
        </w:rPr>
        <w:t>main.jsp),</w:t>
      </w:r>
      <w:r>
        <w:rPr>
          <w:rFonts w:hint="eastAsia"/>
        </w:rPr>
        <w:t>显示登陆人员的信息；不符合登陆条件，则返回登陆页面。</w:t>
      </w:r>
    </w:p>
    <w:p w:rsidR="007A3A20" w:rsidRPr="00EB2D0A" w:rsidRDefault="007A3A20" w:rsidP="00B23615"/>
    <w:p w:rsidR="007A3A20" w:rsidRDefault="007A3A20" w:rsidP="00B23615"/>
    <w:p w:rsidR="00B23615" w:rsidRDefault="00916857" w:rsidP="00F864D0">
      <w:pPr>
        <w:pStyle w:val="1"/>
      </w:pPr>
      <w:r>
        <w:rPr>
          <w:rFonts w:hint="eastAsia"/>
        </w:rPr>
        <w:t>7</w:t>
      </w:r>
      <w:r w:rsidR="00F864D0">
        <w:rPr>
          <w:rFonts w:hint="eastAsia"/>
        </w:rPr>
        <w:t>综合示例（</w:t>
      </w:r>
      <w:r w:rsidR="001A579E">
        <w:rPr>
          <w:rFonts w:hint="eastAsia"/>
        </w:rPr>
        <w:t>spring</w:t>
      </w:r>
      <w:r w:rsidR="00E92244">
        <w:rPr>
          <w:rFonts w:hint="eastAsia"/>
        </w:rPr>
        <w:t>mvc</w:t>
      </w:r>
      <w:r w:rsidR="00F864D0">
        <w:rPr>
          <w:rFonts w:hint="eastAsia"/>
        </w:rPr>
        <w:t>文件上传）</w:t>
      </w:r>
    </w:p>
    <w:p w:rsidR="00F864D0" w:rsidRDefault="00682C1F" w:rsidP="00682C1F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7.1 </w:t>
      </w:r>
      <w:r w:rsidR="00F864D0" w:rsidRPr="00F864D0">
        <w:rPr>
          <w:kern w:val="0"/>
        </w:rPr>
        <w:t>multipartResolver</w:t>
      </w:r>
      <w:r w:rsidR="00F864D0">
        <w:rPr>
          <w:rFonts w:hint="eastAsia"/>
          <w:kern w:val="0"/>
        </w:rPr>
        <w:t>使用</w:t>
      </w:r>
    </w:p>
    <w:p w:rsidR="00372496" w:rsidRPr="00372496" w:rsidRDefault="00372496" w:rsidP="00372496">
      <w:r>
        <w:rPr>
          <w:rFonts w:hint="eastAsia"/>
        </w:rPr>
        <w:t>spring-mvc.xml</w:t>
      </w:r>
      <w:r>
        <w:rPr>
          <w:rFonts w:hint="eastAsia"/>
        </w:rPr>
        <w:t>文件添加如下内容：</w:t>
      </w:r>
    </w:p>
    <w:p w:rsidR="00F864D0" w:rsidRDefault="00F864D0" w:rsidP="00F864D0"/>
    <w:p w:rsidR="00F864D0" w:rsidRDefault="00F864D0" w:rsidP="00F8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文件上传使用，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multipartResolver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 w:rsidRPr="002F4802">
        <w:rPr>
          <w:rFonts w:ascii="Consolas" w:hAnsi="Consolas" w:cs="Consolas"/>
          <w:color w:val="FF0000"/>
          <w:kern w:val="0"/>
          <w:sz w:val="24"/>
          <w:szCs w:val="24"/>
        </w:rPr>
        <w:t>id</w:t>
      </w:r>
      <w:r w:rsidR="00612991" w:rsidRPr="002F4802">
        <w:rPr>
          <w:rFonts w:ascii="Consolas" w:hAnsi="Consolas" w:cs="Consolas"/>
          <w:color w:val="FF0000"/>
          <w:kern w:val="0"/>
          <w:sz w:val="24"/>
          <w:szCs w:val="24"/>
        </w:rPr>
        <w:t>名</w:t>
      </w:r>
      <w:r w:rsidRPr="002F4802">
        <w:rPr>
          <w:rFonts w:ascii="Consolas" w:hAnsi="Consolas" w:cs="Consolas"/>
          <w:color w:val="FF0000"/>
          <w:kern w:val="0"/>
          <w:sz w:val="24"/>
          <w:szCs w:val="24"/>
        </w:rPr>
        <w:t>为约定好的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864D0" w:rsidRDefault="00F864D0" w:rsidP="00F8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F4802">
        <w:rPr>
          <w:rFonts w:ascii="Consolas" w:hAnsi="Consolas" w:cs="Consolas"/>
          <w:color w:val="FF0000"/>
          <w:kern w:val="0"/>
          <w:sz w:val="24"/>
          <w:szCs w:val="24"/>
        </w:rPr>
        <w:t>id=</w:t>
      </w:r>
      <w:r w:rsidRPr="002F480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"multipartResolver"</w:t>
      </w:r>
      <w:r w:rsidRPr="002F4802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E264B" w:rsidRPr="00DE264B" w:rsidRDefault="00DE264B" w:rsidP="00F8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DE264B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&lt;!-- </w:t>
      </w:r>
      <w:r w:rsidRPr="00DE264B">
        <w:rPr>
          <w:rFonts w:ascii="Consolas" w:hAnsi="Consolas" w:cs="Consolas" w:hint="eastAsia"/>
          <w:color w:val="3F5FBF"/>
          <w:kern w:val="0"/>
          <w:sz w:val="24"/>
          <w:szCs w:val="24"/>
        </w:rPr>
        <w:t>配置文件（每次上传的所有文件总大小</w:t>
      </w:r>
      <w:r w:rsidRPr="00DE264B">
        <w:rPr>
          <w:rFonts w:ascii="Consolas" w:hAnsi="Consolas" w:cs="Consolas" w:hint="eastAsia"/>
          <w:color w:val="3F5FBF"/>
          <w:kern w:val="0"/>
          <w:sz w:val="24"/>
          <w:szCs w:val="24"/>
        </w:rPr>
        <w:t>)</w:t>
      </w:r>
      <w:r w:rsidRPr="00DE264B">
        <w:rPr>
          <w:rFonts w:ascii="Consolas" w:hAnsi="Consolas" w:cs="Consolas" w:hint="eastAsia"/>
          <w:color w:val="3F5FBF"/>
          <w:kern w:val="0"/>
          <w:sz w:val="24"/>
          <w:szCs w:val="24"/>
        </w:rPr>
        <w:t>大小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，单位为</w:t>
      </w:r>
      <w:r w:rsidR="004D69C0">
        <w:rPr>
          <w:rFonts w:ascii="Consolas" w:hAnsi="Consolas" w:cs="Consolas" w:hint="eastAsia"/>
          <w:color w:val="3F5FBF"/>
          <w:kern w:val="0"/>
          <w:sz w:val="24"/>
          <w:szCs w:val="24"/>
        </w:rPr>
        <w:t>b,</w:t>
      </w:r>
      <w:r w:rsidR="004D69C0" w:rsidRPr="004D69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 w:rsidR="004D69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10</w:t>
      </w:r>
      <w:r w:rsidR="004D69C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 w:rsidR="004D69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4</w:t>
      </w:r>
      <w:r w:rsidR="00E60208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0</w:t>
      </w:r>
      <w:r w:rsidR="004D69C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00</w:t>
      </w:r>
      <w:r w:rsidR="004D69C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表示</w:t>
      </w:r>
      <w:r w:rsidR="004D69C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 w:rsidR="00E60208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0</w:t>
      </w:r>
      <w:r w:rsidR="004D69C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0kb</w:t>
      </w:r>
      <w:r w:rsidRPr="00DE264B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--&gt;</w:t>
      </w:r>
    </w:p>
    <w:p w:rsidR="00F864D0" w:rsidRDefault="00F864D0" w:rsidP="00F8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"maxUploadSize"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</w:t>
      </w:r>
      <w:r w:rsidR="004D69C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40</w:t>
      </w:r>
      <w:r w:rsidR="00E60208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864D0" w:rsidRDefault="00F864D0" w:rsidP="00F86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B18F7" w:rsidRPr="003B18F7" w:rsidRDefault="00682C1F" w:rsidP="0055219E">
      <w:pPr>
        <w:pStyle w:val="2"/>
        <w:numPr>
          <w:ilvl w:val="0"/>
          <w:numId w:val="0"/>
        </w:numPr>
      </w:pPr>
      <w:r>
        <w:rPr>
          <w:rFonts w:hint="eastAsia"/>
        </w:rPr>
        <w:t>7.2</w:t>
      </w:r>
      <w:r w:rsidR="00F864D0">
        <w:rPr>
          <w:rFonts w:hint="eastAsia"/>
        </w:rPr>
        <w:t>中文乱码处理</w:t>
      </w:r>
    </w:p>
    <w:p w:rsidR="00F864D0" w:rsidRDefault="00372496" w:rsidP="00F864D0">
      <w:r>
        <w:rPr>
          <w:rFonts w:hint="eastAsia"/>
        </w:rPr>
        <w:t>web.xml</w:t>
      </w:r>
      <w:r>
        <w:rPr>
          <w:rFonts w:hint="eastAsia"/>
        </w:rPr>
        <w:t>文件添加如下内容：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37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F864D0"/>
    <w:p w:rsidR="0055219E" w:rsidRDefault="0055219E" w:rsidP="0055219E">
      <w:r>
        <w:rPr>
          <w:rFonts w:hint="eastAsia"/>
        </w:rPr>
        <w:t>如果上边的方式设置后，仍然有乱码，请尝试修改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</w:p>
    <w:p w:rsidR="0055219E" w:rsidRDefault="0055219E" w:rsidP="0055219E">
      <w:r w:rsidRPr="003B18F7">
        <w:t>apache-tomcat</w:t>
      </w:r>
      <w:r w:rsidR="002D66AD">
        <w:t>安装目录</w:t>
      </w:r>
      <w:r w:rsidRPr="003B18F7">
        <w:t>\conf\server.xml</w:t>
      </w:r>
      <w:r>
        <w:rPr>
          <w:rFonts w:hint="eastAsia"/>
        </w:rPr>
        <w:t>文件，修改</w:t>
      </w:r>
      <w:r>
        <w:rPr>
          <w:rFonts w:ascii="宋体" w:cs="宋体"/>
          <w:kern w:val="0"/>
          <w:sz w:val="22"/>
          <w:szCs w:val="22"/>
        </w:rPr>
        <w:t>Connector元素内容</w:t>
      </w:r>
      <w:r>
        <w:rPr>
          <w:rFonts w:ascii="宋体" w:cs="宋体" w:hint="eastAsia"/>
          <w:kern w:val="0"/>
          <w:sz w:val="22"/>
          <w:szCs w:val="22"/>
        </w:rPr>
        <w:t>,</w:t>
      </w:r>
      <w:r>
        <w:rPr>
          <w:rFonts w:hint="eastAsia"/>
        </w:rPr>
        <w:t>添加</w:t>
      </w:r>
      <w:r>
        <w:t>URIEncoding="UTF-8" </w:t>
      </w:r>
      <w:r w:rsidR="00B52A80">
        <w:rPr>
          <w:rFonts w:hint="eastAsia"/>
        </w:rPr>
        <w:t>,</w:t>
      </w:r>
      <w:r w:rsidR="00B52A80">
        <w:rPr>
          <w:rFonts w:hint="eastAsia"/>
        </w:rPr>
        <w:t>修改后内容</w:t>
      </w:r>
      <w:r>
        <w:t> </w:t>
      </w:r>
      <w:r>
        <w:rPr>
          <w:rFonts w:hint="eastAsia"/>
        </w:rPr>
        <w:t>如下</w:t>
      </w:r>
      <w:r w:rsidR="00B52A80">
        <w:rPr>
          <w:rFonts w:hint="eastAsia"/>
        </w:rPr>
        <w:t>：</w:t>
      </w:r>
    </w:p>
    <w:p w:rsidR="0055219E" w:rsidRDefault="0055219E" w:rsidP="0055219E"/>
    <w:p w:rsidR="0055219E" w:rsidRDefault="0055219E" w:rsidP="00B52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&lt;Connector port="8080" protocol="HTTP/1.1" </w:t>
      </w:r>
    </w:p>
    <w:p w:rsidR="0055219E" w:rsidRDefault="0055219E" w:rsidP="00B52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connectionTimeout="20000" </w:t>
      </w:r>
    </w:p>
    <w:p w:rsidR="0055219E" w:rsidRDefault="0055219E" w:rsidP="00B52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        redirectPort="8443"</w:t>
      </w:r>
      <w:r w:rsidRPr="00D529EA">
        <w:rPr>
          <w:rFonts w:ascii="宋体" w:cs="宋体"/>
          <w:color w:val="FF0000"/>
          <w:kern w:val="0"/>
          <w:sz w:val="22"/>
          <w:szCs w:val="22"/>
        </w:rPr>
        <w:t xml:space="preserve"> URIEncoding="UTF-8"</w:t>
      </w:r>
      <w:r>
        <w:rPr>
          <w:rFonts w:ascii="宋体" w:cs="宋体"/>
          <w:kern w:val="0"/>
          <w:sz w:val="22"/>
          <w:szCs w:val="22"/>
        </w:rPr>
        <w:t>/&gt;</w:t>
      </w:r>
    </w:p>
    <w:p w:rsidR="0055219E" w:rsidRDefault="0055219E" w:rsidP="00F864D0"/>
    <w:p w:rsidR="0055219E" w:rsidRDefault="0055219E" w:rsidP="00F864D0"/>
    <w:p w:rsidR="00834082" w:rsidRDefault="00682C1F" w:rsidP="00682C1F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7.3 </w:t>
      </w:r>
      <w:r w:rsidR="00834082">
        <w:rPr>
          <w:kern w:val="0"/>
        </w:rPr>
        <w:t>properties</w:t>
      </w:r>
      <w:r w:rsidR="00834082">
        <w:rPr>
          <w:kern w:val="0"/>
        </w:rPr>
        <w:t>文件信息</w:t>
      </w:r>
      <w:r w:rsidR="00834082">
        <w:rPr>
          <w:rFonts w:hint="eastAsia"/>
          <w:kern w:val="0"/>
        </w:rPr>
        <w:t>注入</w:t>
      </w:r>
    </w:p>
    <w:p w:rsidR="00612991" w:rsidRDefault="009C3430" w:rsidP="009C3430">
      <w:r>
        <w:rPr>
          <w:kern w:val="0"/>
        </w:rPr>
        <w:t>PropertiesFactoryBean</w:t>
      </w:r>
      <w:r w:rsidR="00834082">
        <w:rPr>
          <w:kern w:val="0"/>
        </w:rPr>
        <w:t>：</w:t>
      </w:r>
      <w:r>
        <w:rPr>
          <w:kern w:val="0"/>
        </w:rPr>
        <w:t>用来注入</w:t>
      </w:r>
      <w:r>
        <w:rPr>
          <w:kern w:val="0"/>
        </w:rPr>
        <w:t>properties</w:t>
      </w:r>
      <w:r w:rsidR="005861A8">
        <w:rPr>
          <w:kern w:val="0"/>
        </w:rPr>
        <w:t>类型的配置文件</w:t>
      </w:r>
      <w:r>
        <w:rPr>
          <w:kern w:val="0"/>
        </w:rPr>
        <w:t>信息</w:t>
      </w:r>
    </w:p>
    <w:p w:rsidR="00612991" w:rsidRDefault="00612991" w:rsidP="0061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&lt;!--PropertiesFactoryBean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文件可用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，可以用来注入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配置文件的信息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612991" w:rsidRDefault="00612991" w:rsidP="0061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"uploadProperties"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"org.springframework.beans.factory.config.PropertiesFactoryBean"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12991" w:rsidRDefault="00612991" w:rsidP="0061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"location"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xxxxx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12991" w:rsidRPr="00607709" w:rsidRDefault="00612991" w:rsidP="0061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12991" w:rsidRPr="00612991" w:rsidRDefault="00612991" w:rsidP="00612991"/>
    <w:p w:rsidR="00F864D0" w:rsidRPr="00F864D0" w:rsidRDefault="00C670C6" w:rsidP="00C670C6">
      <w:pPr>
        <w:pStyle w:val="2"/>
        <w:numPr>
          <w:ilvl w:val="0"/>
          <w:numId w:val="0"/>
        </w:numPr>
      </w:pPr>
      <w:r>
        <w:rPr>
          <w:rFonts w:hint="eastAsia"/>
        </w:rPr>
        <w:t>7.4</w:t>
      </w:r>
      <w:r w:rsidR="00F864D0">
        <w:rPr>
          <w:rFonts w:hint="eastAsia"/>
        </w:rPr>
        <w:t>文件上传示例</w:t>
      </w:r>
    </w:p>
    <w:p w:rsidR="00F864D0" w:rsidRDefault="00F864D0" w:rsidP="00F864D0"/>
    <w:p w:rsidR="00B23615" w:rsidRDefault="00C670C6" w:rsidP="00C670C6">
      <w:pPr>
        <w:pStyle w:val="3"/>
      </w:pPr>
      <w:r>
        <w:rPr>
          <w:rFonts w:hint="eastAsia"/>
        </w:rPr>
        <w:t>7.4.1</w:t>
      </w:r>
      <w:r w:rsidR="00F864D0">
        <w:rPr>
          <w:rFonts w:hint="eastAsia"/>
        </w:rPr>
        <w:t>导入包</w:t>
      </w:r>
    </w:p>
    <w:p w:rsidR="006470BA" w:rsidRDefault="00A00F0B" w:rsidP="006470BA">
      <w:r>
        <w:rPr>
          <w:rFonts w:hint="eastAsia"/>
        </w:rPr>
        <w:t>继续使用上一章节代码，并导入</w:t>
      </w:r>
      <w:r w:rsidR="006470BA">
        <w:rPr>
          <w:rFonts w:hint="eastAsia"/>
        </w:rPr>
        <w:t>文件上传需要的</w:t>
      </w:r>
      <w:r>
        <w:rPr>
          <w:rFonts w:hint="eastAsia"/>
        </w:rPr>
        <w:t>jar</w:t>
      </w:r>
      <w:r w:rsidR="006470BA">
        <w:rPr>
          <w:rFonts w:hint="eastAsia"/>
        </w:rPr>
        <w:t>包：</w:t>
      </w:r>
      <w:r w:rsidR="006470BA" w:rsidRPr="006470BA">
        <w:t>commons-fileupload-1.2.2</w:t>
      </w:r>
      <w:r w:rsidR="006470BA">
        <w:rPr>
          <w:rFonts w:hint="eastAsia"/>
        </w:rPr>
        <w:t>.jar,</w:t>
      </w:r>
      <w:r w:rsidR="006470BA" w:rsidRPr="006470BA">
        <w:t xml:space="preserve"> commons-io-2.0.1</w:t>
      </w:r>
      <w:r w:rsidR="006470BA">
        <w:rPr>
          <w:rFonts w:hint="eastAsia"/>
        </w:rPr>
        <w:t>.jar</w:t>
      </w:r>
    </w:p>
    <w:p w:rsidR="00FB7690" w:rsidRDefault="00FB7690" w:rsidP="00FB7690">
      <w:pPr>
        <w:pStyle w:val="3"/>
      </w:pPr>
      <w:r>
        <w:rPr>
          <w:rFonts w:hint="eastAsia"/>
        </w:rPr>
        <w:t>7</w:t>
      </w:r>
      <w:r w:rsidR="003E719B">
        <w:rPr>
          <w:rFonts w:hint="eastAsia"/>
        </w:rPr>
        <w:t>.4.2</w:t>
      </w:r>
      <w:r>
        <w:rPr>
          <w:rFonts w:hint="eastAsia"/>
        </w:rPr>
        <w:t>修改</w:t>
      </w:r>
      <w:r>
        <w:rPr>
          <w:rFonts w:hint="eastAsia"/>
        </w:rPr>
        <w:t>student</w:t>
      </w:r>
      <w:r>
        <w:rPr>
          <w:rFonts w:hint="eastAsia"/>
        </w:rPr>
        <w:t>实体类，添加文件类型属性</w:t>
      </w:r>
    </w:p>
    <w:p w:rsidR="00543C16" w:rsidRPr="00543C16" w:rsidRDefault="00543C16" w:rsidP="00543C16"/>
    <w:p w:rsidR="006315BA" w:rsidRDefault="006315BA" w:rsidP="006315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-5304386891883937131L;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private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 xml:space="preserve"> MultipartFile[] files;</w:t>
      </w: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public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 xml:space="preserve"> MultipartFile[] getFiles() {</w:t>
      </w: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return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 xml:space="preserve"> files;</w:t>
      </w: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  <w:t>}</w:t>
      </w: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public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void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 xml:space="preserve"> setFiles(MultipartFile[] files) {</w:t>
      </w:r>
    </w:p>
    <w:p w:rsidR="006315BA" w:rsidRP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6315BA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this</w:t>
      </w: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>.files = files;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315BA">
        <w:rPr>
          <w:rFonts w:ascii="Consolas" w:hAnsi="Consolas" w:cs="Consolas"/>
          <w:color w:val="FF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getStuId()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setStuId(Integer stuId)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stuId;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getStuName()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setStuName(String stuName)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stuName;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getStuPwd()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setStuPwd(String stuPwd)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stuPwd;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getStuAge()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setStuAge(Integer stuAge)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stuAge;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[stuId="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stuPwd="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stuAge="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15BA" w:rsidRDefault="006315BA" w:rsidP="00631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B7690" w:rsidRDefault="00FB7690" w:rsidP="00FB7690"/>
    <w:p w:rsidR="00FB7690" w:rsidRDefault="00FB7690" w:rsidP="00FB7690"/>
    <w:p w:rsidR="00FB7690" w:rsidRPr="00FB7690" w:rsidRDefault="00FB7690" w:rsidP="00FB7690"/>
    <w:p w:rsidR="00F864D0" w:rsidRDefault="003E719B" w:rsidP="00C670C6">
      <w:pPr>
        <w:pStyle w:val="3"/>
      </w:pPr>
      <w:r>
        <w:rPr>
          <w:rFonts w:hint="eastAsia"/>
        </w:rPr>
        <w:t>7.4.3</w:t>
      </w:r>
      <w:r w:rsidR="00F864D0" w:rsidRPr="00F864D0">
        <w:t>编写上传页面</w:t>
      </w:r>
    </w:p>
    <w:p w:rsidR="006470BA" w:rsidRDefault="006470BA" w:rsidP="006470BA"/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"student/save.action"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16BE5">
        <w:rPr>
          <w:rFonts w:ascii="Consolas" w:hAnsi="Consolas" w:cs="Consolas"/>
          <w:color w:val="FF0000"/>
          <w:kern w:val="0"/>
          <w:sz w:val="24"/>
          <w:szCs w:val="24"/>
        </w:rPr>
        <w:t>enctype=</w:t>
      </w:r>
      <w:r w:rsidRPr="00C16BE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"multipart/form-data"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姓名：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94A7B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stuP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请选择文件：</w:t>
      </w:r>
      <w:r w:rsidR="00BD4E3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BD4E3A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="00BD4E3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文件上传测试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BA" w:rsidRDefault="006470BA" w:rsidP="006470BA"/>
    <w:p w:rsidR="00D22FF8" w:rsidRDefault="003E719B" w:rsidP="00C670C6">
      <w:pPr>
        <w:pStyle w:val="3"/>
      </w:pPr>
      <w:r>
        <w:rPr>
          <w:rFonts w:hint="eastAsia"/>
        </w:rPr>
        <w:t>7.4.4</w:t>
      </w:r>
      <w:r w:rsidR="00D22FF8">
        <w:rPr>
          <w:rFonts w:hint="eastAsia"/>
        </w:rPr>
        <w:t>编写控制器</w:t>
      </w:r>
    </w:p>
    <w:p w:rsidR="00D22FF8" w:rsidRPr="00D22FF8" w:rsidRDefault="00D22FF8" w:rsidP="00D22FF8">
      <w:r>
        <w:rPr>
          <w:rFonts w:hint="eastAsia"/>
        </w:rPr>
        <w:t>StudentAction.java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 w:rsidR="00DF2923" w:rsidRPr="006A50B8"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student) 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MultipartFile[] files=student.getFiles();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(MultipartFile file:files){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(file.isEmpty()){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文件为空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文件不为空！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格式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file.getContentType());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原名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file.getOriginalFilename());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大小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file.getSize());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表单控件的名称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file.getName());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copyInputStreamToFile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(file.getInputStream(),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"e:/testupload/"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+file.getOriginalFilename()));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</w:t>
      </w:r>
      <w:r w:rsidR="00FC7B3A">
        <w:rPr>
          <w:rFonts w:ascii="Consolas" w:hAnsi="Consolas" w:cs="Consolas"/>
          <w:color w:val="2A00FF"/>
          <w:kern w:val="0"/>
          <w:sz w:val="24"/>
          <w:szCs w:val="24"/>
        </w:rPr>
        <w:t>main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2FF8" w:rsidRDefault="00D22FF8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22FF8" w:rsidRDefault="00D22FF8" w:rsidP="006470BA"/>
    <w:p w:rsidR="00D22FF8" w:rsidRPr="006470BA" w:rsidRDefault="00D22FF8" w:rsidP="006470BA"/>
    <w:p w:rsidR="00F864D0" w:rsidRDefault="003E719B" w:rsidP="00C670C6">
      <w:pPr>
        <w:pStyle w:val="3"/>
      </w:pPr>
      <w:r>
        <w:rPr>
          <w:rFonts w:hint="eastAsia"/>
        </w:rPr>
        <w:t>7.4.5</w:t>
      </w:r>
      <w:r w:rsidR="00F864D0">
        <w:rPr>
          <w:rFonts w:hint="eastAsia"/>
        </w:rPr>
        <w:t>修改配置文件</w:t>
      </w:r>
    </w:p>
    <w:p w:rsidR="00F864D0" w:rsidRDefault="003E719B" w:rsidP="00F864D0">
      <w:r>
        <w:rPr>
          <w:rFonts w:hint="eastAsia"/>
        </w:rPr>
        <w:t>添加文件处理器</w:t>
      </w:r>
      <w:r w:rsidR="00C077DA" w:rsidRPr="00C077DA">
        <w:t>CommonsMultipartResolver</w:t>
      </w:r>
      <w:r>
        <w:rPr>
          <w:rFonts w:hint="eastAsia"/>
        </w:rPr>
        <w:t>配置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http://www.springframework.org/schema/context/spring-context-3.1.xsd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 http://www.springframework.org/schema/mvc/spring-mvc-3.1.xsd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864D0" w:rsidRPr="00ED506E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&lt;!--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文件上传使用，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配置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multipartResolver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，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id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名称为约定好的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 xml:space="preserve"> --&gt;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  <w:t>&lt;bean id=</w:t>
      </w:r>
      <w:r w:rsidRPr="00ED506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"multipartResolver"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ED506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"org.springframework.web.multipart.commons.CommonsMultipartResolver"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B1615F" w:rsidRPr="00ED506E" w:rsidRDefault="00DE264B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ab/>
        <w:t xml:space="preserve">&lt;!--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配置文件（每次上传的所有文件总大小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大小</w:t>
      </w:r>
      <w:r w:rsid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单位为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b,</w:t>
      </w:r>
      <w:r w:rsidR="00C91D3C" w:rsidRPr="00C91D3C">
        <w:rPr>
          <w:rFonts w:ascii="Consolas" w:hAnsi="Consolas" w:cs="Consolas"/>
          <w:color w:val="FF0000"/>
          <w:kern w:val="0"/>
          <w:sz w:val="24"/>
          <w:szCs w:val="24"/>
        </w:rPr>
        <w:t xml:space="preserve"> 10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="00C91D3C" w:rsidRPr="00C91D3C">
        <w:rPr>
          <w:rFonts w:ascii="Consolas" w:hAnsi="Consolas" w:cs="Consolas"/>
          <w:color w:val="FF0000"/>
          <w:kern w:val="0"/>
          <w:sz w:val="24"/>
          <w:szCs w:val="24"/>
        </w:rPr>
        <w:t>40</w:t>
      </w:r>
      <w:r w:rsid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0</w:t>
      </w:r>
      <w:r w:rsidR="00C91D3C" w:rsidRPr="00C91D3C">
        <w:rPr>
          <w:rFonts w:ascii="Consolas" w:hAnsi="Consolas" w:cs="Consolas"/>
          <w:color w:val="FF0000"/>
          <w:kern w:val="0"/>
          <w:sz w:val="24"/>
          <w:szCs w:val="24"/>
        </w:rPr>
        <w:t>0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表示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100</w:t>
      </w:r>
      <w:r w:rsidR="00C91D3C">
        <w:rPr>
          <w:rFonts w:ascii="Consolas" w:hAnsi="Consolas" w:cs="Consolas" w:hint="eastAsia"/>
          <w:color w:val="FF0000"/>
          <w:kern w:val="0"/>
          <w:sz w:val="24"/>
          <w:szCs w:val="24"/>
        </w:rPr>
        <w:t>0</w:t>
      </w:r>
      <w:r w:rsidR="00C91D3C" w:rsidRPr="00C91D3C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kb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--&gt;</w:t>
      </w:r>
    </w:p>
    <w:p w:rsidR="00F864D0" w:rsidRPr="00ED506E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  <w:t>&lt;property name=</w:t>
      </w:r>
      <w:r w:rsidRPr="00ED506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"maxUploadSize"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 xml:space="preserve"> value=</w:t>
      </w:r>
      <w:r w:rsidR="00C91D3C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"10</w:t>
      </w:r>
      <w:r w:rsidR="00C91D3C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2</w:t>
      </w:r>
      <w:r w:rsidRPr="00ED506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4000"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 xml:space="preserve"> /&gt;</w:t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D506E">
        <w:rPr>
          <w:rFonts w:ascii="Consolas" w:hAnsi="Consolas" w:cs="Consolas"/>
          <w:color w:val="FF0000"/>
          <w:kern w:val="0"/>
          <w:sz w:val="24"/>
          <w:szCs w:val="24"/>
        </w:rPr>
        <w:tab/>
        <w:t>&lt;/bean&gt;</w:t>
      </w:r>
    </w:p>
    <w:p w:rsidR="00F864D0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23615" w:rsidRDefault="00F864D0" w:rsidP="00D2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23615" w:rsidRDefault="00B23615" w:rsidP="00B23615"/>
    <w:p w:rsidR="00B23615" w:rsidRDefault="0080406A" w:rsidP="00C670C6">
      <w:pPr>
        <w:pStyle w:val="3"/>
      </w:pPr>
      <w:r>
        <w:rPr>
          <w:rFonts w:hint="eastAsia"/>
        </w:rPr>
        <w:t>7.4.6</w:t>
      </w:r>
      <w:r w:rsidR="00CF64B5">
        <w:rPr>
          <w:rFonts w:hint="eastAsia"/>
        </w:rPr>
        <w:t>编写处理完后跳转的页面</w:t>
      </w:r>
    </w:p>
    <w:p w:rsidR="00B23615" w:rsidRDefault="001C5565" w:rsidP="00B23615">
      <w:r>
        <w:rPr>
          <w:rFonts w:hint="eastAsia"/>
        </w:rPr>
        <w:t>main</w:t>
      </w:r>
      <w:r w:rsidR="00CF64B5">
        <w:rPr>
          <w:rFonts w:hint="eastAsia"/>
        </w:rPr>
        <w:t>.jsp</w:t>
      </w:r>
    </w:p>
    <w:p w:rsidR="00CF64B5" w:rsidRDefault="00CF64B5" w:rsidP="00B23615"/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D66298"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="00D66298"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="00CD29C0">
        <w:rPr>
          <w:rFonts w:ascii="Consolas" w:hAnsi="Consolas" w:cs="Consolas" w:hint="eastAsia"/>
          <w:color w:val="000000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${requestScope.student}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64B5" w:rsidRDefault="00CF64B5" w:rsidP="00CF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23615" w:rsidRDefault="00B23615" w:rsidP="00B23615"/>
    <w:p w:rsidR="00BC2768" w:rsidRDefault="00BC2768" w:rsidP="00BC2768">
      <w:pPr>
        <w:pStyle w:val="3"/>
      </w:pPr>
      <w:r>
        <w:rPr>
          <w:rFonts w:hint="eastAsia"/>
        </w:rPr>
        <w:t>7.4.7</w:t>
      </w:r>
      <w:r>
        <w:rPr>
          <w:rFonts w:hint="eastAsia"/>
        </w:rPr>
        <w:t>文件存放于</w:t>
      </w:r>
      <w:r>
        <w:rPr>
          <w:rFonts w:hint="eastAsia"/>
        </w:rPr>
        <w:t>tomcat</w:t>
      </w:r>
      <w:r>
        <w:rPr>
          <w:rFonts w:hint="eastAsia"/>
        </w:rPr>
        <w:t>目录下处理方式</w:t>
      </w:r>
    </w:p>
    <w:p w:rsidR="00747876" w:rsidRDefault="00747876" w:rsidP="00F30160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在项目目录下新建</w:t>
      </w:r>
      <w:r>
        <w:rPr>
          <w:rFonts w:hint="eastAsia"/>
        </w:rPr>
        <w:t>upload</w:t>
      </w:r>
      <w:r>
        <w:rPr>
          <w:rFonts w:hint="eastAsia"/>
        </w:rPr>
        <w:t>文件夹</w:t>
      </w:r>
    </w:p>
    <w:p w:rsidR="00747876" w:rsidRPr="00747876" w:rsidRDefault="00747876" w:rsidP="0074787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0" cy="2028825"/>
            <wp:effectExtent l="19050" t="0" r="0" b="0"/>
            <wp:docPr id="4" name="图片 1" descr="C:\Users\chufeng\AppData\Roaming\Tencent\Users\78002854\QQ\WinTemp\RichOle\@}@69B41E%4LGR[T6M~Z@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feng\AppData\Roaming\Tencent\Users\78002854\QQ\WinTemp\RichOle\@}@69B41E%4LGR[T6M~Z@V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76" w:rsidRPr="00747876" w:rsidRDefault="00747876" w:rsidP="00747876"/>
    <w:p w:rsidR="00BC2768" w:rsidRDefault="00BC2768" w:rsidP="00F30160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StudentAction.java</w:t>
      </w:r>
      <w:r>
        <w:rPr>
          <w:rFonts w:hint="eastAsia"/>
        </w:rPr>
        <w:t>。</w:t>
      </w:r>
    </w:p>
    <w:p w:rsidR="00F30160" w:rsidRDefault="00F30160" w:rsidP="00F301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P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@Resource</w:t>
      </w:r>
    </w:p>
    <w:p w:rsidR="00F30160" w:rsidRP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ab/>
        <w:t>ServletContext application;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student) 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MultipartFile[] files=student.getFiles();</w:t>
      </w:r>
    </w:p>
    <w:p w:rsidR="00F30160" w:rsidRP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System.</w:t>
      </w:r>
      <w:r w:rsidRPr="00F30160">
        <w:rPr>
          <w:rFonts w:ascii="Consolas" w:hAnsi="Consolas" w:cs="Consolas"/>
          <w:i/>
          <w:iCs/>
          <w:color w:val="FF0000"/>
          <w:kern w:val="0"/>
          <w:sz w:val="24"/>
          <w:szCs w:val="24"/>
          <w:highlight w:val="lightGray"/>
        </w:rPr>
        <w:t>out</w:t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.println("</w:t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真实路径：</w:t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"+application.getRealPath("/"));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(MultipartFile file:files){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(file.isEmpty()){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文件为空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文件不为空！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格式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file.getContentType());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原名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file.getOriginalFilename());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大小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file.getSize());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表单控件的名称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file.getName());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copyInputStreamToFile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(file.getInputStream(),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application.getRealPath("/")+"upload/"+file.getOriginalFilename())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30160" w:rsidRDefault="00F30160" w:rsidP="00F30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30160" w:rsidRDefault="00F30160" w:rsidP="00F301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30160" w:rsidRDefault="00E377AB" w:rsidP="00BC2768">
      <w:r>
        <w:rPr>
          <w:rFonts w:hint="eastAsia"/>
        </w:rPr>
        <w:t>其它代码同上一章节，可以在</w:t>
      </w:r>
      <w:r w:rsidRPr="00F30160">
        <w:rPr>
          <w:rFonts w:ascii="Consolas" w:hAnsi="Consolas" w:cs="Consolas"/>
          <w:color w:val="FF0000"/>
          <w:kern w:val="0"/>
          <w:sz w:val="24"/>
          <w:szCs w:val="24"/>
        </w:rPr>
        <w:t>application.getRealPath("/")+"upload/"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目录下查看到文件，例如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:</w:t>
      </w:r>
    </w:p>
    <w:p w:rsidR="00BC2768" w:rsidRPr="00BC2768" w:rsidRDefault="00E377AB" w:rsidP="00BC2768">
      <w:r w:rsidRPr="00E377AB">
        <w:t>E:\Users\chufeng\Workspaces\MyEclipse10\itcast\.metadata\.me_tcat\webapps\fileuploadspring\upload</w:t>
      </w:r>
      <w:r>
        <w:t>查看到上传的文件</w:t>
      </w:r>
      <w:r w:rsidR="00B772A4">
        <w:t>。</w:t>
      </w:r>
    </w:p>
    <w:p w:rsidR="00BC2768" w:rsidRDefault="00BC2768" w:rsidP="00B23615"/>
    <w:p w:rsidR="00607709" w:rsidRDefault="00C670C6" w:rsidP="00687373">
      <w:pPr>
        <w:pStyle w:val="2"/>
        <w:numPr>
          <w:ilvl w:val="0"/>
          <w:numId w:val="0"/>
        </w:numPr>
      </w:pPr>
      <w:r>
        <w:rPr>
          <w:rFonts w:hint="eastAsia"/>
        </w:rPr>
        <w:t>7.5</w:t>
      </w:r>
      <w:r w:rsidR="00687373">
        <w:t xml:space="preserve"> </w:t>
      </w:r>
      <w:r w:rsidR="00FB576C">
        <w:t>文件上传优化</w:t>
      </w:r>
    </w:p>
    <w:p w:rsidR="00CF7D8F" w:rsidRPr="008B4216" w:rsidRDefault="00CF7D8F" w:rsidP="00CF7D8F">
      <w:pPr>
        <w:pStyle w:val="3"/>
      </w:pPr>
      <w:r>
        <w:rPr>
          <w:rFonts w:hint="eastAsia"/>
        </w:rPr>
        <w:t>7.5.1</w:t>
      </w:r>
      <w:r>
        <w:rPr>
          <w:rFonts w:hint="eastAsia"/>
        </w:rPr>
        <w:t>编写文件上传工具类</w:t>
      </w:r>
    </w:p>
    <w:p w:rsidR="00CF7D8F" w:rsidRDefault="00CF7D8F" w:rsidP="00CF7D8F">
      <w:r>
        <w:rPr>
          <w:rFonts w:hint="eastAsia"/>
        </w:rPr>
        <w:t>FileUploadUtil.java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@Component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"fileUploadUtils"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普通的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注入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FileUploadUtil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注入字符串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,#{}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spel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语言，其中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uploadProperties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，是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文件中注入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 path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文件的其中一个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key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，也可以通过下边的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方法注入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"#{uploadProperties.path}"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//private String path="e:/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testupload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//path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也可以通过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方法注入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@Value("#{uploadProperties.path}")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public void setPath(String path)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this.path = path;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getExtName(MultipartFile file){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FilenameUtils.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getExtension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(file.getOriginalFilename());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createNewName(MultipartFile file){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UUID.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().toString()+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+getExtName(file);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uploadFile(MultipartFile file){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newName=createNewName(file);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copyInputStreamToFile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(file.getInputStream(),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,newName ));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newName;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RuntimeException(e);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>
      <w:pPr>
        <w:pStyle w:val="3"/>
      </w:pPr>
      <w:r>
        <w:rPr>
          <w:rFonts w:hint="eastAsia"/>
        </w:rPr>
        <w:t>7.5.2</w:t>
      </w:r>
      <w:r>
        <w:rPr>
          <w:rFonts w:hint="eastAsia"/>
        </w:rPr>
        <w:t>修改</w:t>
      </w:r>
      <w:r>
        <w:rPr>
          <w:rFonts w:hint="eastAsia"/>
        </w:rPr>
        <w:t>StudentAction.java</w:t>
      </w:r>
    </w:p>
    <w:p w:rsidR="00CF7D8F" w:rsidRDefault="00CF7D8F" w:rsidP="00CF7D8F">
      <w:r>
        <w:rPr>
          <w:rFonts w:hint="eastAsia"/>
        </w:rPr>
        <w:t>主要修改</w:t>
      </w:r>
      <w:r>
        <w:rPr>
          <w:rFonts w:hint="eastAsia"/>
        </w:rPr>
        <w:t>save</w:t>
      </w:r>
      <w:r>
        <w:rPr>
          <w:rFonts w:hint="eastAsia"/>
        </w:rPr>
        <w:t>方法，使用自已的文件上传工具类进行文件上传。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@Resource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ServletContext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Pr="0084693E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>@Resource</w:t>
      </w:r>
    </w:p>
    <w:p w:rsidR="00CF7D8F" w:rsidRPr="0084693E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84693E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private</w:t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 xml:space="preserve"> FileUploadUtil</w:t>
      </w:r>
      <w:r w:rsidRPr="0084693E">
        <w:rPr>
          <w:rFonts w:ascii="Consolas" w:hAnsi="Consolas" w:cs="Consolas" w:hint="eastAsia"/>
          <w:color w:val="FF0000"/>
          <w:kern w:val="0"/>
          <w:sz w:val="24"/>
          <w:szCs w:val="24"/>
        </w:rPr>
        <w:t>s</w:t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 xml:space="preserve"> fileUploadUtil</w:t>
      </w:r>
      <w:r w:rsidRPr="0084693E">
        <w:rPr>
          <w:rFonts w:ascii="Consolas" w:hAnsi="Consolas" w:cs="Consolas" w:hint="eastAsia"/>
          <w:color w:val="FF0000"/>
          <w:kern w:val="0"/>
          <w:sz w:val="24"/>
          <w:szCs w:val="24"/>
        </w:rPr>
        <w:t>s</w:t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 w:rsidRPr="0095490E"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student,Map&lt;String, Student&gt; paramMap)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MultipartFile[] files=student.getFiles();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(MultipartFile file:files){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(file.isEmpty()){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文件为空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文件不为空！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CF7D8F" w:rsidRPr="0084693E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>fileUploadUtil</w:t>
      </w:r>
      <w:r w:rsidRPr="0084693E">
        <w:rPr>
          <w:rFonts w:ascii="Consolas" w:hAnsi="Consolas" w:cs="Consolas" w:hint="eastAsia"/>
          <w:color w:val="FF0000"/>
          <w:kern w:val="0"/>
          <w:sz w:val="24"/>
          <w:szCs w:val="24"/>
        </w:rPr>
        <w:t>s</w:t>
      </w:r>
      <w:r w:rsidRPr="0084693E">
        <w:rPr>
          <w:rFonts w:ascii="Consolas" w:hAnsi="Consolas" w:cs="Consolas"/>
          <w:color w:val="FF0000"/>
          <w:kern w:val="0"/>
          <w:sz w:val="24"/>
          <w:szCs w:val="24"/>
        </w:rPr>
        <w:t>.uploadFile(file);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paramMap.put(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main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>
      <w:pPr>
        <w:pStyle w:val="3"/>
      </w:pPr>
      <w:r>
        <w:rPr>
          <w:rFonts w:hint="eastAsia"/>
        </w:rPr>
        <w:t>7.5.3</w:t>
      </w:r>
      <w:r>
        <w:rPr>
          <w:rFonts w:hint="eastAsia"/>
        </w:rPr>
        <w:t>添加</w:t>
      </w:r>
      <w:r>
        <w:rPr>
          <w:rFonts w:hint="eastAsia"/>
        </w:rPr>
        <w:t>upload.properties</w:t>
      </w:r>
      <w:r>
        <w:rPr>
          <w:rFonts w:hint="eastAsia"/>
        </w:rPr>
        <w:t>文件</w:t>
      </w:r>
    </w:p>
    <w:p w:rsidR="00CF7D8F" w:rsidRDefault="00CF7D8F" w:rsidP="00CF7D8F">
      <w:r>
        <w:rPr>
          <w:rFonts w:hint="eastAsia"/>
        </w:rPr>
        <w:t>配置文件上传后的存放目录</w:t>
      </w:r>
    </w:p>
    <w:p w:rsidR="00CF7D8F" w:rsidRPr="00E6677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 w:rsidRPr="00E6677D">
        <w:rPr>
          <w:rFonts w:ascii="Consolas" w:hAnsi="Consolas" w:cs="Consolas"/>
          <w:color w:val="2A00FF"/>
          <w:kern w:val="0"/>
          <w:sz w:val="24"/>
          <w:szCs w:val="24"/>
        </w:rPr>
        <w:t>path=e\:\\test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dir</w:t>
      </w:r>
      <w:r w:rsidRPr="00E6677D">
        <w:rPr>
          <w:rFonts w:ascii="Consolas" w:hAnsi="Consolas" w:cs="Consolas"/>
          <w:color w:val="2A00FF"/>
          <w:kern w:val="0"/>
          <w:sz w:val="24"/>
          <w:szCs w:val="24"/>
        </w:rPr>
        <w:t>\\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upload\\</w:t>
      </w:r>
    </w:p>
    <w:p w:rsidR="00CF7D8F" w:rsidRDefault="00CF7D8F" w:rsidP="00CF7D8F"/>
    <w:p w:rsidR="00CF7D8F" w:rsidRDefault="00CF7D8F" w:rsidP="00CF7D8F">
      <w:pPr>
        <w:pStyle w:val="3"/>
      </w:pPr>
      <w:r>
        <w:rPr>
          <w:rFonts w:hint="eastAsia"/>
        </w:rPr>
        <w:t>7.5.4</w:t>
      </w:r>
      <w:r>
        <w:rPr>
          <w:rFonts w:hint="eastAsia"/>
        </w:rPr>
        <w:t>修改</w:t>
      </w:r>
      <w:r>
        <w:rPr>
          <w:rFonts w:hint="eastAsia"/>
        </w:rPr>
        <w:t>spring-mvc.xml</w:t>
      </w:r>
      <w:r>
        <w:rPr>
          <w:rFonts w:hint="eastAsia"/>
        </w:rPr>
        <w:t>配置文件</w:t>
      </w:r>
    </w:p>
    <w:p w:rsidR="00CF7D8F" w:rsidRPr="00B875FE" w:rsidRDefault="00CF7D8F" w:rsidP="00CF7D8F">
      <w:r>
        <w:t>注入配置文件</w:t>
      </w:r>
      <w:r>
        <w:rPr>
          <w:rFonts w:hint="eastAsia"/>
        </w:rPr>
        <w:t>的信息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&lt;!--PropertiesFactoryBean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文件可用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，可以用来注入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配置文件的信息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"uploadProperties"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"org.springframework.beans.factory.config.PropertiesFactoryBean"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"location"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"classpath:upload.properties"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Pr="00607709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6412A9" w:rsidP="00CF7D8F">
      <w:pPr>
        <w:pStyle w:val="1"/>
      </w:pPr>
      <w:r>
        <w:rPr>
          <w:rFonts w:hint="eastAsia"/>
        </w:rPr>
        <w:t xml:space="preserve">8 </w:t>
      </w:r>
      <w:r w:rsidR="00CF7D8F">
        <w:rPr>
          <w:rFonts w:hint="eastAsia"/>
        </w:rPr>
        <w:t>综合示例（登陆）</w:t>
      </w:r>
    </w:p>
    <w:p w:rsidR="00CF7D8F" w:rsidRPr="00C83ABC" w:rsidRDefault="00CF7D8F" w:rsidP="00CF7D8F">
      <w:r>
        <w:rPr>
          <w:rFonts w:hint="eastAsia"/>
        </w:rPr>
        <w:t>在综合示例</w:t>
      </w:r>
      <w:r>
        <w:rPr>
          <w:rFonts w:hint="eastAsia"/>
        </w:rPr>
        <w:t>1</w:t>
      </w:r>
      <w:r>
        <w:rPr>
          <w:rFonts w:hint="eastAsia"/>
        </w:rPr>
        <w:t>上继续。</w:t>
      </w:r>
    </w:p>
    <w:p w:rsidR="00CF7D8F" w:rsidRDefault="00CF7D8F" w:rsidP="00CF7D8F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8.1</w:t>
      </w:r>
      <w:r>
        <w:rPr>
          <w:rFonts w:hint="eastAsia"/>
        </w:rPr>
        <w:t>拦截器使用</w:t>
      </w:r>
    </w:p>
    <w:p w:rsidR="00CF7D8F" w:rsidRDefault="00CF7D8F" w:rsidP="00CF7D8F">
      <w:pPr>
        <w:pStyle w:val="3"/>
      </w:pPr>
      <w:r>
        <w:rPr>
          <w:rFonts w:hint="eastAsia"/>
        </w:rPr>
        <w:t>8.1.1</w:t>
      </w:r>
      <w:r>
        <w:rPr>
          <w:rFonts w:hint="eastAsia"/>
        </w:rPr>
        <w:t>编写拦截器类</w:t>
      </w:r>
    </w:p>
    <w:p w:rsidR="00CF7D8F" w:rsidRDefault="00CF7D8F" w:rsidP="00CF7D8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LoginInterceptor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，需要实现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接口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LoginInterceptor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arg0,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arg1, Object arg2, Exception arg3)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访问请求资源后不管理有没有异常都一定执行此方法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arg0, HttpServletResponse arg1,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arg2, ModelAndView arg3)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访问请求资源后，如果没有异常，将执行此方法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arg0, HttpServletResponse arg1,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arg2)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访问请求资源前执行，如果此方法返回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，将不能访问请求资源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>
      <w:pPr>
        <w:pStyle w:val="3"/>
      </w:pPr>
      <w:r>
        <w:rPr>
          <w:rFonts w:hint="eastAsia"/>
        </w:rPr>
        <w:t>8.1.2</w:t>
      </w:r>
      <w:r>
        <w:rPr>
          <w:rFonts w:hint="eastAsia"/>
        </w:rPr>
        <w:t>配置文件中添加拦截器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spring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拦截器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默认拦截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指定的后缀（这里是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B337DB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cn.itcast.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interceptor.LoginInterceptor"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ind w:firstLine="420"/>
      </w:pPr>
    </w:p>
    <w:p w:rsidR="00CF7D8F" w:rsidRDefault="00CF7D8F" w:rsidP="00CF7D8F">
      <w:pPr>
        <w:pStyle w:val="2"/>
        <w:numPr>
          <w:ilvl w:val="0"/>
          <w:numId w:val="0"/>
        </w:numPr>
      </w:pPr>
      <w:r>
        <w:rPr>
          <w:rFonts w:hint="eastAsia"/>
        </w:rPr>
        <w:t>8.3</w:t>
      </w:r>
      <w:r>
        <w:rPr>
          <w:rFonts w:hint="eastAsia"/>
        </w:rPr>
        <w:t>登陆示例</w:t>
      </w:r>
    </w:p>
    <w:p w:rsidR="00CF7D8F" w:rsidRDefault="00CF7D8F" w:rsidP="00CF7D8F">
      <w:pPr>
        <w:pStyle w:val="3"/>
      </w:pPr>
      <w:r>
        <w:rPr>
          <w:rFonts w:hint="eastAsia"/>
        </w:rPr>
        <w:t>8.3.1</w:t>
      </w:r>
      <w:r>
        <w:rPr>
          <w:rFonts w:hint="eastAsia"/>
        </w:rPr>
        <w:t>编写及配置拦截器</w:t>
      </w:r>
    </w:p>
    <w:p w:rsidR="00CF7D8F" w:rsidRDefault="00CF7D8F" w:rsidP="00CF7D8F">
      <w:r>
        <w:rPr>
          <w:rFonts w:hint="eastAsia"/>
        </w:rPr>
        <w:t>添加拦截器类及拦截器配置信息，如上面。</w:t>
      </w:r>
    </w:p>
    <w:p w:rsidR="00CF7D8F" w:rsidRDefault="00CF7D8F" w:rsidP="00CF7D8F">
      <w:pPr>
        <w:pStyle w:val="3"/>
      </w:pPr>
      <w:r>
        <w:rPr>
          <w:rFonts w:hint="eastAsia"/>
        </w:rPr>
        <w:t>8.3.2</w:t>
      </w:r>
      <w:r>
        <w:rPr>
          <w:rFonts w:hint="eastAsia"/>
        </w:rPr>
        <w:t>修改拦截器类</w:t>
      </w:r>
      <w:r>
        <w:t>preHandle</w:t>
      </w:r>
      <w:r>
        <w:t>方法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arg0, HttpServletResponse arg1,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arg2)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访问请求资源前执行，如果此方法返回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，将不能访问请求资源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(arg0.getSession().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getAttribute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arg1.sendRedirect(arg0.getContextPath()+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/>
    <w:p w:rsidR="00CF7D8F" w:rsidRDefault="00CF7D8F" w:rsidP="00CF7D8F">
      <w:pPr>
        <w:pStyle w:val="3"/>
      </w:pPr>
      <w:r>
        <w:rPr>
          <w:rFonts w:hint="eastAsia"/>
        </w:rPr>
        <w:t>8.3.3</w:t>
      </w:r>
      <w:r>
        <w:rPr>
          <w:rFonts w:hint="eastAsia"/>
        </w:rPr>
        <w:t>编写登陆页面</w:t>
      </w:r>
    </w:p>
    <w:p w:rsidR="00CF7D8F" w:rsidRDefault="00CF7D8F" w:rsidP="00CF7D8F">
      <w:r>
        <w:rPr>
          <w:rFonts w:hint="eastAsia"/>
        </w:rPr>
        <w:t>login.jsp,</w:t>
      </w:r>
      <w:r>
        <w:rPr>
          <w:rFonts w:hint="eastAsia"/>
        </w:rPr>
        <w:t>本页面已模仿了登陆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044862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cn.itcast.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entity.Student"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E64DE9" w:rsidRDefault="00CF7D8F" w:rsidP="00E64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F7D8F" w:rsidRDefault="00CF7D8F" w:rsidP="00E64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Student(1001,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"zcf"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"admin"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,20));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这里正常应该跳到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再到页面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为了演示，这里简略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"index.jsp"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已登陆，返回首页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CF7D8F" w:rsidP="00CF7D8F"/>
    <w:p w:rsidR="00CF7D8F" w:rsidRDefault="006412A9" w:rsidP="00CF7D8F">
      <w:pPr>
        <w:pStyle w:val="1"/>
      </w:pPr>
      <w:r>
        <w:rPr>
          <w:rFonts w:hint="eastAsia"/>
        </w:rPr>
        <w:t xml:space="preserve">9 </w:t>
      </w:r>
      <w:r w:rsidR="00CF7D8F">
        <w:rPr>
          <w:rFonts w:hint="eastAsia"/>
        </w:rPr>
        <w:t>json</w:t>
      </w:r>
      <w:r w:rsidR="00CF7D8F">
        <w:rPr>
          <w:rFonts w:hint="eastAsia"/>
        </w:rPr>
        <w:t>交互</w:t>
      </w:r>
    </w:p>
    <w:p w:rsidR="00CF7D8F" w:rsidRPr="008B74D6" w:rsidRDefault="00CF7D8F" w:rsidP="00CF7D8F">
      <w:r>
        <w:rPr>
          <w:rFonts w:hint="eastAsia"/>
        </w:rPr>
        <w:t>使用上面的源码，暂时去掉拦截器的登陆权限处理</w:t>
      </w:r>
    </w:p>
    <w:p w:rsidR="00CF7D8F" w:rsidRDefault="00CF7D8F" w:rsidP="00CF7D8F">
      <w:pPr>
        <w:pStyle w:val="2"/>
        <w:numPr>
          <w:ilvl w:val="0"/>
          <w:numId w:val="0"/>
        </w:numPr>
      </w:pPr>
      <w:r>
        <w:rPr>
          <w:rFonts w:hint="eastAsia"/>
        </w:rPr>
        <w:t>9.1</w:t>
      </w:r>
      <w:r>
        <w:rPr>
          <w:rFonts w:hint="eastAsia"/>
        </w:rPr>
        <w:t>导入</w:t>
      </w:r>
      <w:r>
        <w:rPr>
          <w:rFonts w:hint="eastAsia"/>
        </w:rPr>
        <w:t>json</w:t>
      </w:r>
      <w:r>
        <w:rPr>
          <w:rFonts w:hint="eastAsia"/>
        </w:rPr>
        <w:t>包及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CF7D8F" w:rsidRDefault="00CF7D8F" w:rsidP="00CF7D8F">
      <w:pPr>
        <w:pStyle w:val="2"/>
        <w:numPr>
          <w:ilvl w:val="0"/>
          <w:numId w:val="0"/>
        </w:numPr>
      </w:pPr>
      <w:r>
        <w:rPr>
          <w:rFonts w:hint="eastAsia"/>
        </w:rPr>
        <w:t>9.2</w:t>
      </w:r>
      <w:r>
        <w:rPr>
          <w:rFonts w:hint="eastAsia"/>
        </w:rPr>
        <w:t>修改</w:t>
      </w:r>
      <w:r>
        <w:rPr>
          <w:rFonts w:hint="eastAsia"/>
        </w:rPr>
        <w:t>action</w:t>
      </w:r>
      <w:r>
        <w:rPr>
          <w:rFonts w:hint="eastAsia"/>
        </w:rPr>
        <w:t>文件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StudentAction(){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 w:rsidRPr="00F61B21"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>@RequestMapping("/doAjax")</w:t>
      </w: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  <w:t>@ResponseBody //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>如果返回</w:t>
      </w:r>
      <w:r w:rsidRPr="00375337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json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>格式，需要这个注解</w:t>
      </w: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public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 xml:space="preserve"> Object doAjax(Student student){</w:t>
      </w: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System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Pr="00375337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out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>.println("---doAjax.student:"+student);</w:t>
      </w: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  <w:t>student.setStuName("1001name");</w:t>
      </w:r>
    </w:p>
    <w:p w:rsidR="00CF7D8F" w:rsidRPr="00375337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375337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return</w:t>
      </w: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 xml:space="preserve"> student;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75337">
        <w:rPr>
          <w:rFonts w:ascii="Consolas" w:hAnsi="Consolas" w:cs="Consolas"/>
          <w:color w:val="FF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>
      <w:pPr>
        <w:pStyle w:val="2"/>
        <w:numPr>
          <w:ilvl w:val="0"/>
          <w:numId w:val="0"/>
        </w:numPr>
      </w:pPr>
      <w:r>
        <w:rPr>
          <w:rFonts w:hint="eastAsia"/>
        </w:rPr>
        <w:t>9.3</w:t>
      </w:r>
      <w:r>
        <w:rPr>
          <w:rFonts w:hint="eastAsia"/>
        </w:rPr>
        <w:t>修改访问页面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/jquery-1.3.js"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$(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"#bt1"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).click(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$.post(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"student/doAjax.action"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{stuId:1001,stuName: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"name1001"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,stuPwd: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"pwd1001"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,stuAge:20},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(json){alert(json.stuName+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"||"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+json.stuPwd);},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  <w:highlight w:val="white"/>
        </w:rPr>
        <w:t>"json"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);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  <w:highlight w:val="white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testajax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E71C77" w:rsidP="00CF7D8F">
      <w:pPr>
        <w:pStyle w:val="1"/>
      </w:pPr>
      <w:r>
        <w:rPr>
          <w:rFonts w:hint="eastAsia"/>
        </w:rPr>
        <w:t xml:space="preserve">10 </w:t>
      </w:r>
      <w:r w:rsidR="00CF7D8F">
        <w:rPr>
          <w:rFonts w:hint="eastAsia"/>
        </w:rPr>
        <w:t>ss</w:t>
      </w:r>
      <w:r w:rsidR="00C40E6D">
        <w:rPr>
          <w:rFonts w:hint="eastAsia"/>
        </w:rPr>
        <w:t>i</w:t>
      </w:r>
      <w:r w:rsidR="00CF7D8F">
        <w:rPr>
          <w:rFonts w:hint="eastAsia"/>
        </w:rPr>
        <w:t>整合示例</w:t>
      </w:r>
    </w:p>
    <w:p w:rsidR="001F016D" w:rsidRDefault="00BF5E22" w:rsidP="001F016D">
      <w:r>
        <w:t>换成新的版本</w:t>
      </w:r>
    </w:p>
    <w:p w:rsidR="00B00708" w:rsidRDefault="00B00708" w:rsidP="001F016D"/>
    <w:p w:rsidR="00B00708" w:rsidRDefault="00084840" w:rsidP="00084840">
      <w:pPr>
        <w:pStyle w:val="1"/>
        <w:rPr>
          <w:rFonts w:hint="eastAsia"/>
        </w:rPr>
      </w:pPr>
      <w:r>
        <w:t>课后练习</w:t>
      </w:r>
    </w:p>
    <w:p w:rsidR="0074125F" w:rsidRPr="0074125F" w:rsidRDefault="0074125F" w:rsidP="0074125F">
      <w:r>
        <w:rPr>
          <w:rFonts w:hint="eastAsia"/>
        </w:rPr>
        <w:t>完成</w:t>
      </w:r>
      <w:r>
        <w:rPr>
          <w:rFonts w:hint="eastAsia"/>
        </w:rPr>
        <w:t>ssm</w:t>
      </w:r>
      <w:r>
        <w:rPr>
          <w:rFonts w:hint="eastAsia"/>
        </w:rPr>
        <w:t>整合</w:t>
      </w:r>
    </w:p>
    <w:sectPr w:rsidR="0074125F" w:rsidRPr="0074125F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5DE" w:rsidRDefault="00BB45DE">
      <w:r>
        <w:separator/>
      </w:r>
    </w:p>
  </w:endnote>
  <w:endnote w:type="continuationSeparator" w:id="1">
    <w:p w:rsidR="00BB45DE" w:rsidRDefault="00BB4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5DE" w:rsidRDefault="00BB45DE">
      <w:r>
        <w:separator/>
      </w:r>
    </w:p>
  </w:footnote>
  <w:footnote w:type="continuationSeparator" w:id="1">
    <w:p w:rsidR="00BB45DE" w:rsidRDefault="00BB4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8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794"/>
    <w:rsid w:val="00011A72"/>
    <w:rsid w:val="00021C9E"/>
    <w:rsid w:val="00042C20"/>
    <w:rsid w:val="00044862"/>
    <w:rsid w:val="000543C0"/>
    <w:rsid w:val="0007358F"/>
    <w:rsid w:val="00084840"/>
    <w:rsid w:val="00090A66"/>
    <w:rsid w:val="000A2067"/>
    <w:rsid w:val="000B37F8"/>
    <w:rsid w:val="000C1FBC"/>
    <w:rsid w:val="000C2FEC"/>
    <w:rsid w:val="000D7D3A"/>
    <w:rsid w:val="000E6DFB"/>
    <w:rsid w:val="000F084B"/>
    <w:rsid w:val="000F3B7B"/>
    <w:rsid w:val="000F6D13"/>
    <w:rsid w:val="00101251"/>
    <w:rsid w:val="00101887"/>
    <w:rsid w:val="00106136"/>
    <w:rsid w:val="00110945"/>
    <w:rsid w:val="001174B9"/>
    <w:rsid w:val="00121244"/>
    <w:rsid w:val="001278FA"/>
    <w:rsid w:val="00141F80"/>
    <w:rsid w:val="0015608F"/>
    <w:rsid w:val="00170D2B"/>
    <w:rsid w:val="00172A27"/>
    <w:rsid w:val="001836C1"/>
    <w:rsid w:val="00190DD0"/>
    <w:rsid w:val="00191D6D"/>
    <w:rsid w:val="00195BA2"/>
    <w:rsid w:val="001A44BD"/>
    <w:rsid w:val="001A579E"/>
    <w:rsid w:val="001A63F2"/>
    <w:rsid w:val="001B7636"/>
    <w:rsid w:val="001C5565"/>
    <w:rsid w:val="001D7C57"/>
    <w:rsid w:val="001F016D"/>
    <w:rsid w:val="001F4F99"/>
    <w:rsid w:val="0021782B"/>
    <w:rsid w:val="00237980"/>
    <w:rsid w:val="00246ADC"/>
    <w:rsid w:val="00251488"/>
    <w:rsid w:val="0025602A"/>
    <w:rsid w:val="00277B2C"/>
    <w:rsid w:val="00283106"/>
    <w:rsid w:val="00287D20"/>
    <w:rsid w:val="00292351"/>
    <w:rsid w:val="002969DD"/>
    <w:rsid w:val="00296AB6"/>
    <w:rsid w:val="00297439"/>
    <w:rsid w:val="002A370E"/>
    <w:rsid w:val="002A4DC0"/>
    <w:rsid w:val="002A5928"/>
    <w:rsid w:val="002C3948"/>
    <w:rsid w:val="002D10FD"/>
    <w:rsid w:val="002D3862"/>
    <w:rsid w:val="002D3BB6"/>
    <w:rsid w:val="002D66AD"/>
    <w:rsid w:val="002F225F"/>
    <w:rsid w:val="002F4573"/>
    <w:rsid w:val="002F4802"/>
    <w:rsid w:val="00307B3F"/>
    <w:rsid w:val="00311E26"/>
    <w:rsid w:val="00325CDC"/>
    <w:rsid w:val="00333958"/>
    <w:rsid w:val="00354FC4"/>
    <w:rsid w:val="00363D37"/>
    <w:rsid w:val="00366E26"/>
    <w:rsid w:val="003715DC"/>
    <w:rsid w:val="00372496"/>
    <w:rsid w:val="00372910"/>
    <w:rsid w:val="00375337"/>
    <w:rsid w:val="00377390"/>
    <w:rsid w:val="003825BB"/>
    <w:rsid w:val="0039167B"/>
    <w:rsid w:val="00396318"/>
    <w:rsid w:val="003978D2"/>
    <w:rsid w:val="003A18F7"/>
    <w:rsid w:val="003A2F1E"/>
    <w:rsid w:val="003B18F7"/>
    <w:rsid w:val="003B1E8A"/>
    <w:rsid w:val="003D1DF1"/>
    <w:rsid w:val="003E719B"/>
    <w:rsid w:val="003E738A"/>
    <w:rsid w:val="003E749A"/>
    <w:rsid w:val="003F4D8E"/>
    <w:rsid w:val="003F6585"/>
    <w:rsid w:val="00404402"/>
    <w:rsid w:val="00405B36"/>
    <w:rsid w:val="00422597"/>
    <w:rsid w:val="00425CF2"/>
    <w:rsid w:val="0043436F"/>
    <w:rsid w:val="004410F6"/>
    <w:rsid w:val="00441453"/>
    <w:rsid w:val="004472C9"/>
    <w:rsid w:val="00470F36"/>
    <w:rsid w:val="0048125A"/>
    <w:rsid w:val="004843A8"/>
    <w:rsid w:val="004B234C"/>
    <w:rsid w:val="004B4884"/>
    <w:rsid w:val="004B774C"/>
    <w:rsid w:val="004B7805"/>
    <w:rsid w:val="004C0595"/>
    <w:rsid w:val="004C0720"/>
    <w:rsid w:val="004D257A"/>
    <w:rsid w:val="004D69C0"/>
    <w:rsid w:val="004E0CE8"/>
    <w:rsid w:val="004E0D5E"/>
    <w:rsid w:val="004F0D17"/>
    <w:rsid w:val="00501940"/>
    <w:rsid w:val="00512FFC"/>
    <w:rsid w:val="00520381"/>
    <w:rsid w:val="00531989"/>
    <w:rsid w:val="0053349C"/>
    <w:rsid w:val="00534625"/>
    <w:rsid w:val="00540650"/>
    <w:rsid w:val="00543C16"/>
    <w:rsid w:val="00544CB7"/>
    <w:rsid w:val="0055219E"/>
    <w:rsid w:val="00552247"/>
    <w:rsid w:val="00556280"/>
    <w:rsid w:val="005861A8"/>
    <w:rsid w:val="0059169B"/>
    <w:rsid w:val="005D7343"/>
    <w:rsid w:val="005E47A5"/>
    <w:rsid w:val="005F0BC9"/>
    <w:rsid w:val="005F324D"/>
    <w:rsid w:val="005F6289"/>
    <w:rsid w:val="00603242"/>
    <w:rsid w:val="00603F0A"/>
    <w:rsid w:val="00607709"/>
    <w:rsid w:val="00612991"/>
    <w:rsid w:val="00620399"/>
    <w:rsid w:val="00622090"/>
    <w:rsid w:val="006236D0"/>
    <w:rsid w:val="00625F0A"/>
    <w:rsid w:val="006315BA"/>
    <w:rsid w:val="00636A8C"/>
    <w:rsid w:val="0063737D"/>
    <w:rsid w:val="006412A9"/>
    <w:rsid w:val="006470BA"/>
    <w:rsid w:val="00654D7C"/>
    <w:rsid w:val="00655857"/>
    <w:rsid w:val="00670F88"/>
    <w:rsid w:val="006728E4"/>
    <w:rsid w:val="00682C1F"/>
    <w:rsid w:val="00687373"/>
    <w:rsid w:val="006922F1"/>
    <w:rsid w:val="00694A7B"/>
    <w:rsid w:val="006A50B8"/>
    <w:rsid w:val="006B01E3"/>
    <w:rsid w:val="006B552D"/>
    <w:rsid w:val="006B7E81"/>
    <w:rsid w:val="006C3310"/>
    <w:rsid w:val="006E35EC"/>
    <w:rsid w:val="00702BA2"/>
    <w:rsid w:val="00705274"/>
    <w:rsid w:val="00705280"/>
    <w:rsid w:val="0070636B"/>
    <w:rsid w:val="007100E2"/>
    <w:rsid w:val="00720961"/>
    <w:rsid w:val="00740704"/>
    <w:rsid w:val="0074125F"/>
    <w:rsid w:val="00746DBD"/>
    <w:rsid w:val="00747876"/>
    <w:rsid w:val="00754BDB"/>
    <w:rsid w:val="00761AA8"/>
    <w:rsid w:val="0076499A"/>
    <w:rsid w:val="00796F2A"/>
    <w:rsid w:val="007A35F3"/>
    <w:rsid w:val="007A3A20"/>
    <w:rsid w:val="007A3F28"/>
    <w:rsid w:val="007A7D58"/>
    <w:rsid w:val="007B060B"/>
    <w:rsid w:val="007B2CE5"/>
    <w:rsid w:val="007B7CB2"/>
    <w:rsid w:val="007D07DD"/>
    <w:rsid w:val="007D2E0E"/>
    <w:rsid w:val="007D4299"/>
    <w:rsid w:val="007E165B"/>
    <w:rsid w:val="007F057A"/>
    <w:rsid w:val="007F3CA8"/>
    <w:rsid w:val="007F42D8"/>
    <w:rsid w:val="00802231"/>
    <w:rsid w:val="0080406A"/>
    <w:rsid w:val="00814E2D"/>
    <w:rsid w:val="008230E2"/>
    <w:rsid w:val="00824F39"/>
    <w:rsid w:val="008261B1"/>
    <w:rsid w:val="0083168A"/>
    <w:rsid w:val="00832055"/>
    <w:rsid w:val="00832526"/>
    <w:rsid w:val="00834082"/>
    <w:rsid w:val="00835273"/>
    <w:rsid w:val="0084114C"/>
    <w:rsid w:val="0084693E"/>
    <w:rsid w:val="00862E53"/>
    <w:rsid w:val="008639F6"/>
    <w:rsid w:val="00867F63"/>
    <w:rsid w:val="00876D2D"/>
    <w:rsid w:val="008814BB"/>
    <w:rsid w:val="008866C7"/>
    <w:rsid w:val="00891BAF"/>
    <w:rsid w:val="008942C8"/>
    <w:rsid w:val="008A68D3"/>
    <w:rsid w:val="008B4216"/>
    <w:rsid w:val="008B5AB2"/>
    <w:rsid w:val="008B74D6"/>
    <w:rsid w:val="008C0711"/>
    <w:rsid w:val="008C31C0"/>
    <w:rsid w:val="008C33BD"/>
    <w:rsid w:val="008D11F4"/>
    <w:rsid w:val="008D225C"/>
    <w:rsid w:val="0090178D"/>
    <w:rsid w:val="00906F3F"/>
    <w:rsid w:val="009136FC"/>
    <w:rsid w:val="00916857"/>
    <w:rsid w:val="0092688C"/>
    <w:rsid w:val="00930B40"/>
    <w:rsid w:val="00937BDF"/>
    <w:rsid w:val="00943716"/>
    <w:rsid w:val="0095478F"/>
    <w:rsid w:val="0095490E"/>
    <w:rsid w:val="00956017"/>
    <w:rsid w:val="009723CA"/>
    <w:rsid w:val="009806FB"/>
    <w:rsid w:val="00985486"/>
    <w:rsid w:val="00993D1A"/>
    <w:rsid w:val="009A0A5D"/>
    <w:rsid w:val="009C3430"/>
    <w:rsid w:val="009D01DE"/>
    <w:rsid w:val="009D0614"/>
    <w:rsid w:val="009D0E1A"/>
    <w:rsid w:val="009E290F"/>
    <w:rsid w:val="009F1585"/>
    <w:rsid w:val="009F1C72"/>
    <w:rsid w:val="00A00F0B"/>
    <w:rsid w:val="00A00FDA"/>
    <w:rsid w:val="00A01B29"/>
    <w:rsid w:val="00A04CEF"/>
    <w:rsid w:val="00A0742B"/>
    <w:rsid w:val="00A24446"/>
    <w:rsid w:val="00A30B0A"/>
    <w:rsid w:val="00A31582"/>
    <w:rsid w:val="00A40605"/>
    <w:rsid w:val="00A477C6"/>
    <w:rsid w:val="00A60C01"/>
    <w:rsid w:val="00A633AE"/>
    <w:rsid w:val="00A65982"/>
    <w:rsid w:val="00A701C4"/>
    <w:rsid w:val="00A72511"/>
    <w:rsid w:val="00A75D10"/>
    <w:rsid w:val="00A82145"/>
    <w:rsid w:val="00A82927"/>
    <w:rsid w:val="00AA0325"/>
    <w:rsid w:val="00AA5FDD"/>
    <w:rsid w:val="00AB140E"/>
    <w:rsid w:val="00AB6E2C"/>
    <w:rsid w:val="00AD2271"/>
    <w:rsid w:val="00AE219C"/>
    <w:rsid w:val="00B00708"/>
    <w:rsid w:val="00B100C8"/>
    <w:rsid w:val="00B1615F"/>
    <w:rsid w:val="00B23615"/>
    <w:rsid w:val="00B31F26"/>
    <w:rsid w:val="00B337DB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75FE"/>
    <w:rsid w:val="00B904BC"/>
    <w:rsid w:val="00B91D81"/>
    <w:rsid w:val="00B96D64"/>
    <w:rsid w:val="00BB45DE"/>
    <w:rsid w:val="00BC0C60"/>
    <w:rsid w:val="00BC2768"/>
    <w:rsid w:val="00BC4BE9"/>
    <w:rsid w:val="00BD369C"/>
    <w:rsid w:val="00BD4E3A"/>
    <w:rsid w:val="00BD65CE"/>
    <w:rsid w:val="00BE2ED5"/>
    <w:rsid w:val="00BE38F4"/>
    <w:rsid w:val="00BF239E"/>
    <w:rsid w:val="00BF5E22"/>
    <w:rsid w:val="00C00AE6"/>
    <w:rsid w:val="00C04C2B"/>
    <w:rsid w:val="00C06B8A"/>
    <w:rsid w:val="00C077DA"/>
    <w:rsid w:val="00C11857"/>
    <w:rsid w:val="00C12F12"/>
    <w:rsid w:val="00C168EB"/>
    <w:rsid w:val="00C16BE5"/>
    <w:rsid w:val="00C2598F"/>
    <w:rsid w:val="00C31C15"/>
    <w:rsid w:val="00C34012"/>
    <w:rsid w:val="00C36F12"/>
    <w:rsid w:val="00C40E6D"/>
    <w:rsid w:val="00C43EDA"/>
    <w:rsid w:val="00C454E8"/>
    <w:rsid w:val="00C52470"/>
    <w:rsid w:val="00C55EE0"/>
    <w:rsid w:val="00C57892"/>
    <w:rsid w:val="00C670C6"/>
    <w:rsid w:val="00C83ABC"/>
    <w:rsid w:val="00C91D3C"/>
    <w:rsid w:val="00CA0C8B"/>
    <w:rsid w:val="00CA4B7D"/>
    <w:rsid w:val="00CD29C0"/>
    <w:rsid w:val="00CD35B7"/>
    <w:rsid w:val="00CE17C6"/>
    <w:rsid w:val="00CE67FA"/>
    <w:rsid w:val="00CF64B5"/>
    <w:rsid w:val="00CF7D8F"/>
    <w:rsid w:val="00D11D85"/>
    <w:rsid w:val="00D1682C"/>
    <w:rsid w:val="00D172D3"/>
    <w:rsid w:val="00D22FF8"/>
    <w:rsid w:val="00D33AB1"/>
    <w:rsid w:val="00D529EA"/>
    <w:rsid w:val="00D53E5C"/>
    <w:rsid w:val="00D546A2"/>
    <w:rsid w:val="00D56172"/>
    <w:rsid w:val="00D612ED"/>
    <w:rsid w:val="00D647F5"/>
    <w:rsid w:val="00D66298"/>
    <w:rsid w:val="00D77C0D"/>
    <w:rsid w:val="00D96AE7"/>
    <w:rsid w:val="00DB1AAC"/>
    <w:rsid w:val="00DC33A8"/>
    <w:rsid w:val="00DE13A3"/>
    <w:rsid w:val="00DE1BA2"/>
    <w:rsid w:val="00DE264B"/>
    <w:rsid w:val="00DF2923"/>
    <w:rsid w:val="00E0512A"/>
    <w:rsid w:val="00E377AB"/>
    <w:rsid w:val="00E424F6"/>
    <w:rsid w:val="00E45EA3"/>
    <w:rsid w:val="00E5528E"/>
    <w:rsid w:val="00E60208"/>
    <w:rsid w:val="00E64DE9"/>
    <w:rsid w:val="00E6677D"/>
    <w:rsid w:val="00E71C77"/>
    <w:rsid w:val="00E72B24"/>
    <w:rsid w:val="00E87332"/>
    <w:rsid w:val="00E92244"/>
    <w:rsid w:val="00EA50C8"/>
    <w:rsid w:val="00EA723B"/>
    <w:rsid w:val="00EA7CF3"/>
    <w:rsid w:val="00EB1712"/>
    <w:rsid w:val="00EB2D0A"/>
    <w:rsid w:val="00EC31FD"/>
    <w:rsid w:val="00EC4C57"/>
    <w:rsid w:val="00ED3A1E"/>
    <w:rsid w:val="00ED506E"/>
    <w:rsid w:val="00EE51E0"/>
    <w:rsid w:val="00EE6B6F"/>
    <w:rsid w:val="00F058E3"/>
    <w:rsid w:val="00F061E2"/>
    <w:rsid w:val="00F1162C"/>
    <w:rsid w:val="00F21B06"/>
    <w:rsid w:val="00F30160"/>
    <w:rsid w:val="00F47AAE"/>
    <w:rsid w:val="00F525C3"/>
    <w:rsid w:val="00F54367"/>
    <w:rsid w:val="00F559A2"/>
    <w:rsid w:val="00F61B21"/>
    <w:rsid w:val="00F66C0D"/>
    <w:rsid w:val="00F747D4"/>
    <w:rsid w:val="00F75161"/>
    <w:rsid w:val="00F84A6D"/>
    <w:rsid w:val="00F864D0"/>
    <w:rsid w:val="00F868B3"/>
    <w:rsid w:val="00F91C38"/>
    <w:rsid w:val="00FA21B3"/>
    <w:rsid w:val="00FB1FCA"/>
    <w:rsid w:val="00FB576C"/>
    <w:rsid w:val="00FB7690"/>
    <w:rsid w:val="00FC7B3A"/>
    <w:rsid w:val="00FC7E4A"/>
    <w:rsid w:val="00FE160C"/>
    <w:rsid w:val="00FE299B"/>
    <w:rsid w:val="00FE3896"/>
    <w:rsid w:val="00FE4C83"/>
    <w:rsid w:val="00FF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a3">
    <w:name w:val="访问过的超链接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4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5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6">
    <w:name w:val="header"/>
    <w:basedOn w:val="a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link w:val="Char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296AB6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B100C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B100C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source.org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F58A-4B12-4AEA-BFFB-A191E947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34</Pages>
  <Words>5014</Words>
  <Characters>28580</Characters>
  <Application>Microsoft Office Word</Application>
  <DocSecurity>0</DocSecurity>
  <Lines>238</Lines>
  <Paragraphs>67</Paragraphs>
  <ScaleCrop>false</ScaleCrop>
  <Company/>
  <LinksUpToDate>false</LinksUpToDate>
  <CharactersWithSpaces>33527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chufeng zheng</cp:lastModifiedBy>
  <cp:revision>26</cp:revision>
  <dcterms:created xsi:type="dcterms:W3CDTF">2015-01-07T15:06:00Z</dcterms:created>
  <dcterms:modified xsi:type="dcterms:W3CDTF">2015-09-11T00:34:00Z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